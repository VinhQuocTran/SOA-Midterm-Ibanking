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80865"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 xml:space="preserve"> TỔNG LIÊN ĐOÀN LAO ĐỘNG VIỆT NAM</w:t>
      </w:r>
    </w:p>
    <w:p w14:paraId="1846DED7"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t>TRƯỜNG ĐẠI HỌC TÔN ĐỨC THẮNG</w:t>
      </w:r>
    </w:p>
    <w:p w14:paraId="43B9FFFE"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t>KHOA CÔNG NGHỆ THÔNG TIN</w:t>
      </w:r>
    </w:p>
    <w:p w14:paraId="28C6F3F7" w14:textId="1DE43656" w:rsidR="00BB5267" w:rsidRPr="008E68EA" w:rsidRDefault="00A1226D">
      <w:pPr>
        <w:spacing w:after="0" w:line="360" w:lineRule="auto"/>
        <w:jc w:val="center"/>
        <w:rPr>
          <w:rFonts w:ascii="Times New Roman" w:eastAsia="Times New Roman" w:hAnsi="Times New Roman" w:cs="Times New Roman"/>
          <w:color w:val="000000" w:themeColor="text1"/>
          <w:sz w:val="26"/>
          <w:szCs w:val="26"/>
        </w:rPr>
      </w:pPr>
      <w:r w:rsidRPr="008E68EA">
        <w:rPr>
          <w:rFonts w:ascii="Times New Roman" w:hAnsi="Times New Roman" w:cs="Times New Roman"/>
          <w:noProof/>
          <w:color w:val="000000" w:themeColor="text1"/>
        </w:rPr>
        <w:drawing>
          <wp:inline distT="0" distB="0" distL="114300" distR="114300" wp14:anchorId="485C5CF1" wp14:editId="1A667167">
            <wp:extent cx="942975" cy="1000125"/>
            <wp:effectExtent l="0" t="0" r="0" b="0"/>
            <wp:docPr id="1626859576" name="Picture 162685957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859576" name="Picture 1626859576"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738A22EB"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156A898F" w14:textId="2D7F2C50" w:rsidR="00BB5267" w:rsidRPr="008E68EA" w:rsidRDefault="00A1226D">
      <w:pPr>
        <w:spacing w:after="0" w:line="360" w:lineRule="auto"/>
        <w:jc w:val="center"/>
        <w:rPr>
          <w:rFonts w:ascii="Times New Roman" w:eastAsia="Times New Roman" w:hAnsi="Times New Roman" w:cs="Times New Roman"/>
          <w:color w:val="000000" w:themeColor="text1"/>
          <w:sz w:val="48"/>
          <w:szCs w:val="48"/>
        </w:rPr>
      </w:pPr>
      <w:r w:rsidRPr="008E68EA">
        <w:rPr>
          <w:rFonts w:ascii="Times New Roman" w:eastAsia="Times New Roman" w:hAnsi="Times New Roman" w:cs="Times New Roman"/>
          <w:b/>
          <w:bCs/>
          <w:color w:val="000000" w:themeColor="text1"/>
          <w:sz w:val="48"/>
          <w:szCs w:val="48"/>
        </w:rPr>
        <w:t xml:space="preserve">BÁO CÁO </w:t>
      </w:r>
      <w:r w:rsidR="00AA6137" w:rsidRPr="008E68EA">
        <w:rPr>
          <w:rFonts w:ascii="Times New Roman" w:eastAsia="Times New Roman" w:hAnsi="Times New Roman" w:cs="Times New Roman"/>
          <w:b/>
          <w:bCs/>
          <w:color w:val="000000" w:themeColor="text1"/>
          <w:sz w:val="48"/>
          <w:szCs w:val="48"/>
          <w:lang w:val="en-US"/>
        </w:rPr>
        <w:t xml:space="preserve">GIỮA KÌ </w:t>
      </w:r>
      <w:r w:rsidRPr="008E68EA">
        <w:rPr>
          <w:rFonts w:ascii="Times New Roman" w:eastAsia="Times New Roman" w:hAnsi="Times New Roman" w:cs="Times New Roman"/>
          <w:b/>
          <w:bCs/>
          <w:color w:val="000000" w:themeColor="text1"/>
          <w:sz w:val="48"/>
          <w:szCs w:val="48"/>
        </w:rPr>
        <w:t xml:space="preserve">MÔN </w:t>
      </w:r>
      <w:r w:rsidR="0026335A" w:rsidRPr="008E68EA">
        <w:rPr>
          <w:rFonts w:ascii="Times New Roman" w:eastAsia="Times New Roman" w:hAnsi="Times New Roman" w:cs="Times New Roman"/>
          <w:b/>
          <w:bCs/>
          <w:color w:val="000000" w:themeColor="text1"/>
          <w:sz w:val="48"/>
          <w:szCs w:val="48"/>
        </w:rPr>
        <w:t>KIẾN TRÚC HƯỚNG DỊCH VỤ</w:t>
      </w:r>
    </w:p>
    <w:p w14:paraId="332BF3EA"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38391DFE"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024065C8"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7B8D4839"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7618B71B" w14:textId="0B060DF6" w:rsidR="00BB5267" w:rsidRPr="008E68EA" w:rsidRDefault="00A1226D" w:rsidP="0026335A">
      <w:pPr>
        <w:spacing w:after="0" w:line="360" w:lineRule="auto"/>
        <w:ind w:left="2880"/>
        <w:jc w:val="right"/>
        <w:rPr>
          <w:rFonts w:ascii="Times New Roman" w:eastAsia="Times New Roman" w:hAnsi="Times New Roman" w:cs="Times New Roman"/>
          <w:b/>
          <w:bCs/>
          <w:color w:val="000000" w:themeColor="text1"/>
          <w:sz w:val="28"/>
          <w:szCs w:val="28"/>
        </w:rPr>
      </w:pPr>
      <w:r w:rsidRPr="008E68EA">
        <w:rPr>
          <w:rFonts w:ascii="Times New Roman" w:eastAsia="Times New Roman" w:hAnsi="Times New Roman" w:cs="Times New Roman"/>
          <w:i/>
          <w:iCs/>
          <w:color w:val="000000" w:themeColor="text1"/>
          <w:sz w:val="28"/>
          <w:szCs w:val="28"/>
        </w:rPr>
        <w:t xml:space="preserve">Người thực hiện: </w:t>
      </w:r>
      <w:r w:rsidR="0026335A" w:rsidRPr="008E68EA">
        <w:rPr>
          <w:rFonts w:ascii="Times New Roman" w:eastAsia="Times New Roman" w:hAnsi="Times New Roman" w:cs="Times New Roman"/>
          <w:b/>
          <w:bCs/>
          <w:color w:val="000000" w:themeColor="text1"/>
          <w:sz w:val="28"/>
          <w:szCs w:val="28"/>
        </w:rPr>
        <w:t>TRẦN QUỐC VINH - 52000823</w:t>
      </w:r>
    </w:p>
    <w:p w14:paraId="499F29CF" w14:textId="77777777" w:rsidR="00BB5267" w:rsidRPr="008E68EA" w:rsidRDefault="00A1226D">
      <w:pPr>
        <w:spacing w:after="0" w:line="360" w:lineRule="auto"/>
        <w:ind w:left="720"/>
        <w:jc w:val="right"/>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 xml:space="preserve">Lớp:   </w:t>
      </w:r>
      <w:r w:rsidRPr="008E68EA">
        <w:rPr>
          <w:rFonts w:ascii="Times New Roman" w:eastAsia="Times New Roman" w:hAnsi="Times New Roman" w:cs="Times New Roman"/>
          <w:b/>
          <w:bCs/>
          <w:color w:val="000000" w:themeColor="text1"/>
          <w:sz w:val="28"/>
          <w:szCs w:val="28"/>
        </w:rPr>
        <w:t>200503401</w:t>
      </w:r>
    </w:p>
    <w:p w14:paraId="7A13D2B9" w14:textId="77777777" w:rsidR="00BB5267" w:rsidRPr="008E68EA" w:rsidRDefault="00A1226D">
      <w:pPr>
        <w:spacing w:after="0" w:line="360" w:lineRule="auto"/>
        <w:ind w:left="720"/>
        <w:jc w:val="right"/>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 xml:space="preserve">Khóa:   </w:t>
      </w:r>
      <w:r w:rsidRPr="008E68EA">
        <w:rPr>
          <w:rFonts w:ascii="Times New Roman" w:eastAsia="Times New Roman" w:hAnsi="Times New Roman" w:cs="Times New Roman"/>
          <w:b/>
          <w:bCs/>
          <w:color w:val="000000" w:themeColor="text1"/>
          <w:sz w:val="28"/>
          <w:szCs w:val="28"/>
        </w:rPr>
        <w:t>24</w:t>
      </w:r>
    </w:p>
    <w:p w14:paraId="6587EBF4"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A73ED72"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3C690748"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44918F8"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34FA455"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41601A3C"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1EDB42F8"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5CA4EF65"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3E80E496"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t>THÀNH PHỐ HỒ CHÍ MINH, NĂM 2023</w:t>
      </w:r>
    </w:p>
    <w:p w14:paraId="71CE21BC"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TỔNG LIÊN ĐOÀN LAO ĐỘNG VIỆT NAM</w:t>
      </w:r>
    </w:p>
    <w:p w14:paraId="0BF121EF"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t>TRƯỜNG ĐẠI HỌC TÔN ĐỨC THẮNG</w:t>
      </w:r>
    </w:p>
    <w:p w14:paraId="3CAF9262"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lastRenderedPageBreak/>
        <w:t>KHOA CÔNG NGHỆ THÔNG TIN</w:t>
      </w:r>
    </w:p>
    <w:p w14:paraId="368F9B29" w14:textId="77777777" w:rsidR="00BB5267" w:rsidRPr="008E68EA" w:rsidRDefault="00A1226D">
      <w:pPr>
        <w:spacing w:after="0" w:line="360" w:lineRule="auto"/>
        <w:jc w:val="center"/>
        <w:rPr>
          <w:rFonts w:ascii="Times New Roman" w:eastAsia="Times New Roman" w:hAnsi="Times New Roman" w:cs="Times New Roman"/>
          <w:color w:val="000000" w:themeColor="text1"/>
          <w:sz w:val="26"/>
          <w:szCs w:val="26"/>
        </w:rPr>
      </w:pPr>
      <w:r w:rsidRPr="008E68EA">
        <w:rPr>
          <w:rFonts w:ascii="Times New Roman" w:hAnsi="Times New Roman" w:cs="Times New Roman"/>
          <w:noProof/>
          <w:color w:val="000000" w:themeColor="text1"/>
        </w:rPr>
        <w:drawing>
          <wp:inline distT="0" distB="0" distL="114300" distR="114300" wp14:anchorId="08F55778" wp14:editId="47294619">
            <wp:extent cx="942975" cy="1000125"/>
            <wp:effectExtent l="0" t="0" r="0" b="0"/>
            <wp:docPr id="293118812" name="Picture 2931188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118812" name="Picture 293118812" descr="Logo&#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942975" cy="1000125"/>
                    </a:xfrm>
                    <a:prstGeom prst="rect">
                      <a:avLst/>
                    </a:prstGeom>
                  </pic:spPr>
                </pic:pic>
              </a:graphicData>
            </a:graphic>
          </wp:inline>
        </w:drawing>
      </w:r>
    </w:p>
    <w:p w14:paraId="3E403A67"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13FE11B4" w14:textId="77777777" w:rsidR="0026335A" w:rsidRPr="008E68EA" w:rsidRDefault="0026335A" w:rsidP="0026335A">
      <w:pPr>
        <w:spacing w:after="0" w:line="360" w:lineRule="auto"/>
        <w:jc w:val="center"/>
        <w:rPr>
          <w:rFonts w:ascii="Times New Roman" w:eastAsia="Times New Roman" w:hAnsi="Times New Roman" w:cs="Times New Roman"/>
          <w:color w:val="000000" w:themeColor="text1"/>
          <w:sz w:val="48"/>
          <w:szCs w:val="48"/>
        </w:rPr>
      </w:pPr>
      <w:r w:rsidRPr="008E68EA">
        <w:rPr>
          <w:rFonts w:ascii="Times New Roman" w:eastAsia="Times New Roman" w:hAnsi="Times New Roman" w:cs="Times New Roman"/>
          <w:b/>
          <w:bCs/>
          <w:color w:val="000000" w:themeColor="text1"/>
          <w:sz w:val="48"/>
          <w:szCs w:val="48"/>
        </w:rPr>
        <w:t xml:space="preserve">BÁO CÁO </w:t>
      </w:r>
      <w:r w:rsidRPr="008E68EA">
        <w:rPr>
          <w:rFonts w:ascii="Times New Roman" w:eastAsia="Times New Roman" w:hAnsi="Times New Roman" w:cs="Times New Roman"/>
          <w:b/>
          <w:bCs/>
          <w:color w:val="000000" w:themeColor="text1"/>
          <w:sz w:val="48"/>
          <w:szCs w:val="48"/>
          <w:lang w:val="en-US"/>
        </w:rPr>
        <w:t xml:space="preserve">GIỮA KÌ </w:t>
      </w:r>
      <w:r w:rsidRPr="008E68EA">
        <w:rPr>
          <w:rFonts w:ascii="Times New Roman" w:eastAsia="Times New Roman" w:hAnsi="Times New Roman" w:cs="Times New Roman"/>
          <w:b/>
          <w:bCs/>
          <w:color w:val="000000" w:themeColor="text1"/>
          <w:sz w:val="48"/>
          <w:szCs w:val="48"/>
        </w:rPr>
        <w:t>MÔN KIẾN TRÚC HƯỚNG DỊCH VỤ</w:t>
      </w:r>
    </w:p>
    <w:p w14:paraId="3802A9B1"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5934CBF5"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59815BFB"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52B28E30" w14:textId="77777777" w:rsidR="00BB5267" w:rsidRPr="008E68EA" w:rsidRDefault="00BB5267">
      <w:pPr>
        <w:spacing w:after="0" w:line="360" w:lineRule="auto"/>
        <w:jc w:val="right"/>
        <w:rPr>
          <w:rFonts w:ascii="Times New Roman" w:eastAsia="Times New Roman" w:hAnsi="Times New Roman" w:cs="Times New Roman"/>
          <w:color w:val="000000" w:themeColor="text1"/>
          <w:sz w:val="28"/>
          <w:szCs w:val="28"/>
        </w:rPr>
      </w:pPr>
    </w:p>
    <w:p w14:paraId="02287630" w14:textId="77777777" w:rsidR="0026335A" w:rsidRPr="008E68EA" w:rsidRDefault="00A1226D" w:rsidP="0026335A">
      <w:pPr>
        <w:spacing w:after="0" w:line="360" w:lineRule="auto"/>
        <w:ind w:left="2880"/>
        <w:jc w:val="right"/>
        <w:rPr>
          <w:rFonts w:ascii="Times New Roman" w:eastAsia="Times New Roman" w:hAnsi="Times New Roman" w:cs="Times New Roman"/>
          <w:b/>
          <w:bCs/>
          <w:color w:val="000000" w:themeColor="text1"/>
          <w:sz w:val="28"/>
          <w:szCs w:val="28"/>
        </w:rPr>
      </w:pPr>
      <w:r w:rsidRPr="008E68EA">
        <w:rPr>
          <w:rFonts w:ascii="Times New Roman" w:eastAsia="Times New Roman" w:hAnsi="Times New Roman" w:cs="Times New Roman"/>
          <w:i/>
          <w:iCs/>
          <w:color w:val="000000" w:themeColor="text1"/>
          <w:sz w:val="28"/>
          <w:szCs w:val="28"/>
        </w:rPr>
        <w:t xml:space="preserve">Người thực hiện: </w:t>
      </w:r>
      <w:r w:rsidR="0026335A" w:rsidRPr="008E68EA">
        <w:rPr>
          <w:rFonts w:ascii="Times New Roman" w:eastAsia="Times New Roman" w:hAnsi="Times New Roman" w:cs="Times New Roman"/>
          <w:b/>
          <w:bCs/>
          <w:color w:val="000000" w:themeColor="text1"/>
          <w:sz w:val="28"/>
          <w:szCs w:val="28"/>
        </w:rPr>
        <w:t>TRẦN QUỐC VINH - 52000823</w:t>
      </w:r>
    </w:p>
    <w:p w14:paraId="1E3BD6D2" w14:textId="77777777" w:rsidR="00BB5267" w:rsidRPr="008E68EA" w:rsidRDefault="00A1226D">
      <w:pPr>
        <w:spacing w:after="0" w:line="360" w:lineRule="auto"/>
        <w:ind w:left="720"/>
        <w:jc w:val="right"/>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 xml:space="preserve">Lớp:   </w:t>
      </w:r>
      <w:r w:rsidRPr="008E68EA">
        <w:rPr>
          <w:rFonts w:ascii="Times New Roman" w:eastAsia="Times New Roman" w:hAnsi="Times New Roman" w:cs="Times New Roman"/>
          <w:b/>
          <w:bCs/>
          <w:color w:val="000000" w:themeColor="text1"/>
          <w:sz w:val="28"/>
          <w:szCs w:val="28"/>
        </w:rPr>
        <w:t>200503401</w:t>
      </w:r>
    </w:p>
    <w:p w14:paraId="78ACED5C" w14:textId="77777777" w:rsidR="00BB5267" w:rsidRPr="008E68EA" w:rsidRDefault="00A1226D">
      <w:pPr>
        <w:spacing w:after="0" w:line="360" w:lineRule="auto"/>
        <w:ind w:left="720"/>
        <w:jc w:val="right"/>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color w:val="000000" w:themeColor="text1"/>
          <w:sz w:val="28"/>
          <w:szCs w:val="28"/>
        </w:rPr>
        <w:t xml:space="preserve">Khóa:   </w:t>
      </w:r>
      <w:r w:rsidRPr="008E68EA">
        <w:rPr>
          <w:rFonts w:ascii="Times New Roman" w:eastAsia="Times New Roman" w:hAnsi="Times New Roman" w:cs="Times New Roman"/>
          <w:b/>
          <w:bCs/>
          <w:color w:val="000000" w:themeColor="text1"/>
          <w:sz w:val="28"/>
          <w:szCs w:val="28"/>
        </w:rPr>
        <w:t>24</w:t>
      </w:r>
    </w:p>
    <w:p w14:paraId="1D1ACFAB"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289DA6AB"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430FB5E7"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4CC23935" w14:textId="77777777" w:rsidR="00BB5267" w:rsidRPr="008E68EA" w:rsidRDefault="00BB5267">
      <w:pPr>
        <w:spacing w:after="0" w:line="360" w:lineRule="auto"/>
        <w:ind w:left="720"/>
        <w:jc w:val="center"/>
        <w:rPr>
          <w:rFonts w:ascii="Times New Roman" w:eastAsia="Times New Roman" w:hAnsi="Times New Roman" w:cs="Times New Roman"/>
          <w:color w:val="000000" w:themeColor="text1"/>
          <w:sz w:val="26"/>
          <w:szCs w:val="26"/>
        </w:rPr>
      </w:pPr>
    </w:p>
    <w:p w14:paraId="52197B5F"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369ED28A"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05FFC89C"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40BFBF4B" w14:textId="77777777" w:rsidR="00BB5267" w:rsidRPr="008E68EA" w:rsidRDefault="00BB5267">
      <w:pPr>
        <w:spacing w:after="0" w:line="360" w:lineRule="auto"/>
        <w:jc w:val="center"/>
        <w:rPr>
          <w:rFonts w:ascii="Times New Roman" w:eastAsia="Times New Roman" w:hAnsi="Times New Roman" w:cs="Times New Roman"/>
          <w:color w:val="000000" w:themeColor="text1"/>
          <w:sz w:val="26"/>
          <w:szCs w:val="26"/>
        </w:rPr>
      </w:pPr>
    </w:p>
    <w:p w14:paraId="171A8A0C" w14:textId="77777777" w:rsidR="00BB5267" w:rsidRPr="008E68EA" w:rsidRDefault="00A1226D">
      <w:pPr>
        <w:spacing w:after="0" w:line="360" w:lineRule="auto"/>
        <w:jc w:val="center"/>
        <w:rPr>
          <w:rFonts w:ascii="Times New Roman" w:eastAsia="Times New Roman" w:hAnsi="Times New Roman" w:cs="Times New Roman"/>
          <w:color w:val="000000" w:themeColor="text1"/>
          <w:sz w:val="28"/>
          <w:szCs w:val="28"/>
        </w:rPr>
      </w:pPr>
      <w:r w:rsidRPr="008E68EA">
        <w:rPr>
          <w:rFonts w:ascii="Times New Roman" w:eastAsia="Times New Roman" w:hAnsi="Times New Roman" w:cs="Times New Roman"/>
          <w:b/>
          <w:bCs/>
          <w:color w:val="000000" w:themeColor="text1"/>
          <w:sz w:val="28"/>
          <w:szCs w:val="28"/>
        </w:rPr>
        <w:t>THÀNH PHỐ HỒ CHÍ MINH, NĂM 2023</w:t>
      </w:r>
    </w:p>
    <w:p w14:paraId="702EB41D" w14:textId="77777777" w:rsidR="00BB5267" w:rsidRPr="008E68EA" w:rsidRDefault="00A1226D">
      <w:pPr>
        <w:pStyle w:val="Tiucctrangmu"/>
        <w:spacing w:line="360" w:lineRule="auto"/>
        <w:rPr>
          <w:color w:val="000000" w:themeColor="text1"/>
        </w:rPr>
      </w:pPr>
      <w:r w:rsidRPr="008E68EA">
        <w:rPr>
          <w:color w:val="000000" w:themeColor="text1"/>
        </w:rPr>
        <w:t>LỜI CẢM ƠN</w:t>
      </w:r>
    </w:p>
    <w:p w14:paraId="5FB3895E" w14:textId="77777777" w:rsidR="00BB5267" w:rsidRPr="008E68EA" w:rsidRDefault="00BB5267">
      <w:pPr>
        <w:spacing w:after="0" w:line="360" w:lineRule="auto"/>
        <w:jc w:val="both"/>
        <w:rPr>
          <w:rFonts w:ascii="Times New Roman" w:eastAsia="Times New Roman" w:hAnsi="Times New Roman" w:cs="Times New Roman"/>
          <w:color w:val="000000" w:themeColor="text1"/>
          <w:sz w:val="26"/>
          <w:szCs w:val="26"/>
        </w:rPr>
      </w:pPr>
    </w:p>
    <w:p w14:paraId="05A9C600" w14:textId="20BD1A11" w:rsidR="00BB5267" w:rsidRPr="008E68EA" w:rsidRDefault="00A1226D">
      <w:pPr>
        <w:spacing w:after="0" w:line="360" w:lineRule="auto"/>
        <w:jc w:val="right"/>
        <w:rPr>
          <w:rFonts w:ascii="Times New Roman" w:eastAsia="Times New Roman" w:hAnsi="Times New Roman" w:cs="Times New Roman"/>
          <w:color w:val="000000" w:themeColor="text1"/>
          <w:sz w:val="26"/>
          <w:szCs w:val="26"/>
          <w:lang w:val="en-US"/>
        </w:rPr>
      </w:pPr>
      <w:r w:rsidRPr="008E68EA">
        <w:rPr>
          <w:rFonts w:ascii="Times New Roman" w:eastAsia="Times New Roman" w:hAnsi="Times New Roman" w:cs="Times New Roman"/>
          <w:i/>
          <w:iCs/>
          <w:color w:val="000000" w:themeColor="text1"/>
          <w:sz w:val="26"/>
          <w:szCs w:val="26"/>
        </w:rPr>
        <w:t xml:space="preserve">TP. Hồ Chí Minh, ngày </w:t>
      </w:r>
      <w:r w:rsidR="00AA6137" w:rsidRPr="008E68EA">
        <w:rPr>
          <w:rFonts w:ascii="Times New Roman" w:eastAsia="Times New Roman" w:hAnsi="Times New Roman" w:cs="Times New Roman"/>
          <w:i/>
          <w:iCs/>
          <w:color w:val="000000" w:themeColor="text1"/>
          <w:sz w:val="26"/>
          <w:szCs w:val="26"/>
          <w:lang w:val="en-US"/>
        </w:rPr>
        <w:t>31</w:t>
      </w:r>
      <w:r w:rsidRPr="008E68EA">
        <w:rPr>
          <w:rFonts w:ascii="Times New Roman" w:eastAsia="Times New Roman" w:hAnsi="Times New Roman" w:cs="Times New Roman"/>
          <w:i/>
          <w:iCs/>
          <w:color w:val="000000" w:themeColor="text1"/>
          <w:sz w:val="26"/>
          <w:szCs w:val="26"/>
        </w:rPr>
        <w:t xml:space="preserve"> tháng </w:t>
      </w:r>
      <w:r w:rsidR="00AA6137" w:rsidRPr="008E68EA">
        <w:rPr>
          <w:rFonts w:ascii="Times New Roman" w:eastAsia="Times New Roman" w:hAnsi="Times New Roman" w:cs="Times New Roman"/>
          <w:i/>
          <w:iCs/>
          <w:color w:val="000000" w:themeColor="text1"/>
          <w:sz w:val="26"/>
          <w:szCs w:val="26"/>
          <w:lang w:val="en-US"/>
        </w:rPr>
        <w:t>3</w:t>
      </w:r>
      <w:r w:rsidRPr="008E68EA">
        <w:rPr>
          <w:rFonts w:ascii="Times New Roman" w:eastAsia="Times New Roman" w:hAnsi="Times New Roman" w:cs="Times New Roman"/>
          <w:i/>
          <w:iCs/>
          <w:color w:val="000000" w:themeColor="text1"/>
          <w:sz w:val="26"/>
          <w:szCs w:val="26"/>
        </w:rPr>
        <w:t xml:space="preserve"> năm 202</w:t>
      </w:r>
      <w:r w:rsidR="00AA6137" w:rsidRPr="008E68EA">
        <w:rPr>
          <w:rFonts w:ascii="Times New Roman" w:eastAsia="Times New Roman" w:hAnsi="Times New Roman" w:cs="Times New Roman"/>
          <w:i/>
          <w:iCs/>
          <w:color w:val="000000" w:themeColor="text1"/>
          <w:sz w:val="26"/>
          <w:szCs w:val="26"/>
          <w:lang w:val="en-US"/>
        </w:rPr>
        <w:t>4</w:t>
      </w:r>
    </w:p>
    <w:p w14:paraId="5D1DA239" w14:textId="77777777" w:rsidR="00BB5267" w:rsidRPr="008E68EA" w:rsidRDefault="00A1226D">
      <w:pPr>
        <w:spacing w:after="0" w:line="360" w:lineRule="auto"/>
        <w:ind w:left="5760" w:firstLine="720"/>
        <w:jc w:val="center"/>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i/>
          <w:iCs/>
          <w:color w:val="000000" w:themeColor="text1"/>
          <w:sz w:val="26"/>
          <w:szCs w:val="26"/>
        </w:rPr>
        <w:t>Tác giả</w:t>
      </w:r>
      <w:r w:rsidRPr="008E68EA">
        <w:rPr>
          <w:rFonts w:ascii="Times New Roman" w:hAnsi="Times New Roman" w:cs="Times New Roman"/>
          <w:color w:val="000000" w:themeColor="text1"/>
        </w:rPr>
        <w:tab/>
      </w:r>
      <w:r w:rsidRPr="008E68EA">
        <w:rPr>
          <w:rFonts w:ascii="Times New Roman" w:hAnsi="Times New Roman" w:cs="Times New Roman"/>
          <w:color w:val="000000" w:themeColor="text1"/>
        </w:rPr>
        <w:tab/>
      </w:r>
    </w:p>
    <w:p w14:paraId="04B88970" w14:textId="77777777" w:rsidR="0026335A" w:rsidRPr="008E68EA" w:rsidRDefault="0026335A" w:rsidP="0026335A">
      <w:pPr>
        <w:spacing w:after="0" w:line="360" w:lineRule="auto"/>
        <w:ind w:left="6480"/>
        <w:rPr>
          <w:rFonts w:ascii="Times New Roman" w:eastAsia="Times New Roman" w:hAnsi="Times New Roman" w:cs="Times New Roman"/>
          <w:b/>
          <w:bCs/>
          <w:color w:val="000000" w:themeColor="text1"/>
          <w:sz w:val="24"/>
          <w:szCs w:val="24"/>
        </w:rPr>
      </w:pPr>
      <w:r w:rsidRPr="008E68EA">
        <w:rPr>
          <w:rFonts w:ascii="Times New Roman" w:eastAsia="Times New Roman" w:hAnsi="Times New Roman" w:cs="Times New Roman"/>
          <w:i/>
          <w:iCs/>
          <w:color w:val="000000" w:themeColor="text1"/>
          <w:sz w:val="24"/>
          <w:szCs w:val="24"/>
        </w:rPr>
        <w:lastRenderedPageBreak/>
        <w:t>Trần Quốc Vinh</w:t>
      </w:r>
    </w:p>
    <w:p w14:paraId="3005A324" w14:textId="77777777" w:rsidR="00BB5267" w:rsidRPr="008E68EA" w:rsidRDefault="00BB5267">
      <w:pPr>
        <w:spacing w:after="0" w:line="360" w:lineRule="auto"/>
        <w:ind w:left="6480"/>
        <w:rPr>
          <w:rFonts w:ascii="Times New Roman" w:eastAsia="Times New Roman" w:hAnsi="Times New Roman" w:cs="Times New Roman"/>
          <w:b/>
          <w:bCs/>
          <w:color w:val="000000" w:themeColor="text1"/>
          <w:sz w:val="24"/>
          <w:szCs w:val="24"/>
        </w:rPr>
      </w:pPr>
    </w:p>
    <w:p w14:paraId="635067C1" w14:textId="77777777" w:rsidR="00BB5267" w:rsidRPr="008E68EA" w:rsidRDefault="00BB5267">
      <w:pPr>
        <w:pStyle w:val="Nidungvnbn"/>
        <w:spacing w:line="360" w:lineRule="auto"/>
        <w:ind w:left="5760"/>
        <w:rPr>
          <w:color w:val="000000" w:themeColor="text1"/>
        </w:rPr>
      </w:pPr>
    </w:p>
    <w:p w14:paraId="1EA9427D"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5E68740C"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838EADD"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A971FD0"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2AC4E3F"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67429F00"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01DAB439"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E408D6E"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D7E7A92"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08311A12"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5EC1CEA6"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C21934A"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F1C67AF" w14:textId="780C2E32" w:rsidR="00BB5267" w:rsidRPr="008E68EA"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06551FD7" w14:textId="0AB32F56"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172B9A83" w14:textId="7ED343C4"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09DBAE8B" w14:textId="4BC3B32F"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2DBDDDC1" w14:textId="67F0FA1F"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22B85C44" w14:textId="15B870DA"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5FCE0DFF" w14:textId="7EFBCF51"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1D4D54E8" w14:textId="3ABF1323"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4F4DEACC" w14:textId="7B358014"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4E7F75A7" w14:textId="0AD16136"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1D8B0A6B" w14:textId="7A1B6E61"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09667255" w14:textId="77777777" w:rsidR="0026335A" w:rsidRPr="008E68EA" w:rsidRDefault="0026335A">
      <w:pPr>
        <w:spacing w:after="0" w:line="360" w:lineRule="auto"/>
        <w:ind w:firstLine="720"/>
        <w:jc w:val="center"/>
        <w:rPr>
          <w:rFonts w:ascii="Times New Roman" w:eastAsia="Times New Roman" w:hAnsi="Times New Roman" w:cs="Times New Roman"/>
          <w:color w:val="000000" w:themeColor="text1"/>
          <w:sz w:val="32"/>
          <w:szCs w:val="32"/>
        </w:rPr>
      </w:pPr>
    </w:p>
    <w:p w14:paraId="3FC26A55" w14:textId="77777777" w:rsidR="00BB5267" w:rsidRPr="008E68EA"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20761CD7" w14:textId="77777777" w:rsidR="00BB5267" w:rsidRPr="008E68EA" w:rsidRDefault="00A1226D">
      <w:pPr>
        <w:pStyle w:val="Nidungvnbn"/>
        <w:spacing w:line="360" w:lineRule="auto"/>
        <w:jc w:val="center"/>
        <w:rPr>
          <w:color w:val="000000" w:themeColor="text1"/>
          <w:sz w:val="32"/>
          <w:szCs w:val="32"/>
        </w:rPr>
      </w:pPr>
      <w:r w:rsidRPr="008E68EA">
        <w:rPr>
          <w:color w:val="000000" w:themeColor="text1"/>
        </w:rPr>
        <w:lastRenderedPageBreak/>
        <w:t>BÁO CÁO ĐƯỢC HOÀN THÀNH</w:t>
      </w:r>
    </w:p>
    <w:p w14:paraId="6E3D3566" w14:textId="77777777" w:rsidR="00BB5267" w:rsidRPr="008E68EA" w:rsidRDefault="00A1226D">
      <w:pPr>
        <w:spacing w:after="0" w:line="360" w:lineRule="auto"/>
        <w:jc w:val="center"/>
        <w:rPr>
          <w:rFonts w:ascii="Times New Roman" w:eastAsia="Times New Roman" w:hAnsi="Times New Roman" w:cs="Times New Roman"/>
          <w:color w:val="000000" w:themeColor="text1"/>
          <w:sz w:val="32"/>
          <w:szCs w:val="32"/>
        </w:rPr>
      </w:pPr>
      <w:r w:rsidRPr="008E68EA">
        <w:rPr>
          <w:rFonts w:ascii="Times New Roman" w:eastAsia="Times New Roman" w:hAnsi="Times New Roman" w:cs="Times New Roman"/>
          <w:b/>
          <w:bCs/>
          <w:color w:val="000000" w:themeColor="text1"/>
          <w:sz w:val="32"/>
          <w:szCs w:val="32"/>
        </w:rPr>
        <w:t>TẠI TRƯỜNG ĐẠI HỌC TÔN ĐỨC THẮNG</w:t>
      </w:r>
    </w:p>
    <w:p w14:paraId="3D368D54"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70D8B258" w14:textId="77777777" w:rsidR="00BB5267" w:rsidRPr="008E68EA"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color w:val="000000" w:themeColor="text1"/>
          <w:sz w:val="26"/>
          <w:szCs w:val="26"/>
        </w:rPr>
        <w:t>Tôi xin cam đoan đây là công trình nghiên cứu của riêng tôi.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443ECA36"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37E0575A" w14:textId="77777777" w:rsidR="00BB5267" w:rsidRPr="008E68EA"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color w:val="000000" w:themeColor="text1"/>
          <w:sz w:val="26"/>
          <w:szCs w:val="26"/>
        </w:rPr>
        <w:t>Ngoài ra, trong Khóa luận/Đồ án tốt nghiệp còn sử dụng một số nhận xét, đánh giá cũng như số liệu của các tác giả khác, cơ quan tổ chức khác đều có trích dẫn và chú thích nguồn gốc.</w:t>
      </w:r>
    </w:p>
    <w:p w14:paraId="3483FA74" w14:textId="77777777" w:rsidR="00BB5267" w:rsidRPr="008E68EA" w:rsidRDefault="00BB5267">
      <w:pPr>
        <w:spacing w:after="0" w:line="360" w:lineRule="auto"/>
        <w:ind w:firstLine="720"/>
        <w:jc w:val="both"/>
        <w:rPr>
          <w:rFonts w:ascii="Times New Roman" w:eastAsia="Times New Roman" w:hAnsi="Times New Roman" w:cs="Times New Roman"/>
          <w:color w:val="000000" w:themeColor="text1"/>
          <w:sz w:val="26"/>
          <w:szCs w:val="26"/>
        </w:rPr>
      </w:pPr>
    </w:p>
    <w:p w14:paraId="462BF70D" w14:textId="77777777" w:rsidR="00BB5267" w:rsidRPr="008E68EA" w:rsidRDefault="00A1226D">
      <w:pPr>
        <w:spacing w:after="0" w:line="360" w:lineRule="auto"/>
        <w:ind w:firstLine="720"/>
        <w:jc w:val="both"/>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b/>
          <w:bCs/>
          <w:color w:val="000000" w:themeColor="text1"/>
          <w:sz w:val="26"/>
          <w:szCs w:val="26"/>
        </w:rPr>
        <w:t>Nếu phát hiện có bất kỳ sự gian lận nào tôi xin hoàn toàn chịu trách nhiệm về nội dung Báo cáo cuối kỳ của mình</w:t>
      </w:r>
      <w:r w:rsidRPr="008E68EA">
        <w:rPr>
          <w:rFonts w:ascii="Times New Roman" w:eastAsia="Times New Roman" w:hAnsi="Times New Roman" w:cs="Times New Roman"/>
          <w:color w:val="000000" w:themeColor="text1"/>
          <w:sz w:val="26"/>
          <w:szCs w:val="26"/>
        </w:rPr>
        <w:t>. Trường Đại học Tôn Đức Thắng không liên quan đến những vi phạm tác quyền, bản quyền do tôi gây ra trong quá trình thực hiện (nếu có).</w:t>
      </w:r>
    </w:p>
    <w:p w14:paraId="1FB18F6E" w14:textId="77777777" w:rsidR="00BB5267" w:rsidRPr="008E68EA" w:rsidRDefault="00BB5267">
      <w:pPr>
        <w:spacing w:after="0" w:line="360" w:lineRule="auto"/>
        <w:jc w:val="right"/>
        <w:rPr>
          <w:rFonts w:ascii="Times New Roman" w:eastAsia="Times New Roman" w:hAnsi="Times New Roman" w:cs="Times New Roman"/>
          <w:color w:val="000000" w:themeColor="text1"/>
          <w:sz w:val="26"/>
          <w:szCs w:val="26"/>
        </w:rPr>
      </w:pPr>
    </w:p>
    <w:p w14:paraId="79D84367" w14:textId="0596A309" w:rsidR="00BB5267" w:rsidRPr="008E68EA" w:rsidRDefault="00A1226D">
      <w:pPr>
        <w:spacing w:after="0" w:line="360" w:lineRule="auto"/>
        <w:jc w:val="right"/>
        <w:rPr>
          <w:rFonts w:ascii="Times New Roman" w:eastAsia="Times New Roman" w:hAnsi="Times New Roman" w:cs="Times New Roman"/>
          <w:color w:val="000000" w:themeColor="text1"/>
          <w:sz w:val="26"/>
          <w:szCs w:val="26"/>
          <w:lang w:val="en-US"/>
        </w:rPr>
      </w:pPr>
      <w:r w:rsidRPr="008E68EA">
        <w:rPr>
          <w:rFonts w:ascii="Times New Roman" w:eastAsia="Times New Roman" w:hAnsi="Times New Roman" w:cs="Times New Roman"/>
          <w:i/>
          <w:iCs/>
          <w:color w:val="000000" w:themeColor="text1"/>
          <w:sz w:val="26"/>
          <w:szCs w:val="26"/>
        </w:rPr>
        <w:t xml:space="preserve">TP. Hồ Chí Minh, ngày </w:t>
      </w:r>
      <w:r w:rsidR="00AA6137" w:rsidRPr="008E68EA">
        <w:rPr>
          <w:rFonts w:ascii="Times New Roman" w:eastAsia="Times New Roman" w:hAnsi="Times New Roman" w:cs="Times New Roman"/>
          <w:i/>
          <w:iCs/>
          <w:color w:val="000000" w:themeColor="text1"/>
          <w:sz w:val="26"/>
          <w:szCs w:val="26"/>
          <w:lang w:val="en-US"/>
        </w:rPr>
        <w:t>31</w:t>
      </w:r>
      <w:r w:rsidRPr="008E68EA">
        <w:rPr>
          <w:rFonts w:ascii="Times New Roman" w:eastAsia="Times New Roman" w:hAnsi="Times New Roman" w:cs="Times New Roman"/>
          <w:i/>
          <w:iCs/>
          <w:color w:val="000000" w:themeColor="text1"/>
          <w:sz w:val="26"/>
          <w:szCs w:val="26"/>
        </w:rPr>
        <w:t xml:space="preserve"> tháng </w:t>
      </w:r>
      <w:r w:rsidR="00AA6137" w:rsidRPr="008E68EA">
        <w:rPr>
          <w:rFonts w:ascii="Times New Roman" w:eastAsia="Times New Roman" w:hAnsi="Times New Roman" w:cs="Times New Roman"/>
          <w:i/>
          <w:iCs/>
          <w:color w:val="000000" w:themeColor="text1"/>
          <w:sz w:val="26"/>
          <w:szCs w:val="26"/>
          <w:lang w:val="en-US"/>
        </w:rPr>
        <w:t>3</w:t>
      </w:r>
      <w:r w:rsidRPr="008E68EA">
        <w:rPr>
          <w:rFonts w:ascii="Times New Roman" w:eastAsia="Times New Roman" w:hAnsi="Times New Roman" w:cs="Times New Roman"/>
          <w:i/>
          <w:iCs/>
          <w:color w:val="000000" w:themeColor="text1"/>
          <w:sz w:val="26"/>
          <w:szCs w:val="26"/>
        </w:rPr>
        <w:t xml:space="preserve"> năm 202</w:t>
      </w:r>
      <w:r w:rsidR="00AA6137" w:rsidRPr="008E68EA">
        <w:rPr>
          <w:rFonts w:ascii="Times New Roman" w:eastAsia="Times New Roman" w:hAnsi="Times New Roman" w:cs="Times New Roman"/>
          <w:i/>
          <w:iCs/>
          <w:color w:val="000000" w:themeColor="text1"/>
          <w:sz w:val="26"/>
          <w:szCs w:val="26"/>
          <w:lang w:val="en-US"/>
        </w:rPr>
        <w:t>4</w:t>
      </w:r>
    </w:p>
    <w:p w14:paraId="789EBB74" w14:textId="77777777" w:rsidR="00BB5267" w:rsidRPr="008E68EA" w:rsidRDefault="00A1226D">
      <w:pPr>
        <w:spacing w:after="0" w:line="360" w:lineRule="auto"/>
        <w:ind w:left="5760" w:firstLine="720"/>
        <w:jc w:val="center"/>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i/>
          <w:iCs/>
          <w:color w:val="000000" w:themeColor="text1"/>
          <w:sz w:val="26"/>
          <w:szCs w:val="26"/>
        </w:rPr>
        <w:t>Tác giả</w:t>
      </w:r>
      <w:r w:rsidRPr="008E68EA">
        <w:rPr>
          <w:rFonts w:ascii="Times New Roman" w:hAnsi="Times New Roman" w:cs="Times New Roman"/>
          <w:color w:val="000000" w:themeColor="text1"/>
        </w:rPr>
        <w:tab/>
      </w:r>
      <w:r w:rsidRPr="008E68EA">
        <w:rPr>
          <w:rFonts w:ascii="Times New Roman" w:hAnsi="Times New Roman" w:cs="Times New Roman"/>
          <w:color w:val="000000" w:themeColor="text1"/>
        </w:rPr>
        <w:tab/>
      </w:r>
    </w:p>
    <w:p w14:paraId="10A15AA4" w14:textId="77777777" w:rsidR="0026335A" w:rsidRPr="008E68EA" w:rsidRDefault="0026335A" w:rsidP="0026335A">
      <w:pPr>
        <w:spacing w:after="0" w:line="360" w:lineRule="auto"/>
        <w:ind w:left="6480"/>
        <w:rPr>
          <w:rFonts w:ascii="Times New Roman" w:eastAsia="Times New Roman" w:hAnsi="Times New Roman" w:cs="Times New Roman"/>
          <w:b/>
          <w:bCs/>
          <w:color w:val="000000" w:themeColor="text1"/>
          <w:sz w:val="24"/>
          <w:szCs w:val="24"/>
        </w:rPr>
      </w:pPr>
      <w:r w:rsidRPr="008E68EA">
        <w:rPr>
          <w:rFonts w:ascii="Times New Roman" w:eastAsia="Times New Roman" w:hAnsi="Times New Roman" w:cs="Times New Roman"/>
          <w:i/>
          <w:iCs/>
          <w:color w:val="000000" w:themeColor="text1"/>
          <w:sz w:val="24"/>
          <w:szCs w:val="24"/>
        </w:rPr>
        <w:t>Trần Quốc Vinh</w:t>
      </w:r>
    </w:p>
    <w:p w14:paraId="2082FFB2" w14:textId="77777777" w:rsidR="00BB5267" w:rsidRPr="008E68EA" w:rsidRDefault="00BB5267" w:rsidP="0026335A">
      <w:pPr>
        <w:pStyle w:val="Nidungvnbn"/>
        <w:spacing w:line="360" w:lineRule="auto"/>
        <w:rPr>
          <w:color w:val="000000" w:themeColor="text1"/>
        </w:rPr>
      </w:pPr>
    </w:p>
    <w:p w14:paraId="5C9811F9" w14:textId="77777777" w:rsidR="00BB5267" w:rsidRPr="008E68EA" w:rsidRDefault="00BB5267">
      <w:pPr>
        <w:spacing w:after="0" w:line="360" w:lineRule="auto"/>
        <w:ind w:firstLine="720"/>
        <w:jc w:val="center"/>
        <w:rPr>
          <w:rFonts w:ascii="Times New Roman" w:eastAsia="Times New Roman" w:hAnsi="Times New Roman" w:cs="Times New Roman"/>
          <w:color w:val="000000" w:themeColor="text1"/>
          <w:sz w:val="32"/>
          <w:szCs w:val="32"/>
        </w:rPr>
      </w:pPr>
    </w:p>
    <w:p w14:paraId="50F67425" w14:textId="77777777" w:rsidR="00BB5267" w:rsidRPr="008E68EA" w:rsidRDefault="00BB5267">
      <w:pPr>
        <w:rPr>
          <w:rFonts w:ascii="Times New Roman" w:eastAsia="Times New Roman" w:hAnsi="Times New Roman" w:cs="Times New Roman"/>
          <w:color w:val="000000" w:themeColor="text1"/>
        </w:rPr>
      </w:pPr>
    </w:p>
    <w:p w14:paraId="19D27E7E" w14:textId="77777777" w:rsidR="00BB5267" w:rsidRPr="008E68EA" w:rsidRDefault="00BB5267">
      <w:pPr>
        <w:rPr>
          <w:rFonts w:ascii="Times New Roman" w:eastAsia="Times New Roman" w:hAnsi="Times New Roman" w:cs="Times New Roman"/>
          <w:color w:val="000000" w:themeColor="text1"/>
        </w:rPr>
      </w:pPr>
    </w:p>
    <w:p w14:paraId="3B4B7374" w14:textId="77777777" w:rsidR="00BB5267" w:rsidRPr="008E68EA" w:rsidRDefault="00BB5267">
      <w:pPr>
        <w:rPr>
          <w:rFonts w:ascii="Times New Roman" w:eastAsia="Times New Roman" w:hAnsi="Times New Roman" w:cs="Times New Roman"/>
          <w:color w:val="000000" w:themeColor="text1"/>
        </w:rPr>
      </w:pPr>
    </w:p>
    <w:p w14:paraId="5898EE26" w14:textId="77777777" w:rsidR="00BB5267" w:rsidRPr="008E68EA" w:rsidRDefault="00BB5267">
      <w:pPr>
        <w:rPr>
          <w:rFonts w:ascii="Times New Roman" w:eastAsia="Times New Roman" w:hAnsi="Times New Roman" w:cs="Times New Roman"/>
          <w:color w:val="000000" w:themeColor="text1"/>
        </w:rPr>
      </w:pPr>
    </w:p>
    <w:p w14:paraId="7DF50CCE" w14:textId="77777777" w:rsidR="00BB5267" w:rsidRPr="008E68EA" w:rsidRDefault="00BB5267">
      <w:pPr>
        <w:rPr>
          <w:rFonts w:ascii="Times New Roman" w:eastAsia="Times New Roman" w:hAnsi="Times New Roman" w:cs="Times New Roman"/>
          <w:color w:val="000000" w:themeColor="text1"/>
        </w:rPr>
      </w:pPr>
    </w:p>
    <w:p w14:paraId="3CF93558" w14:textId="119DB27B" w:rsidR="00BB5267" w:rsidRPr="008E68EA" w:rsidRDefault="00BB5267">
      <w:pPr>
        <w:rPr>
          <w:rFonts w:ascii="Times New Roman" w:eastAsia="Times New Roman" w:hAnsi="Times New Roman" w:cs="Times New Roman"/>
          <w:color w:val="000000" w:themeColor="text1"/>
        </w:rPr>
      </w:pPr>
    </w:p>
    <w:p w14:paraId="69D4C3EA" w14:textId="226CE0CB" w:rsidR="00AA6137" w:rsidRPr="008E68EA" w:rsidRDefault="00AA6137">
      <w:pPr>
        <w:rPr>
          <w:rFonts w:ascii="Times New Roman" w:eastAsia="Times New Roman" w:hAnsi="Times New Roman" w:cs="Times New Roman"/>
          <w:color w:val="000000" w:themeColor="text1"/>
        </w:rPr>
      </w:pPr>
    </w:p>
    <w:p w14:paraId="45F89E18" w14:textId="2E385354" w:rsidR="00AA6137" w:rsidRPr="008E68EA" w:rsidRDefault="00AA6137">
      <w:pPr>
        <w:rPr>
          <w:rFonts w:ascii="Times New Roman" w:eastAsia="Times New Roman" w:hAnsi="Times New Roman" w:cs="Times New Roman"/>
          <w:color w:val="000000" w:themeColor="text1"/>
        </w:rPr>
      </w:pPr>
    </w:p>
    <w:p w14:paraId="41E19721" w14:textId="57F057C5" w:rsidR="00AA6137" w:rsidRPr="008E68EA" w:rsidRDefault="00AA6137">
      <w:pPr>
        <w:rPr>
          <w:rFonts w:ascii="Times New Roman" w:eastAsia="Times New Roman" w:hAnsi="Times New Roman" w:cs="Times New Roman"/>
          <w:color w:val="000000" w:themeColor="text1"/>
        </w:rPr>
      </w:pPr>
    </w:p>
    <w:p w14:paraId="3A63F6E2" w14:textId="3E77A61A" w:rsidR="00AA6137" w:rsidRPr="008E68EA" w:rsidRDefault="00AA6137">
      <w:pPr>
        <w:rPr>
          <w:rFonts w:ascii="Times New Roman" w:eastAsia="Times New Roman" w:hAnsi="Times New Roman" w:cs="Times New Roman"/>
          <w:color w:val="000000" w:themeColor="text1"/>
        </w:rPr>
      </w:pPr>
    </w:p>
    <w:p w14:paraId="0F2C0B44" w14:textId="1289108E" w:rsidR="00AA6137" w:rsidRPr="008E68EA" w:rsidRDefault="00AA6137">
      <w:pPr>
        <w:rPr>
          <w:rFonts w:ascii="Times New Roman" w:eastAsia="Times New Roman" w:hAnsi="Times New Roman" w:cs="Times New Roman"/>
          <w:color w:val="000000" w:themeColor="text1"/>
        </w:rPr>
      </w:pPr>
    </w:p>
    <w:p w14:paraId="2F4CCF69" w14:textId="77777777" w:rsidR="00AA6137" w:rsidRPr="008E68EA" w:rsidRDefault="00AA6137">
      <w:pPr>
        <w:rPr>
          <w:rFonts w:ascii="Times New Roman" w:eastAsia="Times New Roman" w:hAnsi="Times New Roman" w:cs="Times New Roman"/>
          <w:color w:val="000000" w:themeColor="text1"/>
        </w:rPr>
      </w:pPr>
    </w:p>
    <w:p w14:paraId="3F804A35" w14:textId="77777777" w:rsidR="00BB5267" w:rsidRPr="008E68EA" w:rsidRDefault="00A1226D">
      <w:pPr>
        <w:spacing w:after="0" w:line="240" w:lineRule="auto"/>
        <w:jc w:val="center"/>
        <w:outlineLvl w:val="0"/>
        <w:rPr>
          <w:rFonts w:ascii="Times New Roman" w:eastAsia="Times New Roman" w:hAnsi="Times New Roman" w:cs="Times New Roman"/>
          <w:color w:val="000000" w:themeColor="text1"/>
          <w:sz w:val="32"/>
          <w:szCs w:val="32"/>
        </w:rPr>
      </w:pPr>
      <w:bookmarkStart w:id="0" w:name="_Toc163289209"/>
      <w:r w:rsidRPr="008E68EA">
        <w:rPr>
          <w:rFonts w:ascii="Times New Roman" w:eastAsia="Times New Roman" w:hAnsi="Times New Roman" w:cs="Times New Roman"/>
          <w:b/>
          <w:bCs/>
          <w:color w:val="000000" w:themeColor="text1"/>
          <w:sz w:val="32"/>
          <w:szCs w:val="32"/>
        </w:rPr>
        <w:t>TÓM TẮT</w:t>
      </w:r>
      <w:bookmarkEnd w:id="0"/>
    </w:p>
    <w:p w14:paraId="37ABB9E8" w14:textId="77777777" w:rsidR="00BB5267" w:rsidRPr="008E68EA" w:rsidRDefault="00BB5267">
      <w:pPr>
        <w:spacing w:after="0" w:line="240" w:lineRule="auto"/>
        <w:jc w:val="center"/>
        <w:rPr>
          <w:rFonts w:ascii="Times New Roman" w:eastAsia="Times New Roman" w:hAnsi="Times New Roman" w:cs="Times New Roman"/>
          <w:color w:val="000000" w:themeColor="text1"/>
          <w:sz w:val="32"/>
          <w:szCs w:val="32"/>
        </w:rPr>
      </w:pPr>
    </w:p>
    <w:p w14:paraId="5207CD46" w14:textId="28BD2FFE" w:rsidR="00BB5267" w:rsidRPr="008E68EA" w:rsidRDefault="00BB5267">
      <w:pPr>
        <w:spacing w:line="360" w:lineRule="auto"/>
        <w:ind w:firstLine="720"/>
        <w:jc w:val="both"/>
        <w:rPr>
          <w:rFonts w:ascii="Times New Roman" w:eastAsia="Times New Roman" w:hAnsi="Times New Roman" w:cs="Times New Roman"/>
          <w:color w:val="000000" w:themeColor="text1"/>
          <w:sz w:val="26"/>
          <w:szCs w:val="26"/>
          <w:lang w:val="en-US"/>
        </w:rPr>
      </w:pPr>
    </w:p>
    <w:p w14:paraId="105AE806" w14:textId="77777777" w:rsidR="00BB5267" w:rsidRPr="008E68EA" w:rsidRDefault="00BB5267">
      <w:pPr>
        <w:rPr>
          <w:rFonts w:ascii="Times New Roman" w:eastAsia="Times New Roman" w:hAnsi="Times New Roman" w:cs="Times New Roman"/>
          <w:color w:val="000000" w:themeColor="text1"/>
        </w:rPr>
      </w:pPr>
    </w:p>
    <w:p w14:paraId="0A83EFBF" w14:textId="77777777" w:rsidR="00BB5267" w:rsidRPr="008E68EA" w:rsidRDefault="00BB5267">
      <w:pPr>
        <w:rPr>
          <w:rFonts w:ascii="Times New Roman" w:eastAsia="Times New Roman" w:hAnsi="Times New Roman" w:cs="Times New Roman"/>
          <w:color w:val="000000" w:themeColor="text1"/>
        </w:rPr>
      </w:pPr>
    </w:p>
    <w:p w14:paraId="02912365" w14:textId="77777777" w:rsidR="00BB5267" w:rsidRPr="008E68EA" w:rsidRDefault="00BB5267">
      <w:pPr>
        <w:rPr>
          <w:rFonts w:ascii="Times New Roman" w:eastAsia="Times New Roman" w:hAnsi="Times New Roman" w:cs="Times New Roman"/>
          <w:color w:val="000000" w:themeColor="text1"/>
        </w:rPr>
      </w:pPr>
    </w:p>
    <w:p w14:paraId="1507853A" w14:textId="77777777" w:rsidR="00BB5267" w:rsidRPr="008E68EA" w:rsidRDefault="00BB5267">
      <w:pPr>
        <w:rPr>
          <w:rFonts w:ascii="Times New Roman" w:eastAsia="Times New Roman" w:hAnsi="Times New Roman" w:cs="Times New Roman"/>
          <w:color w:val="000000" w:themeColor="text1"/>
        </w:rPr>
      </w:pPr>
    </w:p>
    <w:p w14:paraId="5C8ECA01" w14:textId="77777777" w:rsidR="00BB5267" w:rsidRPr="008E68EA" w:rsidRDefault="00BB5267">
      <w:pPr>
        <w:rPr>
          <w:rFonts w:ascii="Times New Roman" w:eastAsia="Times New Roman" w:hAnsi="Times New Roman" w:cs="Times New Roman"/>
          <w:color w:val="000000" w:themeColor="text1"/>
        </w:rPr>
      </w:pPr>
    </w:p>
    <w:p w14:paraId="6CE8613A" w14:textId="77777777" w:rsidR="00BB5267" w:rsidRPr="008E68EA" w:rsidRDefault="00BB5267">
      <w:pPr>
        <w:rPr>
          <w:rFonts w:ascii="Times New Roman" w:eastAsia="Times New Roman" w:hAnsi="Times New Roman" w:cs="Times New Roman"/>
          <w:color w:val="000000" w:themeColor="text1"/>
        </w:rPr>
      </w:pPr>
    </w:p>
    <w:p w14:paraId="29E6D83F" w14:textId="77777777" w:rsidR="00BB5267" w:rsidRPr="008E68EA" w:rsidRDefault="00BB5267">
      <w:pPr>
        <w:rPr>
          <w:rFonts w:ascii="Times New Roman" w:eastAsia="Times New Roman" w:hAnsi="Times New Roman" w:cs="Times New Roman"/>
          <w:color w:val="000000" w:themeColor="text1"/>
        </w:rPr>
      </w:pPr>
    </w:p>
    <w:p w14:paraId="1802AB33" w14:textId="77777777" w:rsidR="00BB5267" w:rsidRPr="008E68EA" w:rsidRDefault="00BB5267">
      <w:pPr>
        <w:rPr>
          <w:rFonts w:ascii="Times New Roman" w:eastAsia="Times New Roman" w:hAnsi="Times New Roman" w:cs="Times New Roman"/>
          <w:color w:val="000000" w:themeColor="text1"/>
        </w:rPr>
      </w:pPr>
    </w:p>
    <w:p w14:paraId="396E93DA" w14:textId="77777777" w:rsidR="00BB5267" w:rsidRPr="008E68EA" w:rsidRDefault="00BB5267">
      <w:pPr>
        <w:rPr>
          <w:rFonts w:ascii="Times New Roman" w:eastAsia="Times New Roman" w:hAnsi="Times New Roman" w:cs="Times New Roman"/>
          <w:color w:val="000000" w:themeColor="text1"/>
        </w:rPr>
      </w:pPr>
    </w:p>
    <w:p w14:paraId="622AE13E" w14:textId="77777777" w:rsidR="00BB5267" w:rsidRPr="008E68EA" w:rsidRDefault="00BB5267">
      <w:pPr>
        <w:rPr>
          <w:rFonts w:ascii="Times New Roman" w:eastAsia="Times New Roman" w:hAnsi="Times New Roman" w:cs="Times New Roman"/>
          <w:color w:val="000000" w:themeColor="text1"/>
        </w:rPr>
      </w:pPr>
    </w:p>
    <w:p w14:paraId="220FF991" w14:textId="77777777" w:rsidR="00BB5267" w:rsidRPr="008E68EA" w:rsidRDefault="00BB5267">
      <w:pPr>
        <w:rPr>
          <w:rFonts w:ascii="Times New Roman" w:eastAsia="Times New Roman" w:hAnsi="Times New Roman" w:cs="Times New Roman"/>
          <w:color w:val="000000" w:themeColor="text1"/>
        </w:rPr>
      </w:pPr>
    </w:p>
    <w:p w14:paraId="59E5F4AF" w14:textId="77777777" w:rsidR="00BB5267" w:rsidRPr="008E68EA" w:rsidRDefault="00BB5267">
      <w:pPr>
        <w:rPr>
          <w:rFonts w:ascii="Times New Roman" w:eastAsia="Times New Roman" w:hAnsi="Times New Roman" w:cs="Times New Roman"/>
          <w:color w:val="000000" w:themeColor="text1"/>
        </w:rPr>
      </w:pPr>
    </w:p>
    <w:p w14:paraId="65E8C293" w14:textId="77777777" w:rsidR="00BB5267" w:rsidRPr="008E68EA" w:rsidRDefault="00BB5267">
      <w:pPr>
        <w:rPr>
          <w:rFonts w:ascii="Times New Roman" w:eastAsia="Times New Roman" w:hAnsi="Times New Roman" w:cs="Times New Roman"/>
          <w:color w:val="000000" w:themeColor="text1"/>
        </w:rPr>
      </w:pPr>
    </w:p>
    <w:p w14:paraId="2D7D7BE9" w14:textId="77777777" w:rsidR="00BB5267" w:rsidRPr="008E68EA" w:rsidRDefault="00BB5267">
      <w:pPr>
        <w:rPr>
          <w:rFonts w:ascii="Times New Roman" w:eastAsia="Times New Roman" w:hAnsi="Times New Roman" w:cs="Times New Roman"/>
          <w:color w:val="000000" w:themeColor="text1"/>
        </w:rPr>
      </w:pPr>
    </w:p>
    <w:p w14:paraId="420772CF" w14:textId="77777777" w:rsidR="00BB5267" w:rsidRPr="008E68EA" w:rsidRDefault="00BB5267">
      <w:pPr>
        <w:rPr>
          <w:rFonts w:ascii="Times New Roman" w:eastAsia="Times New Roman" w:hAnsi="Times New Roman" w:cs="Times New Roman"/>
          <w:color w:val="000000" w:themeColor="text1"/>
        </w:rPr>
      </w:pPr>
    </w:p>
    <w:p w14:paraId="32CC4EE2" w14:textId="77777777" w:rsidR="00BB5267" w:rsidRPr="008E68EA" w:rsidRDefault="00BB5267">
      <w:pPr>
        <w:rPr>
          <w:rFonts w:ascii="Times New Roman" w:eastAsia="Times New Roman" w:hAnsi="Times New Roman" w:cs="Times New Roman"/>
          <w:color w:val="000000" w:themeColor="text1"/>
        </w:rPr>
      </w:pPr>
    </w:p>
    <w:p w14:paraId="62FB0C37" w14:textId="7A0FB260" w:rsidR="00BB5267" w:rsidRPr="008E68EA" w:rsidRDefault="00BB5267">
      <w:pPr>
        <w:spacing w:line="257" w:lineRule="auto"/>
        <w:rPr>
          <w:rFonts w:ascii="Times New Roman" w:eastAsia="Times New Roman" w:hAnsi="Times New Roman" w:cs="Times New Roman"/>
          <w:color w:val="000000" w:themeColor="text1"/>
          <w:sz w:val="24"/>
          <w:szCs w:val="24"/>
        </w:rPr>
      </w:pPr>
    </w:p>
    <w:p w14:paraId="473B1758" w14:textId="40FB5838" w:rsidR="00043C3F" w:rsidRPr="008E68EA" w:rsidRDefault="00043C3F">
      <w:pPr>
        <w:spacing w:line="257" w:lineRule="auto"/>
        <w:rPr>
          <w:rFonts w:ascii="Times New Roman" w:eastAsia="Times New Roman" w:hAnsi="Times New Roman" w:cs="Times New Roman"/>
          <w:color w:val="000000" w:themeColor="text1"/>
          <w:sz w:val="24"/>
          <w:szCs w:val="24"/>
        </w:rPr>
      </w:pPr>
    </w:p>
    <w:p w14:paraId="0574409A" w14:textId="57DF08C5" w:rsidR="00043C3F" w:rsidRPr="008E68EA" w:rsidRDefault="00043C3F">
      <w:pPr>
        <w:spacing w:line="257" w:lineRule="auto"/>
        <w:rPr>
          <w:rFonts w:ascii="Times New Roman" w:eastAsia="Times New Roman" w:hAnsi="Times New Roman" w:cs="Times New Roman"/>
          <w:color w:val="000000" w:themeColor="text1"/>
          <w:sz w:val="24"/>
          <w:szCs w:val="24"/>
        </w:rPr>
      </w:pPr>
    </w:p>
    <w:p w14:paraId="22604995" w14:textId="62F38EB3" w:rsidR="00043C3F" w:rsidRPr="008E68EA" w:rsidRDefault="00043C3F">
      <w:pPr>
        <w:spacing w:line="257" w:lineRule="auto"/>
        <w:rPr>
          <w:rFonts w:ascii="Times New Roman" w:eastAsia="Times New Roman" w:hAnsi="Times New Roman" w:cs="Times New Roman"/>
          <w:color w:val="000000" w:themeColor="text1"/>
          <w:sz w:val="24"/>
          <w:szCs w:val="24"/>
        </w:rPr>
      </w:pPr>
    </w:p>
    <w:p w14:paraId="34B6645C" w14:textId="5434F683" w:rsidR="00043C3F" w:rsidRPr="008E68EA" w:rsidRDefault="00043C3F">
      <w:pPr>
        <w:spacing w:line="257" w:lineRule="auto"/>
        <w:rPr>
          <w:rFonts w:ascii="Times New Roman" w:eastAsia="Times New Roman" w:hAnsi="Times New Roman" w:cs="Times New Roman"/>
          <w:color w:val="000000" w:themeColor="text1"/>
          <w:sz w:val="24"/>
          <w:szCs w:val="24"/>
        </w:rPr>
      </w:pPr>
    </w:p>
    <w:p w14:paraId="0EE1D84F" w14:textId="77777777" w:rsidR="00043C3F" w:rsidRPr="008E68EA" w:rsidRDefault="00043C3F">
      <w:pPr>
        <w:spacing w:line="257" w:lineRule="auto"/>
        <w:rPr>
          <w:rFonts w:ascii="Times New Roman" w:eastAsia="Times New Roman" w:hAnsi="Times New Roman" w:cs="Times New Roman"/>
          <w:color w:val="000000" w:themeColor="text1"/>
          <w:sz w:val="24"/>
          <w:szCs w:val="24"/>
        </w:rPr>
      </w:pPr>
    </w:p>
    <w:p w14:paraId="54108B32" w14:textId="77777777" w:rsidR="00BB5267" w:rsidRPr="008E68EA" w:rsidRDefault="00BB5267">
      <w:pPr>
        <w:spacing w:after="0" w:line="240" w:lineRule="auto"/>
        <w:rPr>
          <w:rFonts w:ascii="Times New Roman" w:eastAsia="Times New Roman" w:hAnsi="Times New Roman" w:cs="Times New Roman"/>
          <w:color w:val="000000" w:themeColor="text1"/>
        </w:rPr>
      </w:pPr>
    </w:p>
    <w:p w14:paraId="19B8E89D" w14:textId="77777777" w:rsidR="00BB5267" w:rsidRPr="008E68EA" w:rsidRDefault="00BB5267">
      <w:pPr>
        <w:spacing w:after="0" w:line="240" w:lineRule="auto"/>
        <w:rPr>
          <w:rFonts w:ascii="Times New Roman" w:eastAsia="Times New Roman" w:hAnsi="Times New Roman" w:cs="Times New Roman"/>
          <w:b/>
          <w:bCs/>
          <w:color w:val="000000" w:themeColor="text1"/>
          <w:sz w:val="32"/>
          <w:szCs w:val="32"/>
        </w:rPr>
      </w:pPr>
    </w:p>
    <w:p w14:paraId="65C094A4" w14:textId="77777777" w:rsidR="00BB5267" w:rsidRPr="008E68EA" w:rsidRDefault="00A1226D" w:rsidP="00171CE6">
      <w:pPr>
        <w:pStyle w:val="Heading1"/>
        <w:numPr>
          <w:ilvl w:val="0"/>
          <w:numId w:val="0"/>
        </w:numPr>
        <w:ind w:left="432"/>
        <w:jc w:val="center"/>
        <w:rPr>
          <w:rFonts w:ascii="Times New Roman" w:eastAsia="Times New Roman" w:hAnsi="Times New Roman" w:cs="Times New Roman"/>
          <w:color w:val="000000" w:themeColor="text1"/>
        </w:rPr>
      </w:pPr>
      <w:bookmarkStart w:id="1" w:name="_Toc163289210"/>
      <w:r w:rsidRPr="008E68EA">
        <w:rPr>
          <w:rFonts w:ascii="Times New Roman" w:eastAsia="Times New Roman" w:hAnsi="Times New Roman" w:cs="Times New Roman"/>
          <w:b/>
          <w:bCs/>
          <w:color w:val="000000" w:themeColor="text1"/>
        </w:rPr>
        <w:lastRenderedPageBreak/>
        <w:t>MỤC LỤC</w:t>
      </w:r>
      <w:bookmarkEnd w:id="1"/>
    </w:p>
    <w:sdt>
      <w:sdtPr>
        <w:rPr>
          <w:rFonts w:ascii="Times New Roman" w:eastAsiaTheme="minorHAnsi" w:hAnsi="Times New Roman" w:cs="Times New Roman"/>
          <w:color w:val="auto"/>
          <w:sz w:val="22"/>
          <w:szCs w:val="22"/>
          <w:lang w:val="vi-VN"/>
        </w:rPr>
        <w:id w:val="1192874179"/>
        <w:docPartObj>
          <w:docPartGallery w:val="Table of Contents"/>
          <w:docPartUnique/>
        </w:docPartObj>
      </w:sdtPr>
      <w:sdtEndPr>
        <w:rPr>
          <w:b/>
          <w:bCs/>
          <w:noProof/>
        </w:rPr>
      </w:sdtEndPr>
      <w:sdtContent>
        <w:p w14:paraId="26149221" w14:textId="17009DFD" w:rsidR="0026335A" w:rsidRPr="008E68EA" w:rsidRDefault="0026335A">
          <w:pPr>
            <w:pStyle w:val="TOCHeading"/>
            <w:rPr>
              <w:rFonts w:ascii="Times New Roman" w:hAnsi="Times New Roman" w:cs="Times New Roman"/>
            </w:rPr>
          </w:pPr>
        </w:p>
        <w:p w14:paraId="6D7BA673" w14:textId="4699DDFB" w:rsidR="0042564E" w:rsidRPr="008E68EA" w:rsidRDefault="0026335A">
          <w:pPr>
            <w:pStyle w:val="TOC1"/>
            <w:tabs>
              <w:tab w:val="right" w:leader="dot" w:pos="9016"/>
            </w:tabs>
            <w:rPr>
              <w:rFonts w:ascii="Times New Roman" w:eastAsiaTheme="minorEastAsia" w:hAnsi="Times New Roman" w:cs="Times New Roman"/>
              <w:noProof/>
              <w:lang w:val="en-US"/>
            </w:rPr>
          </w:pPr>
          <w:r w:rsidRPr="008E68EA">
            <w:rPr>
              <w:rFonts w:ascii="Times New Roman" w:hAnsi="Times New Roman" w:cs="Times New Roman"/>
            </w:rPr>
            <w:fldChar w:fldCharType="begin"/>
          </w:r>
          <w:r w:rsidRPr="008E68EA">
            <w:rPr>
              <w:rFonts w:ascii="Times New Roman" w:hAnsi="Times New Roman" w:cs="Times New Roman"/>
            </w:rPr>
            <w:instrText xml:space="preserve"> TOC \o "1-3" \h \z \u </w:instrText>
          </w:r>
          <w:r w:rsidRPr="008E68EA">
            <w:rPr>
              <w:rFonts w:ascii="Times New Roman" w:hAnsi="Times New Roman" w:cs="Times New Roman"/>
            </w:rPr>
            <w:fldChar w:fldCharType="separate"/>
          </w:r>
          <w:hyperlink w:anchor="_Toc163289209" w:history="1">
            <w:r w:rsidR="0042564E" w:rsidRPr="008E68EA">
              <w:rPr>
                <w:rStyle w:val="Hyperlink"/>
                <w:rFonts w:ascii="Times New Roman" w:eastAsia="Times New Roman" w:hAnsi="Times New Roman" w:cs="Times New Roman"/>
                <w:b/>
                <w:bCs/>
                <w:noProof/>
              </w:rPr>
              <w:t>TÓM TẮT</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_Toc163289209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5</w:t>
            </w:r>
            <w:r w:rsidR="0042564E" w:rsidRPr="008E68EA">
              <w:rPr>
                <w:rFonts w:ascii="Times New Roman" w:hAnsi="Times New Roman" w:cs="Times New Roman"/>
                <w:noProof/>
                <w:webHidden/>
              </w:rPr>
              <w:fldChar w:fldCharType="end"/>
            </w:r>
          </w:hyperlink>
        </w:p>
        <w:p w14:paraId="3BAD8961" w14:textId="697DBDAB" w:rsidR="0042564E" w:rsidRPr="008E68EA" w:rsidRDefault="0025605B">
          <w:pPr>
            <w:pStyle w:val="TOC1"/>
            <w:tabs>
              <w:tab w:val="right" w:leader="dot" w:pos="9016"/>
            </w:tabs>
            <w:rPr>
              <w:rFonts w:ascii="Times New Roman" w:eastAsiaTheme="minorEastAsia" w:hAnsi="Times New Roman" w:cs="Times New Roman"/>
              <w:noProof/>
              <w:lang w:val="en-US"/>
            </w:rPr>
          </w:pPr>
          <w:hyperlink w:anchor="_Toc163289210" w:history="1">
            <w:r w:rsidR="0042564E" w:rsidRPr="008E68EA">
              <w:rPr>
                <w:rStyle w:val="Hyperlink"/>
                <w:rFonts w:ascii="Times New Roman" w:eastAsia="Times New Roman" w:hAnsi="Times New Roman" w:cs="Times New Roman"/>
                <w:b/>
                <w:bCs/>
                <w:noProof/>
              </w:rPr>
              <w:t>MỤC LỤC</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_Toc163289210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6</w:t>
            </w:r>
            <w:r w:rsidR="0042564E" w:rsidRPr="008E68EA">
              <w:rPr>
                <w:rFonts w:ascii="Times New Roman" w:hAnsi="Times New Roman" w:cs="Times New Roman"/>
                <w:noProof/>
                <w:webHidden/>
              </w:rPr>
              <w:fldChar w:fldCharType="end"/>
            </w:r>
          </w:hyperlink>
        </w:p>
        <w:p w14:paraId="0B7C34F8" w14:textId="1C272909" w:rsidR="0042564E" w:rsidRPr="008E68EA" w:rsidRDefault="0025605B">
          <w:pPr>
            <w:pStyle w:val="TOC1"/>
            <w:tabs>
              <w:tab w:val="right" w:leader="dot" w:pos="9016"/>
            </w:tabs>
            <w:rPr>
              <w:rFonts w:ascii="Times New Roman" w:eastAsiaTheme="minorEastAsia" w:hAnsi="Times New Roman" w:cs="Times New Roman"/>
              <w:noProof/>
              <w:lang w:val="en-US"/>
            </w:rPr>
          </w:pPr>
          <w:hyperlink w:anchor="_Toc163289211" w:history="1">
            <w:r w:rsidR="0042564E" w:rsidRPr="008E68EA">
              <w:rPr>
                <w:rStyle w:val="Hyperlink"/>
                <w:rFonts w:ascii="Times New Roman" w:eastAsia="Times New Roman" w:hAnsi="Times New Roman" w:cs="Times New Roman"/>
                <w:b/>
                <w:bCs/>
                <w:noProof/>
              </w:rPr>
              <w:t>DANH MỤC BẢNG BIỂU, HÌNH VẼ, ĐỒ THỊ</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_Toc163289211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7</w:t>
            </w:r>
            <w:r w:rsidR="0042564E" w:rsidRPr="008E68EA">
              <w:rPr>
                <w:rFonts w:ascii="Times New Roman" w:hAnsi="Times New Roman" w:cs="Times New Roman"/>
                <w:noProof/>
                <w:webHidden/>
              </w:rPr>
              <w:fldChar w:fldCharType="end"/>
            </w:r>
          </w:hyperlink>
        </w:p>
        <w:p w14:paraId="3708C2B2" w14:textId="7D6D02C2" w:rsidR="0042564E" w:rsidRPr="008E68EA" w:rsidRDefault="0025605B">
          <w:pPr>
            <w:pStyle w:val="TOC1"/>
            <w:tabs>
              <w:tab w:val="left" w:pos="440"/>
              <w:tab w:val="right" w:leader="dot" w:pos="9016"/>
            </w:tabs>
            <w:rPr>
              <w:rFonts w:ascii="Times New Roman" w:eastAsiaTheme="minorEastAsia" w:hAnsi="Times New Roman" w:cs="Times New Roman"/>
              <w:noProof/>
              <w:lang w:val="en-US"/>
            </w:rPr>
          </w:pPr>
          <w:hyperlink w:anchor="_Toc163289212" w:history="1">
            <w:r w:rsidR="0042564E" w:rsidRPr="008E68EA">
              <w:rPr>
                <w:rStyle w:val="Hyperlink"/>
                <w:rFonts w:ascii="Times New Roman" w:eastAsia="Times New Roman" w:hAnsi="Times New Roman" w:cs="Times New Roman"/>
                <w:noProof/>
                <w:lang w:val="en-US"/>
              </w:rPr>
              <w:t>1</w:t>
            </w:r>
            <w:r w:rsidR="0042564E" w:rsidRPr="008E68EA">
              <w:rPr>
                <w:rFonts w:ascii="Times New Roman" w:eastAsiaTheme="minorEastAsia" w:hAnsi="Times New Roman" w:cs="Times New Roman"/>
                <w:noProof/>
                <w:lang w:val="en-US"/>
              </w:rPr>
              <w:tab/>
            </w:r>
            <w:r w:rsidR="0042564E" w:rsidRPr="008E68EA">
              <w:rPr>
                <w:rStyle w:val="Hyperlink"/>
                <w:rFonts w:ascii="Times New Roman" w:eastAsia="Times New Roman" w:hAnsi="Times New Roman" w:cs="Times New Roman"/>
                <w:noProof/>
              </w:rPr>
              <w:t>CHƯƠNG 1: TỔNG QUAN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_Toc163289212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8</w:t>
            </w:r>
            <w:r w:rsidR="0042564E" w:rsidRPr="008E68EA">
              <w:rPr>
                <w:rFonts w:ascii="Times New Roman" w:hAnsi="Times New Roman" w:cs="Times New Roman"/>
                <w:noProof/>
                <w:webHidden/>
              </w:rPr>
              <w:fldChar w:fldCharType="end"/>
            </w:r>
          </w:hyperlink>
        </w:p>
        <w:p w14:paraId="6621EDC5" w14:textId="2F7BD6A2" w:rsidR="0042564E" w:rsidRPr="008E68EA" w:rsidRDefault="0025605B">
          <w:pPr>
            <w:pStyle w:val="TOC2"/>
            <w:tabs>
              <w:tab w:val="left" w:pos="880"/>
              <w:tab w:val="right" w:leader="dot" w:pos="9016"/>
            </w:tabs>
            <w:rPr>
              <w:rFonts w:ascii="Times New Roman" w:eastAsiaTheme="minorEastAsia" w:hAnsi="Times New Roman" w:cs="Times New Roman"/>
              <w:noProof/>
              <w:lang w:val="en-US"/>
            </w:rPr>
          </w:pPr>
          <w:hyperlink w:anchor="_Toc163289213" w:history="1">
            <w:r w:rsidR="0042564E" w:rsidRPr="008E68EA">
              <w:rPr>
                <w:rStyle w:val="Hyperlink"/>
                <w:rFonts w:ascii="Times New Roman" w:hAnsi="Times New Roman" w:cs="Times New Roman"/>
                <w:b/>
                <w:noProof/>
              </w:rPr>
              <w:t>1.1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Giới thiệu đề tài</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_Toc163289213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8</w:t>
            </w:r>
            <w:r w:rsidR="0042564E" w:rsidRPr="008E68EA">
              <w:rPr>
                <w:rFonts w:ascii="Times New Roman" w:hAnsi="Times New Roman" w:cs="Times New Roman"/>
                <w:noProof/>
                <w:webHidden/>
              </w:rPr>
              <w:fldChar w:fldCharType="end"/>
            </w:r>
          </w:hyperlink>
        </w:p>
        <w:p w14:paraId="3EAB86DE" w14:textId="396AEE41" w:rsidR="0042564E" w:rsidRPr="008E68EA" w:rsidRDefault="0025605B">
          <w:pPr>
            <w:pStyle w:val="TOC3"/>
            <w:tabs>
              <w:tab w:val="left" w:pos="1320"/>
              <w:tab w:val="right" w:leader="dot" w:pos="9016"/>
            </w:tabs>
            <w:rPr>
              <w:rFonts w:ascii="Times New Roman" w:eastAsiaTheme="minorEastAsia" w:hAnsi="Times New Roman" w:cs="Times New Roman"/>
              <w:noProof/>
              <w:lang w:val="en-US"/>
            </w:rPr>
          </w:pPr>
          <w:hyperlink w:anchor="_Toc163289214" w:history="1">
            <w:r w:rsidR="0042564E" w:rsidRPr="008E68EA">
              <w:rPr>
                <w:rStyle w:val="Hyperlink"/>
                <w:rFonts w:ascii="Times New Roman" w:hAnsi="Times New Roman" w:cs="Times New Roman"/>
                <w:b/>
                <w:noProof/>
              </w:rPr>
              <w:t>1.1.1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Tổng quan về kiến trúc microservice</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_Toc163289214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8</w:t>
            </w:r>
            <w:r w:rsidR="0042564E" w:rsidRPr="008E68EA">
              <w:rPr>
                <w:rFonts w:ascii="Times New Roman" w:hAnsi="Times New Roman" w:cs="Times New Roman"/>
                <w:noProof/>
                <w:webHidden/>
              </w:rPr>
              <w:fldChar w:fldCharType="end"/>
            </w:r>
          </w:hyperlink>
        </w:p>
        <w:p w14:paraId="5561C67E" w14:textId="02F2AD5F" w:rsidR="0042564E" w:rsidRPr="008E68EA" w:rsidRDefault="0025605B">
          <w:pPr>
            <w:pStyle w:val="TOC3"/>
            <w:tabs>
              <w:tab w:val="left" w:pos="1320"/>
              <w:tab w:val="right" w:leader="dot" w:pos="9016"/>
            </w:tabs>
            <w:rPr>
              <w:rFonts w:ascii="Times New Roman" w:eastAsiaTheme="minorEastAsia" w:hAnsi="Times New Roman" w:cs="Times New Roman"/>
              <w:noProof/>
              <w:lang w:val="en-US"/>
            </w:rPr>
          </w:pPr>
          <w:hyperlink w:anchor="_Toc163289215" w:history="1">
            <w:r w:rsidR="0042564E" w:rsidRPr="008E68EA">
              <w:rPr>
                <w:rStyle w:val="Hyperlink"/>
                <w:rFonts w:ascii="Times New Roman" w:hAnsi="Times New Roman" w:cs="Times New Roman"/>
                <w:b/>
                <w:noProof/>
              </w:rPr>
              <w:t>1.1.2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Hệ thống Ibanking sử dụng microservice</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_Toc163289215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8</w:t>
            </w:r>
            <w:r w:rsidR="0042564E" w:rsidRPr="008E68EA">
              <w:rPr>
                <w:rFonts w:ascii="Times New Roman" w:hAnsi="Times New Roman" w:cs="Times New Roman"/>
                <w:noProof/>
                <w:webHidden/>
              </w:rPr>
              <w:fldChar w:fldCharType="end"/>
            </w:r>
          </w:hyperlink>
        </w:p>
        <w:p w14:paraId="2308B36E" w14:textId="1B1B9A2D" w:rsidR="0042564E" w:rsidRPr="008E68EA" w:rsidRDefault="0025605B">
          <w:pPr>
            <w:pStyle w:val="TOC2"/>
            <w:tabs>
              <w:tab w:val="left" w:pos="880"/>
              <w:tab w:val="right" w:leader="dot" w:pos="9016"/>
            </w:tabs>
            <w:rPr>
              <w:rFonts w:ascii="Times New Roman" w:eastAsiaTheme="minorEastAsia" w:hAnsi="Times New Roman" w:cs="Times New Roman"/>
              <w:noProof/>
              <w:lang w:val="en-US"/>
            </w:rPr>
          </w:pPr>
          <w:hyperlink w:anchor="_Toc163289216" w:history="1">
            <w:r w:rsidR="0042564E" w:rsidRPr="008E68EA">
              <w:rPr>
                <w:rStyle w:val="Hyperlink"/>
                <w:rFonts w:ascii="Times New Roman" w:hAnsi="Times New Roman" w:cs="Times New Roman"/>
                <w:b/>
                <w:noProof/>
              </w:rPr>
              <w:t>1.2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Đặc tả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_Toc163289216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9</w:t>
            </w:r>
            <w:r w:rsidR="0042564E" w:rsidRPr="008E68EA">
              <w:rPr>
                <w:rFonts w:ascii="Times New Roman" w:hAnsi="Times New Roman" w:cs="Times New Roman"/>
                <w:noProof/>
                <w:webHidden/>
              </w:rPr>
              <w:fldChar w:fldCharType="end"/>
            </w:r>
          </w:hyperlink>
        </w:p>
        <w:p w14:paraId="1FD84CC5" w14:textId="4872E10F" w:rsidR="0042564E" w:rsidRPr="008E68EA" w:rsidRDefault="0025605B">
          <w:pPr>
            <w:pStyle w:val="TOC2"/>
            <w:tabs>
              <w:tab w:val="left" w:pos="880"/>
              <w:tab w:val="right" w:leader="dot" w:pos="9016"/>
            </w:tabs>
            <w:rPr>
              <w:rFonts w:ascii="Times New Roman" w:eastAsiaTheme="minorEastAsia" w:hAnsi="Times New Roman" w:cs="Times New Roman"/>
              <w:noProof/>
              <w:lang w:val="en-US"/>
            </w:rPr>
          </w:pPr>
          <w:hyperlink w:anchor="_Toc163289217" w:history="1">
            <w:r w:rsidR="0042564E" w:rsidRPr="008E68EA">
              <w:rPr>
                <w:rStyle w:val="Hyperlink"/>
                <w:rFonts w:ascii="Times New Roman" w:hAnsi="Times New Roman" w:cs="Times New Roman"/>
                <w:b/>
                <w:noProof/>
              </w:rPr>
              <w:t>1.3</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Phạm vi đề tài</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_Toc163289217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9</w:t>
            </w:r>
            <w:r w:rsidR="0042564E" w:rsidRPr="008E68EA">
              <w:rPr>
                <w:rFonts w:ascii="Times New Roman" w:hAnsi="Times New Roman" w:cs="Times New Roman"/>
                <w:noProof/>
                <w:webHidden/>
              </w:rPr>
              <w:fldChar w:fldCharType="end"/>
            </w:r>
          </w:hyperlink>
        </w:p>
        <w:p w14:paraId="4805D1D2" w14:textId="04A9B6CB" w:rsidR="0042564E" w:rsidRPr="008E68EA" w:rsidRDefault="0025605B">
          <w:pPr>
            <w:pStyle w:val="TOC3"/>
            <w:tabs>
              <w:tab w:val="left" w:pos="1320"/>
              <w:tab w:val="right" w:leader="dot" w:pos="9016"/>
            </w:tabs>
            <w:rPr>
              <w:rFonts w:ascii="Times New Roman" w:eastAsiaTheme="minorEastAsia" w:hAnsi="Times New Roman" w:cs="Times New Roman"/>
              <w:noProof/>
              <w:lang w:val="en-US"/>
            </w:rPr>
          </w:pPr>
          <w:hyperlink w:anchor="_Toc163289218" w:history="1">
            <w:r w:rsidR="0042564E" w:rsidRPr="008E68EA">
              <w:rPr>
                <w:rStyle w:val="Hyperlink"/>
                <w:rFonts w:ascii="Times New Roman" w:hAnsi="Times New Roman" w:cs="Times New Roman"/>
                <w:b/>
                <w:noProof/>
              </w:rPr>
              <w:t>1.3.1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Giới hạn về đối tượng và chức năng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_Toc163289218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9</w:t>
            </w:r>
            <w:r w:rsidR="0042564E" w:rsidRPr="008E68EA">
              <w:rPr>
                <w:rFonts w:ascii="Times New Roman" w:hAnsi="Times New Roman" w:cs="Times New Roman"/>
                <w:noProof/>
                <w:webHidden/>
              </w:rPr>
              <w:fldChar w:fldCharType="end"/>
            </w:r>
          </w:hyperlink>
        </w:p>
        <w:p w14:paraId="224F3E3B" w14:textId="519E8FAC" w:rsidR="0042564E" w:rsidRPr="008E68EA" w:rsidRDefault="0025605B">
          <w:pPr>
            <w:pStyle w:val="TOC3"/>
            <w:tabs>
              <w:tab w:val="left" w:pos="1320"/>
              <w:tab w:val="right" w:leader="dot" w:pos="9016"/>
            </w:tabs>
            <w:rPr>
              <w:rFonts w:ascii="Times New Roman" w:eastAsiaTheme="minorEastAsia" w:hAnsi="Times New Roman" w:cs="Times New Roman"/>
              <w:noProof/>
              <w:lang w:val="en-US"/>
            </w:rPr>
          </w:pPr>
          <w:hyperlink w:anchor="_Toc163289219" w:history="1">
            <w:r w:rsidR="0042564E" w:rsidRPr="008E68EA">
              <w:rPr>
                <w:rStyle w:val="Hyperlink"/>
                <w:rFonts w:ascii="Times New Roman" w:hAnsi="Times New Roman" w:cs="Times New Roman"/>
                <w:b/>
                <w:noProof/>
              </w:rPr>
              <w:t>1.3.2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Giới hạn về công nghệ</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_Toc163289219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9</w:t>
            </w:r>
            <w:r w:rsidR="0042564E" w:rsidRPr="008E68EA">
              <w:rPr>
                <w:rFonts w:ascii="Times New Roman" w:hAnsi="Times New Roman" w:cs="Times New Roman"/>
                <w:noProof/>
                <w:webHidden/>
              </w:rPr>
              <w:fldChar w:fldCharType="end"/>
            </w:r>
          </w:hyperlink>
        </w:p>
        <w:p w14:paraId="55132836" w14:textId="5116437F" w:rsidR="0042564E" w:rsidRPr="008E68EA" w:rsidRDefault="0025605B">
          <w:pPr>
            <w:pStyle w:val="TOC2"/>
            <w:tabs>
              <w:tab w:val="left" w:pos="880"/>
              <w:tab w:val="right" w:leader="dot" w:pos="9016"/>
            </w:tabs>
            <w:rPr>
              <w:rFonts w:ascii="Times New Roman" w:eastAsiaTheme="minorEastAsia" w:hAnsi="Times New Roman" w:cs="Times New Roman"/>
              <w:noProof/>
              <w:lang w:val="en-US"/>
            </w:rPr>
          </w:pPr>
          <w:hyperlink w:anchor="_Toc163289220" w:history="1">
            <w:r w:rsidR="0042564E" w:rsidRPr="008E68EA">
              <w:rPr>
                <w:rStyle w:val="Hyperlink"/>
                <w:rFonts w:ascii="Times New Roman" w:hAnsi="Times New Roman" w:cs="Times New Roman"/>
                <w:b/>
                <w:noProof/>
              </w:rPr>
              <w:t>1.4</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Ý nghĩa thực tiễn</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_Toc163289220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9</w:t>
            </w:r>
            <w:r w:rsidR="0042564E" w:rsidRPr="008E68EA">
              <w:rPr>
                <w:rFonts w:ascii="Times New Roman" w:hAnsi="Times New Roman" w:cs="Times New Roman"/>
                <w:noProof/>
                <w:webHidden/>
              </w:rPr>
              <w:fldChar w:fldCharType="end"/>
            </w:r>
          </w:hyperlink>
        </w:p>
        <w:p w14:paraId="5AFA8418" w14:textId="1793FB5F" w:rsidR="0042564E" w:rsidRPr="008E68EA" w:rsidRDefault="0025605B">
          <w:pPr>
            <w:pStyle w:val="TOC1"/>
            <w:tabs>
              <w:tab w:val="left" w:pos="440"/>
              <w:tab w:val="right" w:leader="dot" w:pos="9016"/>
            </w:tabs>
            <w:rPr>
              <w:rFonts w:ascii="Times New Roman" w:eastAsiaTheme="minorEastAsia" w:hAnsi="Times New Roman" w:cs="Times New Roman"/>
              <w:noProof/>
              <w:lang w:val="en-US"/>
            </w:rPr>
          </w:pPr>
          <w:hyperlink w:anchor="_Toc163289221" w:history="1">
            <w:r w:rsidR="0042564E" w:rsidRPr="008E68EA">
              <w:rPr>
                <w:rStyle w:val="Hyperlink"/>
                <w:rFonts w:ascii="Times New Roman" w:hAnsi="Times New Roman" w:cs="Times New Roman"/>
                <w:b/>
                <w:noProof/>
              </w:rPr>
              <w:t>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CHƯƠNG 2: PHÂN TÍCH VÀ THIẾT KẾ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_Toc163289221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10</w:t>
            </w:r>
            <w:r w:rsidR="0042564E" w:rsidRPr="008E68EA">
              <w:rPr>
                <w:rFonts w:ascii="Times New Roman" w:hAnsi="Times New Roman" w:cs="Times New Roman"/>
                <w:noProof/>
                <w:webHidden/>
              </w:rPr>
              <w:fldChar w:fldCharType="end"/>
            </w:r>
          </w:hyperlink>
        </w:p>
        <w:p w14:paraId="57AA7CCF" w14:textId="77A618F9" w:rsidR="0042564E" w:rsidRPr="008E68EA" w:rsidRDefault="0025605B">
          <w:pPr>
            <w:pStyle w:val="TOC2"/>
            <w:tabs>
              <w:tab w:val="left" w:pos="880"/>
              <w:tab w:val="right" w:leader="dot" w:pos="9016"/>
            </w:tabs>
            <w:rPr>
              <w:rFonts w:ascii="Times New Roman" w:eastAsiaTheme="minorEastAsia" w:hAnsi="Times New Roman" w:cs="Times New Roman"/>
              <w:noProof/>
              <w:lang w:val="en-US"/>
            </w:rPr>
          </w:pPr>
          <w:hyperlink w:anchor="_Toc163289222" w:history="1">
            <w:r w:rsidR="0042564E" w:rsidRPr="008E68EA">
              <w:rPr>
                <w:rStyle w:val="Hyperlink"/>
                <w:rFonts w:ascii="Times New Roman" w:hAnsi="Times New Roman" w:cs="Times New Roman"/>
                <w:b/>
                <w:noProof/>
              </w:rPr>
              <w:t>2.1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Yêu cầu chức năng của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_Toc163289222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10</w:t>
            </w:r>
            <w:r w:rsidR="0042564E" w:rsidRPr="008E68EA">
              <w:rPr>
                <w:rFonts w:ascii="Times New Roman" w:hAnsi="Times New Roman" w:cs="Times New Roman"/>
                <w:noProof/>
                <w:webHidden/>
              </w:rPr>
              <w:fldChar w:fldCharType="end"/>
            </w:r>
          </w:hyperlink>
        </w:p>
        <w:p w14:paraId="42830736" w14:textId="58096A55" w:rsidR="0042564E" w:rsidRPr="008E68EA" w:rsidRDefault="0025605B">
          <w:pPr>
            <w:pStyle w:val="TOC2"/>
            <w:tabs>
              <w:tab w:val="left" w:pos="880"/>
              <w:tab w:val="right" w:leader="dot" w:pos="9016"/>
            </w:tabs>
            <w:rPr>
              <w:rFonts w:ascii="Times New Roman" w:eastAsiaTheme="minorEastAsia" w:hAnsi="Times New Roman" w:cs="Times New Roman"/>
              <w:noProof/>
              <w:lang w:val="en-US"/>
            </w:rPr>
          </w:pPr>
          <w:hyperlink w:anchor="_Toc163289223" w:history="1">
            <w:r w:rsidR="0042564E" w:rsidRPr="008E68EA">
              <w:rPr>
                <w:rStyle w:val="Hyperlink"/>
                <w:rFonts w:ascii="Times New Roman" w:hAnsi="Times New Roman" w:cs="Times New Roman"/>
                <w:b/>
                <w:noProof/>
              </w:rPr>
              <w:t>2.2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Yêu cầu phi chức năng của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_Toc163289223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10</w:t>
            </w:r>
            <w:r w:rsidR="0042564E" w:rsidRPr="008E68EA">
              <w:rPr>
                <w:rFonts w:ascii="Times New Roman" w:hAnsi="Times New Roman" w:cs="Times New Roman"/>
                <w:noProof/>
                <w:webHidden/>
              </w:rPr>
              <w:fldChar w:fldCharType="end"/>
            </w:r>
          </w:hyperlink>
        </w:p>
        <w:p w14:paraId="37B87FAE" w14:textId="635A0F90" w:rsidR="0042564E" w:rsidRPr="008E68EA" w:rsidRDefault="0025605B">
          <w:pPr>
            <w:pStyle w:val="TOC2"/>
            <w:tabs>
              <w:tab w:val="left" w:pos="880"/>
              <w:tab w:val="right" w:leader="dot" w:pos="9016"/>
            </w:tabs>
            <w:rPr>
              <w:rFonts w:ascii="Times New Roman" w:eastAsiaTheme="minorEastAsia" w:hAnsi="Times New Roman" w:cs="Times New Roman"/>
              <w:noProof/>
              <w:lang w:val="en-US"/>
            </w:rPr>
          </w:pPr>
          <w:hyperlink w:anchor="_Toc163289224" w:history="1">
            <w:r w:rsidR="0042564E" w:rsidRPr="008E68EA">
              <w:rPr>
                <w:rStyle w:val="Hyperlink"/>
                <w:rFonts w:ascii="Times New Roman" w:hAnsi="Times New Roman" w:cs="Times New Roman"/>
                <w:b/>
                <w:noProof/>
              </w:rPr>
              <w:t>2.3</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 xml:space="preserve">Lược đồ </w:t>
            </w:r>
            <w:r w:rsidR="0042564E" w:rsidRPr="008E68EA">
              <w:rPr>
                <w:rStyle w:val="Hyperlink"/>
                <w:rFonts w:ascii="Times New Roman" w:hAnsi="Times New Roman" w:cs="Times New Roman"/>
                <w:noProof/>
                <w:lang w:val="en-US"/>
              </w:rPr>
              <w:t xml:space="preserve">Use Case </w:t>
            </w:r>
            <w:r w:rsidR="0042564E" w:rsidRPr="008E68EA">
              <w:rPr>
                <w:rStyle w:val="Hyperlink"/>
                <w:rFonts w:ascii="Times New Roman" w:hAnsi="Times New Roman" w:cs="Times New Roman"/>
                <w:noProof/>
              </w:rPr>
              <w:t>của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_Toc163289224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10</w:t>
            </w:r>
            <w:r w:rsidR="0042564E" w:rsidRPr="008E68EA">
              <w:rPr>
                <w:rFonts w:ascii="Times New Roman" w:hAnsi="Times New Roman" w:cs="Times New Roman"/>
                <w:noProof/>
                <w:webHidden/>
              </w:rPr>
              <w:fldChar w:fldCharType="end"/>
            </w:r>
          </w:hyperlink>
        </w:p>
        <w:p w14:paraId="3C07009E" w14:textId="2E7FC524" w:rsidR="0042564E" w:rsidRPr="008E68EA" w:rsidRDefault="0025605B">
          <w:pPr>
            <w:pStyle w:val="TOC3"/>
            <w:tabs>
              <w:tab w:val="left" w:pos="1320"/>
              <w:tab w:val="right" w:leader="dot" w:pos="9016"/>
            </w:tabs>
            <w:rPr>
              <w:rFonts w:ascii="Times New Roman" w:eastAsiaTheme="minorEastAsia" w:hAnsi="Times New Roman" w:cs="Times New Roman"/>
              <w:noProof/>
              <w:lang w:val="en-US"/>
            </w:rPr>
          </w:pPr>
          <w:hyperlink w:anchor="_Toc163289225" w:history="1">
            <w:r w:rsidR="0042564E" w:rsidRPr="008E68EA">
              <w:rPr>
                <w:rStyle w:val="Hyperlink"/>
                <w:rFonts w:ascii="Times New Roman" w:hAnsi="Times New Roman" w:cs="Times New Roman"/>
                <w:b/>
                <w:noProof/>
              </w:rPr>
              <w:t>2.3.1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Lược đồ Use Case</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_Toc163289225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10</w:t>
            </w:r>
            <w:r w:rsidR="0042564E" w:rsidRPr="008E68EA">
              <w:rPr>
                <w:rFonts w:ascii="Times New Roman" w:hAnsi="Times New Roman" w:cs="Times New Roman"/>
                <w:noProof/>
                <w:webHidden/>
              </w:rPr>
              <w:fldChar w:fldCharType="end"/>
            </w:r>
          </w:hyperlink>
        </w:p>
        <w:p w14:paraId="73AF6F08" w14:textId="592565A5" w:rsidR="0042564E" w:rsidRPr="008E68EA" w:rsidRDefault="0025605B">
          <w:pPr>
            <w:pStyle w:val="TOC3"/>
            <w:tabs>
              <w:tab w:val="left" w:pos="1320"/>
              <w:tab w:val="right" w:leader="dot" w:pos="9016"/>
            </w:tabs>
            <w:rPr>
              <w:rFonts w:ascii="Times New Roman" w:eastAsiaTheme="minorEastAsia" w:hAnsi="Times New Roman" w:cs="Times New Roman"/>
              <w:noProof/>
              <w:lang w:val="en-US"/>
            </w:rPr>
          </w:pPr>
          <w:hyperlink w:anchor="_Toc163289226" w:history="1">
            <w:r w:rsidR="0042564E" w:rsidRPr="008E68EA">
              <w:rPr>
                <w:rStyle w:val="Hyperlink"/>
                <w:rFonts w:ascii="Times New Roman" w:hAnsi="Times New Roman" w:cs="Times New Roman"/>
                <w:noProof/>
              </w:rPr>
              <w:t>2.3.2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Đặc tả Use Case</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_Toc163289226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11</w:t>
            </w:r>
            <w:r w:rsidR="0042564E" w:rsidRPr="008E68EA">
              <w:rPr>
                <w:rFonts w:ascii="Times New Roman" w:hAnsi="Times New Roman" w:cs="Times New Roman"/>
                <w:noProof/>
                <w:webHidden/>
              </w:rPr>
              <w:fldChar w:fldCharType="end"/>
            </w:r>
          </w:hyperlink>
        </w:p>
        <w:p w14:paraId="2C438A9B" w14:textId="3846E154" w:rsidR="0042564E" w:rsidRPr="008E68EA" w:rsidRDefault="0025605B">
          <w:pPr>
            <w:pStyle w:val="TOC2"/>
            <w:tabs>
              <w:tab w:val="left" w:pos="880"/>
              <w:tab w:val="right" w:leader="dot" w:pos="9016"/>
            </w:tabs>
            <w:rPr>
              <w:rFonts w:ascii="Times New Roman" w:eastAsiaTheme="minorEastAsia" w:hAnsi="Times New Roman" w:cs="Times New Roman"/>
              <w:noProof/>
              <w:lang w:val="en-US"/>
            </w:rPr>
          </w:pPr>
          <w:hyperlink w:anchor="_Toc163289227" w:history="1">
            <w:r w:rsidR="0042564E" w:rsidRPr="008E68EA">
              <w:rPr>
                <w:rStyle w:val="Hyperlink"/>
                <w:rFonts w:ascii="Times New Roman" w:hAnsi="Times New Roman" w:cs="Times New Roman"/>
                <w:noProof/>
                <w:lang w:val="en-US"/>
              </w:rPr>
              <w:t>2.4</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lang w:val="en-US"/>
              </w:rPr>
              <w:t>Lược đồ ER của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_Toc163289227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14</w:t>
            </w:r>
            <w:r w:rsidR="0042564E" w:rsidRPr="008E68EA">
              <w:rPr>
                <w:rFonts w:ascii="Times New Roman" w:hAnsi="Times New Roman" w:cs="Times New Roman"/>
                <w:noProof/>
                <w:webHidden/>
              </w:rPr>
              <w:fldChar w:fldCharType="end"/>
            </w:r>
          </w:hyperlink>
        </w:p>
        <w:p w14:paraId="36292A29" w14:textId="178ECDDC" w:rsidR="0042564E" w:rsidRPr="008E68EA" w:rsidRDefault="0025605B">
          <w:pPr>
            <w:pStyle w:val="TOC1"/>
            <w:tabs>
              <w:tab w:val="left" w:pos="440"/>
              <w:tab w:val="right" w:leader="dot" w:pos="9016"/>
            </w:tabs>
            <w:rPr>
              <w:rFonts w:ascii="Times New Roman" w:eastAsiaTheme="minorEastAsia" w:hAnsi="Times New Roman" w:cs="Times New Roman"/>
              <w:noProof/>
              <w:lang w:val="en-US"/>
            </w:rPr>
          </w:pPr>
          <w:hyperlink w:anchor="_Toc163289228" w:history="1">
            <w:r w:rsidR="0042564E" w:rsidRPr="008E68EA">
              <w:rPr>
                <w:rStyle w:val="Hyperlink"/>
                <w:rFonts w:ascii="Times New Roman" w:hAnsi="Times New Roman" w:cs="Times New Roman"/>
                <w:noProof/>
              </w:rPr>
              <w:t>3</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rPr>
              <w:t>CHƯƠNG 3: HIỆN THỰC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_Toc163289228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14</w:t>
            </w:r>
            <w:r w:rsidR="0042564E" w:rsidRPr="008E68EA">
              <w:rPr>
                <w:rFonts w:ascii="Times New Roman" w:hAnsi="Times New Roman" w:cs="Times New Roman"/>
                <w:noProof/>
                <w:webHidden/>
              </w:rPr>
              <w:fldChar w:fldCharType="end"/>
            </w:r>
          </w:hyperlink>
        </w:p>
        <w:p w14:paraId="6443362B" w14:textId="286B7DA7" w:rsidR="0042564E" w:rsidRPr="008E68EA" w:rsidRDefault="0025605B">
          <w:pPr>
            <w:pStyle w:val="TOC2"/>
            <w:tabs>
              <w:tab w:val="left" w:pos="880"/>
              <w:tab w:val="right" w:leader="dot" w:pos="9016"/>
            </w:tabs>
            <w:rPr>
              <w:rFonts w:ascii="Times New Roman" w:eastAsiaTheme="minorEastAsia" w:hAnsi="Times New Roman" w:cs="Times New Roman"/>
              <w:noProof/>
              <w:lang w:val="en-US"/>
            </w:rPr>
          </w:pPr>
          <w:hyperlink w:anchor="_Toc163289229" w:history="1">
            <w:r w:rsidR="0042564E" w:rsidRPr="008E68EA">
              <w:rPr>
                <w:rStyle w:val="Hyperlink"/>
                <w:rFonts w:ascii="Times New Roman" w:hAnsi="Times New Roman" w:cs="Times New Roman"/>
                <w:noProof/>
              </w:rPr>
              <w:t>3.1</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lang w:val="en-US"/>
              </w:rPr>
              <w:t>Tổng quan về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_Toc163289229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14</w:t>
            </w:r>
            <w:r w:rsidR="0042564E" w:rsidRPr="008E68EA">
              <w:rPr>
                <w:rFonts w:ascii="Times New Roman" w:hAnsi="Times New Roman" w:cs="Times New Roman"/>
                <w:noProof/>
                <w:webHidden/>
              </w:rPr>
              <w:fldChar w:fldCharType="end"/>
            </w:r>
          </w:hyperlink>
        </w:p>
        <w:p w14:paraId="0181F035" w14:textId="5C835A12" w:rsidR="0042564E" w:rsidRPr="008E68EA" w:rsidRDefault="0025605B">
          <w:pPr>
            <w:pStyle w:val="TOC2"/>
            <w:tabs>
              <w:tab w:val="left" w:pos="880"/>
              <w:tab w:val="right" w:leader="dot" w:pos="9016"/>
            </w:tabs>
            <w:rPr>
              <w:rFonts w:ascii="Times New Roman" w:eastAsiaTheme="minorEastAsia" w:hAnsi="Times New Roman" w:cs="Times New Roman"/>
              <w:noProof/>
              <w:lang w:val="en-US"/>
            </w:rPr>
          </w:pPr>
          <w:hyperlink w:anchor="_Toc163289230" w:history="1">
            <w:r w:rsidR="0042564E" w:rsidRPr="008E68EA">
              <w:rPr>
                <w:rStyle w:val="Hyperlink"/>
                <w:rFonts w:ascii="Times New Roman" w:hAnsi="Times New Roman" w:cs="Times New Roman"/>
                <w:noProof/>
                <w:lang w:val="en-US"/>
              </w:rPr>
              <w:t>3.2</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lang w:val="en-US"/>
              </w:rPr>
              <w:t>Giao diện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_Toc163289230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16</w:t>
            </w:r>
            <w:r w:rsidR="0042564E" w:rsidRPr="008E68EA">
              <w:rPr>
                <w:rFonts w:ascii="Times New Roman" w:hAnsi="Times New Roman" w:cs="Times New Roman"/>
                <w:noProof/>
                <w:webHidden/>
              </w:rPr>
              <w:fldChar w:fldCharType="end"/>
            </w:r>
          </w:hyperlink>
        </w:p>
        <w:p w14:paraId="70E8D9E6" w14:textId="70422FAE" w:rsidR="0042564E" w:rsidRPr="008E68EA" w:rsidRDefault="0025605B">
          <w:pPr>
            <w:pStyle w:val="TOC2"/>
            <w:tabs>
              <w:tab w:val="left" w:pos="880"/>
              <w:tab w:val="right" w:leader="dot" w:pos="9016"/>
            </w:tabs>
            <w:rPr>
              <w:rFonts w:ascii="Times New Roman" w:eastAsiaTheme="minorEastAsia" w:hAnsi="Times New Roman" w:cs="Times New Roman"/>
              <w:noProof/>
              <w:lang w:val="en-US"/>
            </w:rPr>
          </w:pPr>
          <w:hyperlink w:anchor="_Toc163289231" w:history="1">
            <w:r w:rsidR="0042564E" w:rsidRPr="008E68EA">
              <w:rPr>
                <w:rStyle w:val="Hyperlink"/>
                <w:rFonts w:ascii="Times New Roman" w:hAnsi="Times New Roman" w:cs="Times New Roman"/>
                <w:noProof/>
                <w:lang w:val="en-US"/>
              </w:rPr>
              <w:t>3.3</w:t>
            </w:r>
            <w:r w:rsidR="0042564E" w:rsidRPr="008E68EA">
              <w:rPr>
                <w:rFonts w:ascii="Times New Roman" w:eastAsiaTheme="minorEastAsia" w:hAnsi="Times New Roman" w:cs="Times New Roman"/>
                <w:noProof/>
                <w:lang w:val="en-US"/>
              </w:rPr>
              <w:tab/>
            </w:r>
            <w:r w:rsidR="0042564E" w:rsidRPr="008E68EA">
              <w:rPr>
                <w:rStyle w:val="Hyperlink"/>
                <w:rFonts w:ascii="Times New Roman" w:hAnsi="Times New Roman" w:cs="Times New Roman"/>
                <w:noProof/>
                <w:lang w:val="en-US"/>
              </w:rPr>
              <w:t>API của hệ thống</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_Toc163289231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17</w:t>
            </w:r>
            <w:r w:rsidR="0042564E" w:rsidRPr="008E68EA">
              <w:rPr>
                <w:rFonts w:ascii="Times New Roman" w:hAnsi="Times New Roman" w:cs="Times New Roman"/>
                <w:noProof/>
                <w:webHidden/>
              </w:rPr>
              <w:fldChar w:fldCharType="end"/>
            </w:r>
          </w:hyperlink>
        </w:p>
        <w:p w14:paraId="2FFC32AF" w14:textId="68B7D976" w:rsidR="0042564E" w:rsidRPr="008E68EA" w:rsidRDefault="0025605B">
          <w:pPr>
            <w:pStyle w:val="TOC1"/>
            <w:tabs>
              <w:tab w:val="right" w:leader="dot" w:pos="9016"/>
            </w:tabs>
            <w:rPr>
              <w:rFonts w:ascii="Times New Roman" w:eastAsiaTheme="minorEastAsia" w:hAnsi="Times New Roman" w:cs="Times New Roman"/>
              <w:noProof/>
              <w:lang w:val="en-US"/>
            </w:rPr>
          </w:pPr>
          <w:hyperlink w:anchor="_Toc163289232" w:history="1">
            <w:r w:rsidR="0042564E" w:rsidRPr="008E68EA">
              <w:rPr>
                <w:rStyle w:val="Hyperlink"/>
                <w:rFonts w:ascii="Times New Roman" w:eastAsia="Times New Roman" w:hAnsi="Times New Roman" w:cs="Times New Roman"/>
                <w:b/>
                <w:bCs/>
                <w:noProof/>
              </w:rPr>
              <w:t>TÀI LIỆU THAM KHẢO</w:t>
            </w:r>
            <w:r w:rsidR="0042564E" w:rsidRPr="008E68EA">
              <w:rPr>
                <w:rFonts w:ascii="Times New Roman" w:hAnsi="Times New Roman" w:cs="Times New Roman"/>
                <w:noProof/>
                <w:webHidden/>
              </w:rPr>
              <w:tab/>
            </w:r>
            <w:r w:rsidR="0042564E" w:rsidRPr="008E68EA">
              <w:rPr>
                <w:rFonts w:ascii="Times New Roman" w:hAnsi="Times New Roman" w:cs="Times New Roman"/>
                <w:noProof/>
                <w:webHidden/>
              </w:rPr>
              <w:fldChar w:fldCharType="begin"/>
            </w:r>
            <w:r w:rsidR="0042564E" w:rsidRPr="008E68EA">
              <w:rPr>
                <w:rFonts w:ascii="Times New Roman" w:hAnsi="Times New Roman" w:cs="Times New Roman"/>
                <w:noProof/>
                <w:webHidden/>
              </w:rPr>
              <w:instrText xml:space="preserve"> PAGEREF _Toc163289232 \h </w:instrText>
            </w:r>
            <w:r w:rsidR="0042564E" w:rsidRPr="008E68EA">
              <w:rPr>
                <w:rFonts w:ascii="Times New Roman" w:hAnsi="Times New Roman" w:cs="Times New Roman"/>
                <w:noProof/>
                <w:webHidden/>
              </w:rPr>
            </w:r>
            <w:r w:rsidR="0042564E" w:rsidRPr="008E68EA">
              <w:rPr>
                <w:rFonts w:ascii="Times New Roman" w:hAnsi="Times New Roman" w:cs="Times New Roman"/>
                <w:noProof/>
                <w:webHidden/>
              </w:rPr>
              <w:fldChar w:fldCharType="separate"/>
            </w:r>
            <w:r w:rsidR="0042564E" w:rsidRPr="008E68EA">
              <w:rPr>
                <w:rFonts w:ascii="Times New Roman" w:hAnsi="Times New Roman" w:cs="Times New Roman"/>
                <w:noProof/>
                <w:webHidden/>
              </w:rPr>
              <w:t>19</w:t>
            </w:r>
            <w:r w:rsidR="0042564E" w:rsidRPr="008E68EA">
              <w:rPr>
                <w:rFonts w:ascii="Times New Roman" w:hAnsi="Times New Roman" w:cs="Times New Roman"/>
                <w:noProof/>
                <w:webHidden/>
              </w:rPr>
              <w:fldChar w:fldCharType="end"/>
            </w:r>
          </w:hyperlink>
        </w:p>
        <w:p w14:paraId="7E36C09E" w14:textId="793138C4" w:rsidR="0026335A" w:rsidRPr="008E68EA" w:rsidRDefault="0026335A">
          <w:pPr>
            <w:rPr>
              <w:rFonts w:ascii="Times New Roman" w:hAnsi="Times New Roman" w:cs="Times New Roman"/>
            </w:rPr>
          </w:pPr>
          <w:r w:rsidRPr="008E68EA">
            <w:rPr>
              <w:rFonts w:ascii="Times New Roman" w:hAnsi="Times New Roman" w:cs="Times New Roman"/>
              <w:b/>
              <w:bCs/>
              <w:noProof/>
            </w:rPr>
            <w:fldChar w:fldCharType="end"/>
          </w:r>
        </w:p>
      </w:sdtContent>
    </w:sdt>
    <w:p w14:paraId="14D63ED6" w14:textId="77777777" w:rsidR="00BB5267" w:rsidRPr="008E68EA" w:rsidRDefault="00BB5267">
      <w:pPr>
        <w:rPr>
          <w:rFonts w:ascii="Times New Roman" w:eastAsia="Times New Roman" w:hAnsi="Times New Roman" w:cs="Times New Roman"/>
          <w:color w:val="000000" w:themeColor="text1"/>
        </w:rPr>
      </w:pPr>
    </w:p>
    <w:p w14:paraId="6198FFC6" w14:textId="49DA3BEE" w:rsidR="00BB5267" w:rsidRPr="008E68EA" w:rsidRDefault="00BB5267">
      <w:pPr>
        <w:rPr>
          <w:rFonts w:ascii="Times New Roman" w:eastAsia="Times New Roman" w:hAnsi="Times New Roman" w:cs="Times New Roman"/>
          <w:color w:val="000000" w:themeColor="text1"/>
        </w:rPr>
      </w:pPr>
    </w:p>
    <w:p w14:paraId="5439EB95" w14:textId="4D0F8FF7" w:rsidR="00B4166F" w:rsidRPr="008E68EA" w:rsidRDefault="00B4166F">
      <w:pPr>
        <w:rPr>
          <w:rFonts w:ascii="Times New Roman" w:eastAsia="Times New Roman" w:hAnsi="Times New Roman" w:cs="Times New Roman"/>
          <w:color w:val="000000" w:themeColor="text1"/>
        </w:rPr>
      </w:pPr>
    </w:p>
    <w:p w14:paraId="6912D297" w14:textId="2FDFD3ED" w:rsidR="00B4166F" w:rsidRPr="008E68EA" w:rsidRDefault="00B4166F">
      <w:pPr>
        <w:rPr>
          <w:rFonts w:ascii="Times New Roman" w:eastAsia="Times New Roman" w:hAnsi="Times New Roman" w:cs="Times New Roman"/>
          <w:color w:val="000000" w:themeColor="text1"/>
        </w:rPr>
      </w:pPr>
    </w:p>
    <w:p w14:paraId="38D20ADB" w14:textId="5C7F944E" w:rsidR="00B4166F" w:rsidRPr="008E68EA" w:rsidRDefault="00B4166F">
      <w:pPr>
        <w:rPr>
          <w:rFonts w:ascii="Times New Roman" w:eastAsia="Times New Roman" w:hAnsi="Times New Roman" w:cs="Times New Roman"/>
          <w:color w:val="000000" w:themeColor="text1"/>
        </w:rPr>
      </w:pPr>
    </w:p>
    <w:p w14:paraId="25695CCA" w14:textId="64870204" w:rsidR="00B4166F" w:rsidRPr="008E68EA" w:rsidRDefault="00B4166F">
      <w:pPr>
        <w:rPr>
          <w:rFonts w:ascii="Times New Roman" w:eastAsia="Times New Roman" w:hAnsi="Times New Roman" w:cs="Times New Roman"/>
          <w:color w:val="000000" w:themeColor="text1"/>
        </w:rPr>
      </w:pPr>
    </w:p>
    <w:p w14:paraId="2A654964" w14:textId="6324321A" w:rsidR="00B4166F" w:rsidRPr="008E68EA" w:rsidRDefault="00B4166F">
      <w:pPr>
        <w:rPr>
          <w:rFonts w:ascii="Times New Roman" w:eastAsia="Times New Roman" w:hAnsi="Times New Roman" w:cs="Times New Roman"/>
          <w:color w:val="000000" w:themeColor="text1"/>
        </w:rPr>
      </w:pPr>
    </w:p>
    <w:p w14:paraId="7EA2F14C" w14:textId="77777777" w:rsidR="00B4166F" w:rsidRPr="008E68EA" w:rsidRDefault="00B4166F">
      <w:pPr>
        <w:rPr>
          <w:rFonts w:ascii="Times New Roman" w:eastAsia="Times New Roman" w:hAnsi="Times New Roman" w:cs="Times New Roman"/>
          <w:color w:val="000000" w:themeColor="text1"/>
        </w:rPr>
      </w:pPr>
    </w:p>
    <w:p w14:paraId="459941CB" w14:textId="29B03798" w:rsidR="00BB5267" w:rsidRPr="008E68EA" w:rsidRDefault="00B81036" w:rsidP="00B4166F">
      <w:pPr>
        <w:spacing w:after="0" w:line="360" w:lineRule="auto"/>
        <w:jc w:val="center"/>
        <w:outlineLvl w:val="0"/>
        <w:rPr>
          <w:rFonts w:ascii="Times New Roman" w:eastAsia="Times New Roman" w:hAnsi="Times New Roman" w:cs="Times New Roman"/>
          <w:b/>
          <w:bCs/>
          <w:color w:val="000000" w:themeColor="text1"/>
          <w:sz w:val="32"/>
          <w:szCs w:val="32"/>
        </w:rPr>
      </w:pPr>
      <w:bookmarkStart w:id="2" w:name="_Toc163289211"/>
      <w:r w:rsidRPr="008E68EA">
        <w:rPr>
          <w:rFonts w:ascii="Times New Roman" w:eastAsia="Times New Roman" w:hAnsi="Times New Roman" w:cs="Times New Roman"/>
          <w:b/>
          <w:bCs/>
          <w:color w:val="000000" w:themeColor="text1"/>
          <w:sz w:val="32"/>
          <w:szCs w:val="32"/>
        </w:rPr>
        <w:lastRenderedPageBreak/>
        <w:t>DANH MỤC BẢNG BIỂU, HÌNH VẼ, ĐỒ THỊ</w:t>
      </w:r>
      <w:bookmarkEnd w:id="2"/>
    </w:p>
    <w:p w14:paraId="543C8134" w14:textId="0FAE9162" w:rsidR="004D06B9" w:rsidRPr="008E68EA" w:rsidRDefault="0026335A">
      <w:pPr>
        <w:pStyle w:val="TableofFigures"/>
        <w:tabs>
          <w:tab w:val="right" w:leader="dot" w:pos="9016"/>
        </w:tabs>
        <w:ind w:left="880" w:hanging="440"/>
        <w:rPr>
          <w:rFonts w:ascii="Times New Roman" w:eastAsiaTheme="minorEastAsia" w:hAnsi="Times New Roman" w:cs="Times New Roman"/>
          <w:noProof/>
          <w:lang w:val="en-US"/>
        </w:rPr>
      </w:pPr>
      <w:r w:rsidRPr="008E68EA">
        <w:rPr>
          <w:rFonts w:ascii="Times New Roman" w:eastAsia="Times New Roman" w:hAnsi="Times New Roman" w:cs="Times New Roman"/>
          <w:color w:val="000000" w:themeColor="text1"/>
        </w:rPr>
        <w:fldChar w:fldCharType="begin"/>
      </w:r>
      <w:r w:rsidRPr="008E68EA">
        <w:rPr>
          <w:rFonts w:ascii="Times New Roman" w:eastAsia="Times New Roman" w:hAnsi="Times New Roman" w:cs="Times New Roman"/>
          <w:color w:val="000000" w:themeColor="text1"/>
        </w:rPr>
        <w:instrText xml:space="preserve"> TOC \h \z \c "Hình 1" </w:instrText>
      </w:r>
      <w:r w:rsidRPr="008E68EA">
        <w:rPr>
          <w:rFonts w:ascii="Times New Roman" w:eastAsia="Times New Roman" w:hAnsi="Times New Roman" w:cs="Times New Roman"/>
          <w:color w:val="000000" w:themeColor="text1"/>
        </w:rPr>
        <w:fldChar w:fldCharType="separate"/>
      </w:r>
      <w:hyperlink w:anchor="_Toc163641111" w:history="1">
        <w:r w:rsidR="004D06B9" w:rsidRPr="008E68EA">
          <w:rPr>
            <w:rStyle w:val="Hyperlink"/>
            <w:rFonts w:ascii="Times New Roman" w:hAnsi="Times New Roman" w:cs="Times New Roman"/>
            <w:noProof/>
          </w:rPr>
          <w:t>Hình 1 1</w:t>
        </w:r>
        <w:r w:rsidR="004D06B9" w:rsidRPr="008E68EA">
          <w:rPr>
            <w:rStyle w:val="Hyperlink"/>
            <w:rFonts w:ascii="Times New Roman" w:hAnsi="Times New Roman" w:cs="Times New Roman"/>
            <w:noProof/>
            <w:lang w:val="en-US"/>
          </w:rPr>
          <w:t>: Building Microservices" của Sam Newman</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_Toc163641111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8</w:t>
        </w:r>
        <w:r w:rsidR="004D06B9" w:rsidRPr="008E68EA">
          <w:rPr>
            <w:rFonts w:ascii="Times New Roman" w:hAnsi="Times New Roman" w:cs="Times New Roman"/>
            <w:noProof/>
            <w:webHidden/>
          </w:rPr>
          <w:fldChar w:fldCharType="end"/>
        </w:r>
      </w:hyperlink>
    </w:p>
    <w:p w14:paraId="303597FC" w14:textId="18110A59" w:rsidR="004D06B9" w:rsidRPr="008E68EA" w:rsidRDefault="0025605B">
      <w:pPr>
        <w:pStyle w:val="TableofFigures"/>
        <w:tabs>
          <w:tab w:val="right" w:leader="dot" w:pos="9016"/>
        </w:tabs>
        <w:ind w:left="880" w:hanging="440"/>
        <w:rPr>
          <w:rFonts w:ascii="Times New Roman" w:eastAsiaTheme="minorEastAsia" w:hAnsi="Times New Roman" w:cs="Times New Roman"/>
          <w:noProof/>
          <w:lang w:val="en-US"/>
        </w:rPr>
      </w:pPr>
      <w:hyperlink w:anchor="_Toc163641112" w:history="1">
        <w:r w:rsidR="004D06B9" w:rsidRPr="008E68EA">
          <w:rPr>
            <w:rStyle w:val="Hyperlink"/>
            <w:rFonts w:ascii="Times New Roman" w:hAnsi="Times New Roman" w:cs="Times New Roman"/>
            <w:noProof/>
          </w:rPr>
          <w:t>Hình 1 2</w:t>
        </w:r>
        <w:r w:rsidR="004D06B9" w:rsidRPr="008E68EA">
          <w:rPr>
            <w:rStyle w:val="Hyperlink"/>
            <w:rFonts w:ascii="Times New Roman" w:hAnsi="Times New Roman" w:cs="Times New Roman"/>
            <w:noProof/>
            <w:lang w:val="en-US"/>
          </w:rPr>
          <w:t xml:space="preserve"> Cấu trúc folder của dự án</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_Toc163641112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9</w:t>
        </w:r>
        <w:r w:rsidR="004D06B9" w:rsidRPr="008E68EA">
          <w:rPr>
            <w:rFonts w:ascii="Times New Roman" w:hAnsi="Times New Roman" w:cs="Times New Roman"/>
            <w:noProof/>
            <w:webHidden/>
          </w:rPr>
          <w:fldChar w:fldCharType="end"/>
        </w:r>
      </w:hyperlink>
    </w:p>
    <w:p w14:paraId="03196F30" w14:textId="77777777" w:rsidR="004D06B9" w:rsidRPr="008E68EA" w:rsidRDefault="0026335A">
      <w:pPr>
        <w:rPr>
          <w:rFonts w:ascii="Times New Roman" w:hAnsi="Times New Roman" w:cs="Times New Roman"/>
          <w:noProof/>
        </w:rPr>
      </w:pPr>
      <w:r w:rsidRPr="008E68EA">
        <w:rPr>
          <w:rFonts w:ascii="Times New Roman" w:eastAsia="Times New Roman" w:hAnsi="Times New Roman" w:cs="Times New Roman"/>
          <w:color w:val="000000" w:themeColor="text1"/>
        </w:rPr>
        <w:fldChar w:fldCharType="end"/>
      </w:r>
      <w:r w:rsidRPr="008E68EA">
        <w:rPr>
          <w:rFonts w:ascii="Times New Roman" w:eastAsia="Times New Roman" w:hAnsi="Times New Roman" w:cs="Times New Roman"/>
          <w:color w:val="000000" w:themeColor="text1"/>
        </w:rPr>
        <w:fldChar w:fldCharType="begin"/>
      </w:r>
      <w:r w:rsidRPr="008E68EA">
        <w:rPr>
          <w:rFonts w:ascii="Times New Roman" w:eastAsia="Times New Roman" w:hAnsi="Times New Roman" w:cs="Times New Roman"/>
          <w:color w:val="000000" w:themeColor="text1"/>
        </w:rPr>
        <w:instrText xml:space="preserve"> TOC \h \z \c "Hình 2" </w:instrText>
      </w:r>
      <w:r w:rsidRPr="008E68EA">
        <w:rPr>
          <w:rFonts w:ascii="Times New Roman" w:eastAsia="Times New Roman" w:hAnsi="Times New Roman" w:cs="Times New Roman"/>
          <w:color w:val="000000" w:themeColor="text1"/>
        </w:rPr>
        <w:fldChar w:fldCharType="separate"/>
      </w:r>
    </w:p>
    <w:p w14:paraId="01CB3059" w14:textId="78A2087B" w:rsidR="004D06B9" w:rsidRPr="008E68EA" w:rsidRDefault="0025605B">
      <w:pPr>
        <w:pStyle w:val="TableofFigures"/>
        <w:tabs>
          <w:tab w:val="right" w:leader="dot" w:pos="9016"/>
        </w:tabs>
        <w:ind w:left="880" w:hanging="440"/>
        <w:rPr>
          <w:rFonts w:ascii="Times New Roman" w:eastAsiaTheme="minorEastAsia" w:hAnsi="Times New Roman" w:cs="Times New Roman"/>
          <w:noProof/>
          <w:lang w:val="en-US"/>
        </w:rPr>
      </w:pPr>
      <w:hyperlink w:anchor="_Toc163641187" w:history="1">
        <w:r w:rsidR="004D06B9" w:rsidRPr="008E68EA">
          <w:rPr>
            <w:rStyle w:val="Hyperlink"/>
            <w:rFonts w:ascii="Times New Roman" w:hAnsi="Times New Roman" w:cs="Times New Roman"/>
            <w:noProof/>
          </w:rPr>
          <w:t>Hình 2 1</w:t>
        </w:r>
        <w:r w:rsidR="004D06B9" w:rsidRPr="008E68EA">
          <w:rPr>
            <w:rStyle w:val="Hyperlink"/>
            <w:rFonts w:ascii="Times New Roman" w:hAnsi="Times New Roman" w:cs="Times New Roman"/>
            <w:noProof/>
            <w:lang w:val="en-US"/>
          </w:rPr>
          <w:t xml:space="preserve"> Lược đồ Use Case tổng quát</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_Toc163641187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11</w:t>
        </w:r>
        <w:r w:rsidR="004D06B9" w:rsidRPr="008E68EA">
          <w:rPr>
            <w:rFonts w:ascii="Times New Roman" w:hAnsi="Times New Roman" w:cs="Times New Roman"/>
            <w:noProof/>
            <w:webHidden/>
          </w:rPr>
          <w:fldChar w:fldCharType="end"/>
        </w:r>
      </w:hyperlink>
    </w:p>
    <w:p w14:paraId="6B0A8ABE" w14:textId="3884DEF9" w:rsidR="004D06B9" w:rsidRPr="008E68EA" w:rsidRDefault="0025605B">
      <w:pPr>
        <w:pStyle w:val="TableofFigures"/>
        <w:tabs>
          <w:tab w:val="right" w:leader="dot" w:pos="9016"/>
        </w:tabs>
        <w:ind w:left="880" w:hanging="440"/>
        <w:rPr>
          <w:rFonts w:ascii="Times New Roman" w:eastAsiaTheme="minorEastAsia" w:hAnsi="Times New Roman" w:cs="Times New Roman"/>
          <w:noProof/>
          <w:lang w:val="en-US"/>
        </w:rPr>
      </w:pPr>
      <w:hyperlink w:anchor="_Toc163641188" w:history="1">
        <w:r w:rsidR="004D06B9" w:rsidRPr="008E68EA">
          <w:rPr>
            <w:rStyle w:val="Hyperlink"/>
            <w:rFonts w:ascii="Times New Roman" w:hAnsi="Times New Roman" w:cs="Times New Roman"/>
            <w:noProof/>
          </w:rPr>
          <w:t>Hình 2 2</w:t>
        </w:r>
        <w:r w:rsidR="004D06B9" w:rsidRPr="008E68EA">
          <w:rPr>
            <w:rStyle w:val="Hyperlink"/>
            <w:rFonts w:ascii="Times New Roman" w:hAnsi="Times New Roman" w:cs="Times New Roman"/>
            <w:noProof/>
            <w:lang w:val="en-US"/>
          </w:rPr>
          <w:t>: Lược đồ ER hiện thực ở mức vật lý</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_Toc163641188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15</w:t>
        </w:r>
        <w:r w:rsidR="004D06B9" w:rsidRPr="008E68EA">
          <w:rPr>
            <w:rFonts w:ascii="Times New Roman" w:hAnsi="Times New Roman" w:cs="Times New Roman"/>
            <w:noProof/>
            <w:webHidden/>
          </w:rPr>
          <w:fldChar w:fldCharType="end"/>
        </w:r>
      </w:hyperlink>
    </w:p>
    <w:p w14:paraId="2734B9DB" w14:textId="77777777" w:rsidR="004D06B9" w:rsidRPr="008E68EA" w:rsidRDefault="0026335A">
      <w:pPr>
        <w:rPr>
          <w:rFonts w:ascii="Times New Roman" w:hAnsi="Times New Roman" w:cs="Times New Roman"/>
          <w:noProof/>
        </w:rPr>
      </w:pPr>
      <w:r w:rsidRPr="008E68EA">
        <w:rPr>
          <w:rFonts w:ascii="Times New Roman" w:eastAsia="Times New Roman" w:hAnsi="Times New Roman" w:cs="Times New Roman"/>
          <w:color w:val="000000" w:themeColor="text1"/>
        </w:rPr>
        <w:fldChar w:fldCharType="end"/>
      </w:r>
      <w:r w:rsidRPr="008E68EA">
        <w:rPr>
          <w:rFonts w:ascii="Times New Roman" w:eastAsia="Times New Roman" w:hAnsi="Times New Roman" w:cs="Times New Roman"/>
          <w:color w:val="000000" w:themeColor="text1"/>
        </w:rPr>
        <w:fldChar w:fldCharType="begin"/>
      </w:r>
      <w:r w:rsidRPr="008E68EA">
        <w:rPr>
          <w:rFonts w:ascii="Times New Roman" w:eastAsia="Times New Roman" w:hAnsi="Times New Roman" w:cs="Times New Roman"/>
          <w:color w:val="000000" w:themeColor="text1"/>
        </w:rPr>
        <w:instrText xml:space="preserve"> TOC \h \z \c "Hình 3." </w:instrText>
      </w:r>
      <w:r w:rsidRPr="008E68EA">
        <w:rPr>
          <w:rFonts w:ascii="Times New Roman" w:eastAsia="Times New Roman" w:hAnsi="Times New Roman" w:cs="Times New Roman"/>
          <w:color w:val="000000" w:themeColor="text1"/>
        </w:rPr>
        <w:fldChar w:fldCharType="separate"/>
      </w:r>
    </w:p>
    <w:p w14:paraId="2CCACEF1" w14:textId="74DD9159" w:rsidR="004D06B9" w:rsidRPr="008E68EA" w:rsidRDefault="0025605B">
      <w:pPr>
        <w:pStyle w:val="TableofFigures"/>
        <w:tabs>
          <w:tab w:val="right" w:leader="dot" w:pos="9016"/>
        </w:tabs>
        <w:ind w:left="880" w:hanging="440"/>
        <w:rPr>
          <w:rFonts w:ascii="Times New Roman" w:eastAsiaTheme="minorEastAsia" w:hAnsi="Times New Roman" w:cs="Times New Roman"/>
          <w:noProof/>
          <w:lang w:val="en-US"/>
        </w:rPr>
      </w:pPr>
      <w:hyperlink w:anchor="_Toc163641114" w:history="1">
        <w:r w:rsidR="004D06B9" w:rsidRPr="008E68EA">
          <w:rPr>
            <w:rStyle w:val="Hyperlink"/>
            <w:rFonts w:ascii="Times New Roman" w:hAnsi="Times New Roman" w:cs="Times New Roman"/>
            <w:noProof/>
          </w:rPr>
          <w:t>Hình 3. 1</w:t>
        </w:r>
        <w:r w:rsidR="004D06B9" w:rsidRPr="008E68EA">
          <w:rPr>
            <w:rStyle w:val="Hyperlink"/>
            <w:rFonts w:ascii="Times New Roman" w:hAnsi="Times New Roman" w:cs="Times New Roman"/>
            <w:noProof/>
            <w:lang w:val="en-US"/>
          </w:rPr>
          <w:t>: Danh sách microservice</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_Toc163641114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15</w:t>
        </w:r>
        <w:r w:rsidR="004D06B9" w:rsidRPr="008E68EA">
          <w:rPr>
            <w:rFonts w:ascii="Times New Roman" w:hAnsi="Times New Roman" w:cs="Times New Roman"/>
            <w:noProof/>
            <w:webHidden/>
          </w:rPr>
          <w:fldChar w:fldCharType="end"/>
        </w:r>
      </w:hyperlink>
    </w:p>
    <w:p w14:paraId="7B71B8DB" w14:textId="3910F4F8" w:rsidR="004D06B9" w:rsidRPr="008E68EA" w:rsidRDefault="0025605B">
      <w:pPr>
        <w:pStyle w:val="TableofFigures"/>
        <w:tabs>
          <w:tab w:val="right" w:leader="dot" w:pos="9016"/>
        </w:tabs>
        <w:ind w:left="880" w:hanging="440"/>
        <w:rPr>
          <w:rFonts w:ascii="Times New Roman" w:eastAsiaTheme="minorEastAsia" w:hAnsi="Times New Roman" w:cs="Times New Roman"/>
          <w:noProof/>
          <w:lang w:val="en-US"/>
        </w:rPr>
      </w:pPr>
      <w:hyperlink w:anchor="_Toc163641115" w:history="1">
        <w:r w:rsidR="004D06B9" w:rsidRPr="008E68EA">
          <w:rPr>
            <w:rStyle w:val="Hyperlink"/>
            <w:rFonts w:ascii="Times New Roman" w:hAnsi="Times New Roman" w:cs="Times New Roman"/>
            <w:noProof/>
          </w:rPr>
          <w:t>Hình 3. 2</w:t>
        </w:r>
        <w:r w:rsidR="004D06B9" w:rsidRPr="008E68EA">
          <w:rPr>
            <w:rStyle w:val="Hyperlink"/>
            <w:rFonts w:ascii="Times New Roman" w:hAnsi="Times New Roman" w:cs="Times New Roman"/>
            <w:noProof/>
            <w:lang w:val="en-US"/>
          </w:rPr>
          <w:t xml:space="preserve"> Frontend microservice</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_Toc163641115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16</w:t>
        </w:r>
        <w:r w:rsidR="004D06B9" w:rsidRPr="008E68EA">
          <w:rPr>
            <w:rFonts w:ascii="Times New Roman" w:hAnsi="Times New Roman" w:cs="Times New Roman"/>
            <w:noProof/>
            <w:webHidden/>
          </w:rPr>
          <w:fldChar w:fldCharType="end"/>
        </w:r>
      </w:hyperlink>
    </w:p>
    <w:p w14:paraId="54CDAA6F" w14:textId="70DC9CCC" w:rsidR="004D06B9" w:rsidRPr="008E68EA" w:rsidRDefault="0025605B">
      <w:pPr>
        <w:pStyle w:val="TableofFigures"/>
        <w:tabs>
          <w:tab w:val="right" w:leader="dot" w:pos="9016"/>
        </w:tabs>
        <w:ind w:left="880" w:hanging="440"/>
        <w:rPr>
          <w:rFonts w:ascii="Times New Roman" w:eastAsiaTheme="minorEastAsia" w:hAnsi="Times New Roman" w:cs="Times New Roman"/>
          <w:noProof/>
          <w:lang w:val="en-US"/>
        </w:rPr>
      </w:pPr>
      <w:hyperlink w:anchor="_Toc163641116" w:history="1">
        <w:r w:rsidR="004D06B9" w:rsidRPr="008E68EA">
          <w:rPr>
            <w:rStyle w:val="Hyperlink"/>
            <w:rFonts w:ascii="Times New Roman" w:hAnsi="Times New Roman" w:cs="Times New Roman"/>
            <w:noProof/>
          </w:rPr>
          <w:t>Hình 3. 3</w:t>
        </w:r>
        <w:r w:rsidR="004D06B9" w:rsidRPr="008E68EA">
          <w:rPr>
            <w:rStyle w:val="Hyperlink"/>
            <w:rFonts w:ascii="Times New Roman" w:hAnsi="Times New Roman" w:cs="Times New Roman"/>
            <w:noProof/>
            <w:lang w:val="en-US"/>
          </w:rPr>
          <w:t>: Backend microservice</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_Toc163641116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16</w:t>
        </w:r>
        <w:r w:rsidR="004D06B9" w:rsidRPr="008E68EA">
          <w:rPr>
            <w:rFonts w:ascii="Times New Roman" w:hAnsi="Times New Roman" w:cs="Times New Roman"/>
            <w:noProof/>
            <w:webHidden/>
          </w:rPr>
          <w:fldChar w:fldCharType="end"/>
        </w:r>
      </w:hyperlink>
    </w:p>
    <w:p w14:paraId="71104E58" w14:textId="17F3BDAE" w:rsidR="004D06B9" w:rsidRPr="008E68EA" w:rsidRDefault="0025605B">
      <w:pPr>
        <w:pStyle w:val="TableofFigures"/>
        <w:tabs>
          <w:tab w:val="right" w:leader="dot" w:pos="9016"/>
        </w:tabs>
        <w:ind w:left="880" w:hanging="440"/>
        <w:rPr>
          <w:rFonts w:ascii="Times New Roman" w:eastAsiaTheme="minorEastAsia" w:hAnsi="Times New Roman" w:cs="Times New Roman"/>
          <w:noProof/>
          <w:lang w:val="en-US"/>
        </w:rPr>
      </w:pPr>
      <w:hyperlink w:anchor="_Toc163641117" w:history="1">
        <w:r w:rsidR="004D06B9" w:rsidRPr="008E68EA">
          <w:rPr>
            <w:rStyle w:val="Hyperlink"/>
            <w:rFonts w:ascii="Times New Roman" w:hAnsi="Times New Roman" w:cs="Times New Roman"/>
            <w:noProof/>
          </w:rPr>
          <w:t>Hình 3. 4</w:t>
        </w:r>
        <w:r w:rsidR="004D06B9" w:rsidRPr="008E68EA">
          <w:rPr>
            <w:rStyle w:val="Hyperlink"/>
            <w:rFonts w:ascii="Times New Roman" w:hAnsi="Times New Roman" w:cs="Times New Roman"/>
            <w:noProof/>
            <w:lang w:val="en-US"/>
          </w:rPr>
          <w:t xml:space="preserve"> UI đăng nhập</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_Toc163641117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16</w:t>
        </w:r>
        <w:r w:rsidR="004D06B9" w:rsidRPr="008E68EA">
          <w:rPr>
            <w:rFonts w:ascii="Times New Roman" w:hAnsi="Times New Roman" w:cs="Times New Roman"/>
            <w:noProof/>
            <w:webHidden/>
          </w:rPr>
          <w:fldChar w:fldCharType="end"/>
        </w:r>
      </w:hyperlink>
    </w:p>
    <w:p w14:paraId="199A86FF" w14:textId="300331F8" w:rsidR="004D06B9" w:rsidRPr="008E68EA" w:rsidRDefault="0025605B">
      <w:pPr>
        <w:pStyle w:val="TableofFigures"/>
        <w:tabs>
          <w:tab w:val="right" w:leader="dot" w:pos="9016"/>
        </w:tabs>
        <w:ind w:left="880" w:hanging="440"/>
        <w:rPr>
          <w:rFonts w:ascii="Times New Roman" w:eastAsiaTheme="minorEastAsia" w:hAnsi="Times New Roman" w:cs="Times New Roman"/>
          <w:noProof/>
          <w:lang w:val="en-US"/>
        </w:rPr>
      </w:pPr>
      <w:hyperlink w:anchor="_Toc163641118" w:history="1">
        <w:r w:rsidR="004D06B9" w:rsidRPr="008E68EA">
          <w:rPr>
            <w:rStyle w:val="Hyperlink"/>
            <w:rFonts w:ascii="Times New Roman" w:hAnsi="Times New Roman" w:cs="Times New Roman"/>
            <w:noProof/>
          </w:rPr>
          <w:t>Hình 3. 5 UI trang thanh toán học phí</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_Toc163641118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17</w:t>
        </w:r>
        <w:r w:rsidR="004D06B9" w:rsidRPr="008E68EA">
          <w:rPr>
            <w:rFonts w:ascii="Times New Roman" w:hAnsi="Times New Roman" w:cs="Times New Roman"/>
            <w:noProof/>
            <w:webHidden/>
          </w:rPr>
          <w:fldChar w:fldCharType="end"/>
        </w:r>
      </w:hyperlink>
    </w:p>
    <w:p w14:paraId="5839B662" w14:textId="512AE5EE" w:rsidR="004D06B9" w:rsidRPr="008E68EA" w:rsidRDefault="0025605B">
      <w:pPr>
        <w:pStyle w:val="TableofFigures"/>
        <w:tabs>
          <w:tab w:val="right" w:leader="dot" w:pos="9016"/>
        </w:tabs>
        <w:ind w:left="880" w:hanging="440"/>
        <w:rPr>
          <w:rFonts w:ascii="Times New Roman" w:eastAsiaTheme="minorEastAsia" w:hAnsi="Times New Roman" w:cs="Times New Roman"/>
          <w:noProof/>
          <w:lang w:val="en-US"/>
        </w:rPr>
      </w:pPr>
      <w:hyperlink w:anchor="_Toc163641119" w:history="1">
        <w:r w:rsidR="004D06B9" w:rsidRPr="008E68EA">
          <w:rPr>
            <w:rStyle w:val="Hyperlink"/>
            <w:rFonts w:ascii="Times New Roman" w:hAnsi="Times New Roman" w:cs="Times New Roman"/>
            <w:noProof/>
          </w:rPr>
          <w:t>Hình 3. 6 UI lịch sử đóng học phí</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_Toc163641119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17</w:t>
        </w:r>
        <w:r w:rsidR="004D06B9" w:rsidRPr="008E68EA">
          <w:rPr>
            <w:rFonts w:ascii="Times New Roman" w:hAnsi="Times New Roman" w:cs="Times New Roman"/>
            <w:noProof/>
            <w:webHidden/>
          </w:rPr>
          <w:fldChar w:fldCharType="end"/>
        </w:r>
      </w:hyperlink>
    </w:p>
    <w:p w14:paraId="3916ADF6" w14:textId="5F7CF141" w:rsidR="004D06B9" w:rsidRPr="008E68EA" w:rsidRDefault="0025605B">
      <w:pPr>
        <w:pStyle w:val="TableofFigures"/>
        <w:tabs>
          <w:tab w:val="right" w:leader="dot" w:pos="9016"/>
        </w:tabs>
        <w:ind w:left="880" w:hanging="440"/>
        <w:rPr>
          <w:rFonts w:ascii="Times New Roman" w:eastAsiaTheme="minorEastAsia" w:hAnsi="Times New Roman" w:cs="Times New Roman"/>
          <w:noProof/>
          <w:lang w:val="en-US"/>
        </w:rPr>
      </w:pPr>
      <w:hyperlink w:anchor="_Toc163641120" w:history="1">
        <w:r w:rsidR="004D06B9" w:rsidRPr="008E68EA">
          <w:rPr>
            <w:rStyle w:val="Hyperlink"/>
            <w:rFonts w:ascii="Times New Roman" w:hAnsi="Times New Roman" w:cs="Times New Roman"/>
            <w:noProof/>
          </w:rPr>
          <w:t>Hình 3. 7 Danh sách API</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_Toc163641120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18</w:t>
        </w:r>
        <w:r w:rsidR="004D06B9" w:rsidRPr="008E68EA">
          <w:rPr>
            <w:rFonts w:ascii="Times New Roman" w:hAnsi="Times New Roman" w:cs="Times New Roman"/>
            <w:noProof/>
            <w:webHidden/>
          </w:rPr>
          <w:fldChar w:fldCharType="end"/>
        </w:r>
      </w:hyperlink>
    </w:p>
    <w:p w14:paraId="2ABED7C7" w14:textId="685190AB" w:rsidR="00BB5267" w:rsidRPr="008E68EA" w:rsidRDefault="0026335A">
      <w:pP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fldChar w:fldCharType="end"/>
      </w:r>
    </w:p>
    <w:p w14:paraId="55A67D7F" w14:textId="75B5AF53" w:rsidR="004D06B9" w:rsidRPr="008E68EA" w:rsidRDefault="003332C1">
      <w:pPr>
        <w:pStyle w:val="TableofFigures"/>
        <w:tabs>
          <w:tab w:val="right" w:leader="dot" w:pos="9016"/>
        </w:tabs>
        <w:ind w:left="880" w:hanging="440"/>
        <w:rPr>
          <w:rFonts w:ascii="Times New Roman" w:eastAsiaTheme="minorEastAsia" w:hAnsi="Times New Roman" w:cs="Times New Roman"/>
          <w:noProof/>
          <w:lang w:val="en-US"/>
        </w:rPr>
      </w:pPr>
      <w:r w:rsidRPr="008E68EA">
        <w:rPr>
          <w:rFonts w:ascii="Times New Roman" w:eastAsia="Times New Roman" w:hAnsi="Times New Roman" w:cs="Times New Roman"/>
          <w:color w:val="000000" w:themeColor="text1"/>
        </w:rPr>
        <w:fldChar w:fldCharType="begin"/>
      </w:r>
      <w:r w:rsidRPr="008E68EA">
        <w:rPr>
          <w:rFonts w:ascii="Times New Roman" w:eastAsia="Times New Roman" w:hAnsi="Times New Roman" w:cs="Times New Roman"/>
          <w:color w:val="000000" w:themeColor="text1"/>
        </w:rPr>
        <w:instrText xml:space="preserve"> TOC \h \z \c "Bảng 2." </w:instrText>
      </w:r>
      <w:r w:rsidRPr="008E68EA">
        <w:rPr>
          <w:rFonts w:ascii="Times New Roman" w:eastAsia="Times New Roman" w:hAnsi="Times New Roman" w:cs="Times New Roman"/>
          <w:color w:val="000000" w:themeColor="text1"/>
        </w:rPr>
        <w:fldChar w:fldCharType="separate"/>
      </w:r>
      <w:hyperlink w:anchor="_Toc163641121" w:history="1">
        <w:r w:rsidR="004D06B9" w:rsidRPr="008E68EA">
          <w:rPr>
            <w:rStyle w:val="Hyperlink"/>
            <w:rFonts w:ascii="Times New Roman" w:hAnsi="Times New Roman" w:cs="Times New Roman"/>
            <w:noProof/>
          </w:rPr>
          <w:t>Bảng 2. 1</w:t>
        </w:r>
        <w:r w:rsidR="004D06B9" w:rsidRPr="008E68EA">
          <w:rPr>
            <w:rStyle w:val="Hyperlink"/>
            <w:rFonts w:ascii="Times New Roman" w:hAnsi="Times New Roman" w:cs="Times New Roman"/>
            <w:noProof/>
            <w:lang w:val="en-US"/>
          </w:rPr>
          <w:t>: Yêu cầu chức năng của hệ thống</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_Toc163641121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10</w:t>
        </w:r>
        <w:r w:rsidR="004D06B9" w:rsidRPr="008E68EA">
          <w:rPr>
            <w:rFonts w:ascii="Times New Roman" w:hAnsi="Times New Roman" w:cs="Times New Roman"/>
            <w:noProof/>
            <w:webHidden/>
          </w:rPr>
          <w:fldChar w:fldCharType="end"/>
        </w:r>
      </w:hyperlink>
    </w:p>
    <w:p w14:paraId="6F2946A1" w14:textId="201653BE" w:rsidR="004D06B9" w:rsidRPr="008E68EA" w:rsidRDefault="0025605B">
      <w:pPr>
        <w:pStyle w:val="TableofFigures"/>
        <w:tabs>
          <w:tab w:val="right" w:leader="dot" w:pos="9016"/>
        </w:tabs>
        <w:ind w:left="880" w:hanging="440"/>
        <w:rPr>
          <w:rFonts w:ascii="Times New Roman" w:eastAsiaTheme="minorEastAsia" w:hAnsi="Times New Roman" w:cs="Times New Roman"/>
          <w:noProof/>
          <w:lang w:val="en-US"/>
        </w:rPr>
      </w:pPr>
      <w:hyperlink w:anchor="_Toc163641122" w:history="1">
        <w:r w:rsidR="004D06B9" w:rsidRPr="008E68EA">
          <w:rPr>
            <w:rStyle w:val="Hyperlink"/>
            <w:rFonts w:ascii="Times New Roman" w:hAnsi="Times New Roman" w:cs="Times New Roman"/>
            <w:noProof/>
          </w:rPr>
          <w:t>Bảng 2. 2</w:t>
        </w:r>
        <w:r w:rsidR="004D06B9" w:rsidRPr="008E68EA">
          <w:rPr>
            <w:rStyle w:val="Hyperlink"/>
            <w:rFonts w:ascii="Times New Roman" w:hAnsi="Times New Roman" w:cs="Times New Roman"/>
            <w:noProof/>
            <w:lang w:val="en-US"/>
          </w:rPr>
          <w:t>: Yêu cầu phi chức năng của hệ thống</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_Toc163641122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10</w:t>
        </w:r>
        <w:r w:rsidR="004D06B9" w:rsidRPr="008E68EA">
          <w:rPr>
            <w:rFonts w:ascii="Times New Roman" w:hAnsi="Times New Roman" w:cs="Times New Roman"/>
            <w:noProof/>
            <w:webHidden/>
          </w:rPr>
          <w:fldChar w:fldCharType="end"/>
        </w:r>
      </w:hyperlink>
    </w:p>
    <w:p w14:paraId="1D8771FF" w14:textId="7512C617" w:rsidR="004D06B9" w:rsidRPr="008E68EA" w:rsidRDefault="0025605B">
      <w:pPr>
        <w:pStyle w:val="TableofFigures"/>
        <w:tabs>
          <w:tab w:val="right" w:leader="dot" w:pos="9016"/>
        </w:tabs>
        <w:ind w:left="880" w:hanging="440"/>
        <w:rPr>
          <w:rFonts w:ascii="Times New Roman" w:eastAsiaTheme="minorEastAsia" w:hAnsi="Times New Roman" w:cs="Times New Roman"/>
          <w:noProof/>
          <w:lang w:val="en-US"/>
        </w:rPr>
      </w:pPr>
      <w:hyperlink w:anchor="_Toc163641123" w:history="1">
        <w:r w:rsidR="004D06B9" w:rsidRPr="008E68EA">
          <w:rPr>
            <w:rStyle w:val="Hyperlink"/>
            <w:rFonts w:ascii="Times New Roman" w:hAnsi="Times New Roman" w:cs="Times New Roman"/>
            <w:noProof/>
          </w:rPr>
          <w:t>Bảng 2. 3</w:t>
        </w:r>
        <w:r w:rsidR="004D06B9" w:rsidRPr="008E68EA">
          <w:rPr>
            <w:rStyle w:val="Hyperlink"/>
            <w:rFonts w:ascii="Times New Roman" w:hAnsi="Times New Roman" w:cs="Times New Roman"/>
            <w:noProof/>
            <w:lang w:val="en-US"/>
          </w:rPr>
          <w:t>: Use case Check Account Information</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_Toc163641123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12</w:t>
        </w:r>
        <w:r w:rsidR="004D06B9" w:rsidRPr="008E68EA">
          <w:rPr>
            <w:rFonts w:ascii="Times New Roman" w:hAnsi="Times New Roman" w:cs="Times New Roman"/>
            <w:noProof/>
            <w:webHidden/>
          </w:rPr>
          <w:fldChar w:fldCharType="end"/>
        </w:r>
      </w:hyperlink>
    </w:p>
    <w:p w14:paraId="702CFF80" w14:textId="09F01BF3" w:rsidR="004D06B9" w:rsidRPr="008E68EA" w:rsidRDefault="0025605B">
      <w:pPr>
        <w:pStyle w:val="TableofFigures"/>
        <w:tabs>
          <w:tab w:val="right" w:leader="dot" w:pos="9016"/>
        </w:tabs>
        <w:ind w:left="880" w:hanging="440"/>
        <w:rPr>
          <w:rFonts w:ascii="Times New Roman" w:eastAsiaTheme="minorEastAsia" w:hAnsi="Times New Roman" w:cs="Times New Roman"/>
          <w:noProof/>
          <w:lang w:val="en-US"/>
        </w:rPr>
      </w:pPr>
      <w:hyperlink w:anchor="_Toc163641124" w:history="1">
        <w:r w:rsidR="004D06B9" w:rsidRPr="008E68EA">
          <w:rPr>
            <w:rStyle w:val="Hyperlink"/>
            <w:rFonts w:ascii="Times New Roman" w:hAnsi="Times New Roman" w:cs="Times New Roman"/>
            <w:noProof/>
          </w:rPr>
          <w:t>Bảng 2. 4</w:t>
        </w:r>
        <w:r w:rsidR="004D06B9" w:rsidRPr="008E68EA">
          <w:rPr>
            <w:rStyle w:val="Hyperlink"/>
            <w:rFonts w:ascii="Times New Roman" w:hAnsi="Times New Roman" w:cs="Times New Roman"/>
            <w:noProof/>
            <w:lang w:val="en-US"/>
          </w:rPr>
          <w:t>: Use case Check Newest Tuition Fee</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_Toc163641124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12</w:t>
        </w:r>
        <w:r w:rsidR="004D06B9" w:rsidRPr="008E68EA">
          <w:rPr>
            <w:rFonts w:ascii="Times New Roman" w:hAnsi="Times New Roman" w:cs="Times New Roman"/>
            <w:noProof/>
            <w:webHidden/>
          </w:rPr>
          <w:fldChar w:fldCharType="end"/>
        </w:r>
      </w:hyperlink>
    </w:p>
    <w:p w14:paraId="0952D6BA" w14:textId="23B66EC5" w:rsidR="004D06B9" w:rsidRPr="008E68EA" w:rsidRDefault="0025605B">
      <w:pPr>
        <w:pStyle w:val="TableofFigures"/>
        <w:tabs>
          <w:tab w:val="right" w:leader="dot" w:pos="9016"/>
        </w:tabs>
        <w:ind w:left="880" w:hanging="440"/>
        <w:rPr>
          <w:rFonts w:ascii="Times New Roman" w:eastAsiaTheme="minorEastAsia" w:hAnsi="Times New Roman" w:cs="Times New Roman"/>
          <w:noProof/>
          <w:lang w:val="en-US"/>
        </w:rPr>
      </w:pPr>
      <w:hyperlink w:anchor="_Toc163641125" w:history="1">
        <w:r w:rsidR="004D06B9" w:rsidRPr="008E68EA">
          <w:rPr>
            <w:rStyle w:val="Hyperlink"/>
            <w:rFonts w:ascii="Times New Roman" w:hAnsi="Times New Roman" w:cs="Times New Roman"/>
            <w:noProof/>
          </w:rPr>
          <w:t>Bảng 2. 5</w:t>
        </w:r>
        <w:r w:rsidR="004D06B9" w:rsidRPr="008E68EA">
          <w:rPr>
            <w:rStyle w:val="Hyperlink"/>
            <w:rFonts w:ascii="Times New Roman" w:hAnsi="Times New Roman" w:cs="Times New Roman"/>
            <w:noProof/>
            <w:lang w:val="en-US"/>
          </w:rPr>
          <w:t>: Use case Pay Tuition Fee</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_Toc163641125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14</w:t>
        </w:r>
        <w:r w:rsidR="004D06B9" w:rsidRPr="008E68EA">
          <w:rPr>
            <w:rFonts w:ascii="Times New Roman" w:hAnsi="Times New Roman" w:cs="Times New Roman"/>
            <w:noProof/>
            <w:webHidden/>
          </w:rPr>
          <w:fldChar w:fldCharType="end"/>
        </w:r>
      </w:hyperlink>
    </w:p>
    <w:p w14:paraId="4A044F8C" w14:textId="01F3B601" w:rsidR="004D06B9" w:rsidRPr="008E68EA" w:rsidRDefault="0025605B">
      <w:pPr>
        <w:pStyle w:val="TableofFigures"/>
        <w:tabs>
          <w:tab w:val="right" w:leader="dot" w:pos="9016"/>
        </w:tabs>
        <w:ind w:left="880" w:hanging="440"/>
        <w:rPr>
          <w:rFonts w:ascii="Times New Roman" w:eastAsiaTheme="minorEastAsia" w:hAnsi="Times New Roman" w:cs="Times New Roman"/>
          <w:noProof/>
          <w:lang w:val="en-US"/>
        </w:rPr>
      </w:pPr>
      <w:hyperlink w:anchor="_Toc163641126" w:history="1">
        <w:r w:rsidR="004D06B9" w:rsidRPr="008E68EA">
          <w:rPr>
            <w:rStyle w:val="Hyperlink"/>
            <w:rFonts w:ascii="Times New Roman" w:hAnsi="Times New Roman" w:cs="Times New Roman"/>
            <w:noProof/>
          </w:rPr>
          <w:t>Bảng 2. 6</w:t>
        </w:r>
        <w:r w:rsidR="004D06B9" w:rsidRPr="008E68EA">
          <w:rPr>
            <w:rStyle w:val="Hyperlink"/>
            <w:rFonts w:ascii="Times New Roman" w:hAnsi="Times New Roman" w:cs="Times New Roman"/>
            <w:noProof/>
            <w:lang w:val="en-US"/>
          </w:rPr>
          <w:t xml:space="preserve">: </w:t>
        </w:r>
        <w:r w:rsidR="004D06B9" w:rsidRPr="008E68EA">
          <w:rPr>
            <w:rStyle w:val="Hyperlink"/>
            <w:rFonts w:ascii="Times New Roman" w:hAnsi="Times New Roman" w:cs="Times New Roman"/>
            <w:noProof/>
          </w:rPr>
          <w:t xml:space="preserve">Use case </w:t>
        </w:r>
        <w:r w:rsidR="004D06B9" w:rsidRPr="008E68EA">
          <w:rPr>
            <w:rStyle w:val="Hyperlink"/>
            <w:rFonts w:ascii="Times New Roman" w:hAnsi="Times New Roman" w:cs="Times New Roman"/>
            <w:noProof/>
            <w:lang w:val="en-US"/>
          </w:rPr>
          <w:t>Check Tuition Fee Transaction History</w:t>
        </w:r>
        <w:r w:rsidR="004D06B9" w:rsidRPr="008E68EA">
          <w:rPr>
            <w:rFonts w:ascii="Times New Roman" w:hAnsi="Times New Roman" w:cs="Times New Roman"/>
            <w:noProof/>
            <w:webHidden/>
          </w:rPr>
          <w:tab/>
        </w:r>
        <w:r w:rsidR="004D06B9" w:rsidRPr="008E68EA">
          <w:rPr>
            <w:rFonts w:ascii="Times New Roman" w:hAnsi="Times New Roman" w:cs="Times New Roman"/>
            <w:noProof/>
            <w:webHidden/>
          </w:rPr>
          <w:fldChar w:fldCharType="begin"/>
        </w:r>
        <w:r w:rsidR="004D06B9" w:rsidRPr="008E68EA">
          <w:rPr>
            <w:rFonts w:ascii="Times New Roman" w:hAnsi="Times New Roman" w:cs="Times New Roman"/>
            <w:noProof/>
            <w:webHidden/>
          </w:rPr>
          <w:instrText xml:space="preserve"> PAGEREF _Toc163641126 \h </w:instrText>
        </w:r>
        <w:r w:rsidR="004D06B9" w:rsidRPr="008E68EA">
          <w:rPr>
            <w:rFonts w:ascii="Times New Roman" w:hAnsi="Times New Roman" w:cs="Times New Roman"/>
            <w:noProof/>
            <w:webHidden/>
          </w:rPr>
        </w:r>
        <w:r w:rsidR="004D06B9" w:rsidRPr="008E68EA">
          <w:rPr>
            <w:rFonts w:ascii="Times New Roman" w:hAnsi="Times New Roman" w:cs="Times New Roman"/>
            <w:noProof/>
            <w:webHidden/>
          </w:rPr>
          <w:fldChar w:fldCharType="separate"/>
        </w:r>
        <w:r w:rsidR="004D06B9" w:rsidRPr="008E68EA">
          <w:rPr>
            <w:rFonts w:ascii="Times New Roman" w:hAnsi="Times New Roman" w:cs="Times New Roman"/>
            <w:noProof/>
            <w:webHidden/>
          </w:rPr>
          <w:t>14</w:t>
        </w:r>
        <w:r w:rsidR="004D06B9" w:rsidRPr="008E68EA">
          <w:rPr>
            <w:rFonts w:ascii="Times New Roman" w:hAnsi="Times New Roman" w:cs="Times New Roman"/>
            <w:noProof/>
            <w:webHidden/>
          </w:rPr>
          <w:fldChar w:fldCharType="end"/>
        </w:r>
      </w:hyperlink>
    </w:p>
    <w:p w14:paraId="7668AA35" w14:textId="226C8D9F" w:rsidR="00BB5267" w:rsidRPr="008E68EA" w:rsidRDefault="003332C1" w:rsidP="003332C1">
      <w:pP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fldChar w:fldCharType="end"/>
      </w:r>
    </w:p>
    <w:p w14:paraId="593AAF74" w14:textId="3B69DBA5" w:rsidR="00B81036" w:rsidRPr="008E68EA" w:rsidRDefault="00B81036">
      <w:pPr>
        <w:rPr>
          <w:rFonts w:ascii="Times New Roman" w:eastAsia="Times New Roman" w:hAnsi="Times New Roman" w:cs="Times New Roman"/>
          <w:color w:val="000000" w:themeColor="text1"/>
        </w:rPr>
      </w:pPr>
    </w:p>
    <w:p w14:paraId="671C0EFF" w14:textId="3A784679" w:rsidR="00B81036" w:rsidRPr="008E68EA" w:rsidRDefault="00B81036">
      <w:pPr>
        <w:rPr>
          <w:rFonts w:ascii="Times New Roman" w:eastAsia="Times New Roman" w:hAnsi="Times New Roman" w:cs="Times New Roman"/>
          <w:color w:val="000000" w:themeColor="text1"/>
        </w:rPr>
      </w:pPr>
    </w:p>
    <w:p w14:paraId="333450C5" w14:textId="790B73F9" w:rsidR="00B81036" w:rsidRPr="008E68EA" w:rsidRDefault="00B81036">
      <w:pPr>
        <w:rPr>
          <w:rFonts w:ascii="Times New Roman" w:eastAsia="Times New Roman" w:hAnsi="Times New Roman" w:cs="Times New Roman"/>
          <w:color w:val="000000" w:themeColor="text1"/>
        </w:rPr>
      </w:pPr>
    </w:p>
    <w:p w14:paraId="476D1290" w14:textId="3E6E08F0" w:rsidR="00B81036" w:rsidRPr="008E68EA" w:rsidRDefault="00B81036">
      <w:pPr>
        <w:rPr>
          <w:rFonts w:ascii="Times New Roman" w:eastAsia="Times New Roman" w:hAnsi="Times New Roman" w:cs="Times New Roman"/>
          <w:color w:val="000000" w:themeColor="text1"/>
        </w:rPr>
      </w:pPr>
    </w:p>
    <w:p w14:paraId="1E59A4E0" w14:textId="7016D600" w:rsidR="00B81036" w:rsidRPr="008E68EA" w:rsidRDefault="00B81036">
      <w:pPr>
        <w:rPr>
          <w:rFonts w:ascii="Times New Roman" w:eastAsia="Times New Roman" w:hAnsi="Times New Roman" w:cs="Times New Roman"/>
          <w:color w:val="000000" w:themeColor="text1"/>
        </w:rPr>
      </w:pPr>
    </w:p>
    <w:p w14:paraId="371CB9C8" w14:textId="64100A31" w:rsidR="00B81036" w:rsidRPr="008E68EA" w:rsidRDefault="00B81036">
      <w:pPr>
        <w:rPr>
          <w:rFonts w:ascii="Times New Roman" w:eastAsia="Times New Roman" w:hAnsi="Times New Roman" w:cs="Times New Roman"/>
          <w:color w:val="000000" w:themeColor="text1"/>
        </w:rPr>
      </w:pPr>
    </w:p>
    <w:p w14:paraId="5663E027" w14:textId="509B16A7" w:rsidR="00B81036" w:rsidRPr="008E68EA" w:rsidRDefault="00B81036">
      <w:pPr>
        <w:rPr>
          <w:rFonts w:ascii="Times New Roman" w:eastAsia="Times New Roman" w:hAnsi="Times New Roman" w:cs="Times New Roman"/>
          <w:color w:val="000000" w:themeColor="text1"/>
        </w:rPr>
      </w:pPr>
    </w:p>
    <w:p w14:paraId="68C0E061" w14:textId="4A6CCFAA" w:rsidR="00B81036" w:rsidRPr="008E68EA" w:rsidRDefault="00B81036">
      <w:pPr>
        <w:rPr>
          <w:rFonts w:ascii="Times New Roman" w:eastAsia="Times New Roman" w:hAnsi="Times New Roman" w:cs="Times New Roman"/>
          <w:color w:val="000000" w:themeColor="text1"/>
        </w:rPr>
      </w:pPr>
    </w:p>
    <w:p w14:paraId="41C0C0FF" w14:textId="77777777" w:rsidR="00BB5267" w:rsidRPr="008E68EA" w:rsidRDefault="00BB5267">
      <w:pPr>
        <w:rPr>
          <w:rFonts w:ascii="Times New Roman" w:eastAsia="Times New Roman" w:hAnsi="Times New Roman" w:cs="Times New Roman"/>
          <w:color w:val="000000" w:themeColor="text1"/>
        </w:rPr>
      </w:pPr>
    </w:p>
    <w:p w14:paraId="3D6103EF" w14:textId="0C128021" w:rsidR="000B6726" w:rsidRPr="008E68EA" w:rsidRDefault="000B6726" w:rsidP="000B6726">
      <w:pPr>
        <w:pStyle w:val="Heading1"/>
        <w:spacing w:line="360" w:lineRule="auto"/>
        <w:jc w:val="center"/>
        <w:rPr>
          <w:rFonts w:ascii="Times New Roman" w:eastAsia="Times New Roman" w:hAnsi="Times New Roman" w:cs="Times New Roman"/>
          <w:color w:val="000000" w:themeColor="text1"/>
          <w:lang w:val="en-US"/>
        </w:rPr>
      </w:pPr>
      <w:bookmarkStart w:id="3" w:name="_Toc162783887"/>
      <w:bookmarkStart w:id="4" w:name="_Toc162784715"/>
      <w:bookmarkStart w:id="5" w:name="_Toc163289212"/>
      <w:bookmarkStart w:id="6" w:name="_Hlk162977350"/>
      <w:r w:rsidRPr="008E68EA">
        <w:rPr>
          <w:rFonts w:ascii="Times New Roman" w:eastAsia="Times New Roman" w:hAnsi="Times New Roman" w:cs="Times New Roman"/>
          <w:color w:val="000000" w:themeColor="text1"/>
        </w:rPr>
        <w:lastRenderedPageBreak/>
        <w:t>CHƯƠNG 1</w:t>
      </w:r>
      <w:bookmarkEnd w:id="3"/>
      <w:bookmarkEnd w:id="4"/>
      <w:r w:rsidR="009B142A" w:rsidRPr="008E68EA">
        <w:rPr>
          <w:rFonts w:ascii="Times New Roman" w:eastAsia="Times New Roman" w:hAnsi="Times New Roman" w:cs="Times New Roman"/>
          <w:color w:val="000000" w:themeColor="text1"/>
        </w:rPr>
        <w:t xml:space="preserve">: </w:t>
      </w:r>
      <w:r w:rsidR="00B81036" w:rsidRPr="008E68EA">
        <w:rPr>
          <w:rFonts w:ascii="Times New Roman" w:eastAsia="Times New Roman" w:hAnsi="Times New Roman" w:cs="Times New Roman"/>
          <w:color w:val="000000" w:themeColor="text1"/>
        </w:rPr>
        <w:t>TỔNG QUAN HỆ THỐNG</w:t>
      </w:r>
      <w:bookmarkEnd w:id="5"/>
    </w:p>
    <w:p w14:paraId="4DE0B4ED" w14:textId="77777777" w:rsidR="000B6726" w:rsidRPr="008E68EA" w:rsidRDefault="000B6726" w:rsidP="000B6726">
      <w:pPr>
        <w:pStyle w:val="Heading2"/>
        <w:rPr>
          <w:rFonts w:ascii="Times New Roman" w:hAnsi="Times New Roman" w:cs="Times New Roman"/>
          <w:b/>
          <w:color w:val="000000" w:themeColor="text1"/>
        </w:rPr>
      </w:pPr>
      <w:bookmarkStart w:id="7" w:name="_Toc163289213"/>
      <w:r w:rsidRPr="008E68EA">
        <w:rPr>
          <w:rFonts w:ascii="Times New Roman" w:hAnsi="Times New Roman" w:cs="Times New Roman"/>
          <w:color w:val="000000" w:themeColor="text1"/>
        </w:rPr>
        <w:t>Giới thiệu đề tài</w:t>
      </w:r>
      <w:bookmarkEnd w:id="7"/>
    </w:p>
    <w:p w14:paraId="4089BE6A" w14:textId="77777777" w:rsidR="000B6726" w:rsidRPr="008E68EA" w:rsidRDefault="000B6726" w:rsidP="000B6726">
      <w:pPr>
        <w:pStyle w:val="Heading3"/>
        <w:rPr>
          <w:rFonts w:ascii="Times New Roman" w:hAnsi="Times New Roman" w:cs="Times New Roman"/>
          <w:b/>
          <w:color w:val="000000" w:themeColor="text1"/>
        </w:rPr>
      </w:pPr>
      <w:bookmarkStart w:id="8" w:name="_Toc163289214"/>
      <w:r w:rsidRPr="008E68EA">
        <w:rPr>
          <w:rFonts w:ascii="Times New Roman" w:hAnsi="Times New Roman" w:cs="Times New Roman"/>
          <w:color w:val="000000" w:themeColor="text1"/>
        </w:rPr>
        <w:t>Tổng quan về kiến trúc microservice</w:t>
      </w:r>
      <w:bookmarkEnd w:id="8"/>
    </w:p>
    <w:p w14:paraId="7F5ACBEF"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Kiến trúc Microservices là xu hướng mới trong phát triển phần mềm, cho phép chia nhỏ ứng dụng thành các dịch vụ độc lập, tự quản lý. Cách tiếp cận này mang lại nhiều lợi ích, bao gồm:</w:t>
      </w:r>
    </w:p>
    <w:p w14:paraId="594E9173"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Tính linh hoạt: Dễ dàng phát triển và triển khai các tính năng mới.</w:t>
      </w:r>
    </w:p>
    <w:p w14:paraId="362ECBE9"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Khả năng mở rộng: Khả năng mở rộng từng dịch vụ độc lập để đáp ứng nhu cầu.</w:t>
      </w:r>
    </w:p>
    <w:p w14:paraId="3C516909"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Khả năng bảo trì: Dễ dàng xác định và sửa lỗi trong các dịch vụ riêng lẻ.</w:t>
      </w:r>
    </w:p>
    <w:p w14:paraId="1A374B60"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Tính tin cậy: Khả năng chịu lỗi cao hơn do sự cô lập của các dịch vụ.</w:t>
      </w:r>
    </w:p>
    <w:p w14:paraId="565351D4"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Để tìm hiểu thêm về kiến trúc Microservices, bạn có thể tham khảo cuốn sách "Building Microservices" của Sam Newman, một chuyên gia hàng đầu trong lĩnh vực này. Cuốn sách cung cấp hướng dẫn toàn diện về việc thiết kế, phát triển và triển khai các hệ thống microservices.</w:t>
      </w:r>
    </w:p>
    <w:p w14:paraId="07BCF2EC" w14:textId="31CB26AD" w:rsidR="00D21311" w:rsidRPr="008E68EA" w:rsidRDefault="000B6726" w:rsidP="00B4166F">
      <w:pPr>
        <w:keepNext/>
        <w:jc w:val="center"/>
        <w:rPr>
          <w:rFonts w:ascii="Times New Roman" w:hAnsi="Times New Roman" w:cs="Times New Roman"/>
          <w:color w:val="000000" w:themeColor="text1"/>
        </w:rPr>
      </w:pPr>
      <w:r w:rsidRPr="008E68EA">
        <w:rPr>
          <w:rFonts w:ascii="Times New Roman" w:hAnsi="Times New Roman" w:cs="Times New Roman"/>
          <w:color w:val="000000" w:themeColor="text1"/>
        </w:rPr>
        <w:t>Với kiến trúc microservices và sự hướng dẫn của Sam Newman, bạn có thể xây dựng các ứng dụng mạnh mẽ, linh hoạt và có khả năng mở rộng cao.</w:t>
      </w:r>
      <w:r w:rsidRPr="008E68EA">
        <w:rPr>
          <w:rFonts w:ascii="Times New Roman" w:hAnsi="Times New Roman" w:cs="Times New Roman"/>
          <w:color w:val="000000" w:themeColor="text1"/>
        </w:rPr>
        <w:br/>
      </w:r>
      <w:r w:rsidR="00B4166F" w:rsidRPr="008E68EA">
        <w:rPr>
          <w:rFonts w:ascii="Times New Roman" w:hAnsi="Times New Roman" w:cs="Times New Roman"/>
          <w:noProof/>
        </w:rPr>
        <w:drawing>
          <wp:inline distT="0" distB="0" distL="0" distR="0" wp14:anchorId="43FEB91D" wp14:editId="0CE0F544">
            <wp:extent cx="3013431" cy="3954251"/>
            <wp:effectExtent l="0" t="0" r="0" b="8255"/>
            <wp:docPr id="2" name="Picture 2" descr="A book cover with bees on a honeycom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ook cover with bees on a honeycomb&#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1548" cy="3964902"/>
                    </a:xfrm>
                    <a:prstGeom prst="rect">
                      <a:avLst/>
                    </a:prstGeom>
                    <a:noFill/>
                    <a:ln>
                      <a:noFill/>
                    </a:ln>
                  </pic:spPr>
                </pic:pic>
              </a:graphicData>
            </a:graphic>
          </wp:inline>
        </w:drawing>
      </w:r>
    </w:p>
    <w:p w14:paraId="55771572" w14:textId="702DEE3B" w:rsidR="000B6726" w:rsidRPr="008E68EA" w:rsidRDefault="00D21311" w:rsidP="00D21311">
      <w:pPr>
        <w:pStyle w:val="Caption"/>
        <w:jc w:val="center"/>
        <w:rPr>
          <w:rFonts w:ascii="Times New Roman" w:hAnsi="Times New Roman" w:cs="Times New Roman"/>
          <w:color w:val="000000" w:themeColor="text1"/>
        </w:rPr>
      </w:pPr>
      <w:bookmarkStart w:id="9" w:name="_Toc163641111"/>
      <w:r w:rsidRPr="008E68EA">
        <w:rPr>
          <w:rFonts w:ascii="Times New Roman" w:hAnsi="Times New Roman" w:cs="Times New Roman"/>
          <w:color w:val="000000" w:themeColor="text1"/>
        </w:rPr>
        <w:t xml:space="preserve">Hình 1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Hình_1 \* ARABIC </w:instrText>
      </w:r>
      <w:r w:rsidRPr="008E68EA">
        <w:rPr>
          <w:rFonts w:ascii="Times New Roman" w:hAnsi="Times New Roman" w:cs="Times New Roman"/>
          <w:color w:val="000000" w:themeColor="text1"/>
        </w:rPr>
        <w:fldChar w:fldCharType="separate"/>
      </w:r>
      <w:r w:rsidR="00C63BC1" w:rsidRPr="008E68EA">
        <w:rPr>
          <w:rFonts w:ascii="Times New Roman" w:hAnsi="Times New Roman" w:cs="Times New Roman"/>
          <w:noProof/>
          <w:color w:val="000000" w:themeColor="text1"/>
        </w:rPr>
        <w:t>1</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Building Microservices" của Sam Newman</w:t>
      </w:r>
      <w:bookmarkEnd w:id="9"/>
    </w:p>
    <w:p w14:paraId="547E91AD" w14:textId="77777777" w:rsidR="000B6726" w:rsidRPr="008E68EA" w:rsidRDefault="000B6726" w:rsidP="000B6726">
      <w:pPr>
        <w:pStyle w:val="Heading3"/>
        <w:rPr>
          <w:rFonts w:ascii="Times New Roman" w:hAnsi="Times New Roman" w:cs="Times New Roman"/>
          <w:b/>
          <w:color w:val="000000" w:themeColor="text1"/>
        </w:rPr>
      </w:pPr>
      <w:bookmarkStart w:id="10" w:name="_Toc163289215"/>
      <w:r w:rsidRPr="008E68EA">
        <w:rPr>
          <w:rFonts w:ascii="Times New Roman" w:hAnsi="Times New Roman" w:cs="Times New Roman"/>
          <w:color w:val="000000" w:themeColor="text1"/>
        </w:rPr>
        <w:t>Hệ thống Ibanking sử dụng microservice</w:t>
      </w:r>
      <w:bookmarkEnd w:id="10"/>
    </w:p>
    <w:p w14:paraId="16A77CD5"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Dự án của chúng tôi áp dụng kiến trúc microservices để nâng cao trải nghiệm người dùng cho cổng thông tin sinh viên. Bằng cách chia nhỏ ứng dụng thành các dịch vụ độc lập, chúng tôi hướng đến mục tiêu:</w:t>
      </w:r>
    </w:p>
    <w:p w14:paraId="326CA8D5"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Tăng tốc độ phát triển và triển khai các tính năng mới.</w:t>
      </w:r>
    </w:p>
    <w:p w14:paraId="0D95C8BA"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Đảm bảo khả năng mở rộng để đáp ứng nhu cầu ngày càng tăng của sinh viên.</w:t>
      </w:r>
    </w:p>
    <w:p w14:paraId="464236C6"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lastRenderedPageBreak/>
        <w:t>Cải thiện khả năng bảo trì, Nâng cao khả năng chịu lỗi của hệ thống</w:t>
      </w:r>
    </w:p>
    <w:p w14:paraId="753C3466" w14:textId="77777777" w:rsidR="000B6726" w:rsidRPr="008E68EA" w:rsidRDefault="000B6726" w:rsidP="000B6726">
      <w:pPr>
        <w:pStyle w:val="Heading2"/>
        <w:rPr>
          <w:rFonts w:ascii="Times New Roman" w:hAnsi="Times New Roman" w:cs="Times New Roman"/>
          <w:b/>
          <w:color w:val="000000" w:themeColor="text1"/>
        </w:rPr>
      </w:pPr>
      <w:bookmarkStart w:id="11" w:name="_Toc163289216"/>
      <w:r w:rsidRPr="008E68EA">
        <w:rPr>
          <w:rFonts w:ascii="Times New Roman" w:hAnsi="Times New Roman" w:cs="Times New Roman"/>
          <w:color w:val="000000" w:themeColor="text1"/>
        </w:rPr>
        <w:t>Đặc tả hệ thống</w:t>
      </w:r>
      <w:bookmarkEnd w:id="11"/>
    </w:p>
    <w:p w14:paraId="21B33188"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Dự án bao gồm ba microservices chính:</w:t>
      </w:r>
    </w:p>
    <w:p w14:paraId="727FE746"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b/>
          <w:color w:val="000000" w:themeColor="text1"/>
        </w:rPr>
        <w:t>Giao diện người dùng (frontend)</w:t>
      </w:r>
      <w:r w:rsidRPr="008E68EA">
        <w:rPr>
          <w:rFonts w:ascii="Times New Roman" w:hAnsi="Times New Roman" w:cs="Times New Roman"/>
          <w:color w:val="000000" w:themeColor="text1"/>
        </w:rPr>
        <w:t>: Cung cấp giao diện trực quan và dễ sử dụng cho sinh viên</w:t>
      </w:r>
    </w:p>
    <w:p w14:paraId="2FD86377" w14:textId="0FAE9011"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b/>
          <w:color w:val="000000" w:themeColor="text1"/>
        </w:rPr>
        <w:t>Quản lý sinh viên (student_management)</w:t>
      </w:r>
      <w:r w:rsidRPr="008E68EA">
        <w:rPr>
          <w:rFonts w:ascii="Times New Roman" w:hAnsi="Times New Roman" w:cs="Times New Roman"/>
          <w:color w:val="000000" w:themeColor="text1"/>
        </w:rPr>
        <w:t>: Lưu trữ và quản lý thông tin sinh viên, bao gồm tài khoản</w:t>
      </w:r>
      <w:r w:rsidR="004A6946" w:rsidRPr="008E68EA">
        <w:rPr>
          <w:rFonts w:ascii="Times New Roman" w:hAnsi="Times New Roman" w:cs="Times New Roman"/>
          <w:color w:val="000000" w:themeColor="text1"/>
          <w:lang w:val="en-US"/>
        </w:rPr>
        <w:t xml:space="preserve">, </w:t>
      </w:r>
      <w:r w:rsidRPr="008E68EA">
        <w:rPr>
          <w:rFonts w:ascii="Times New Roman" w:hAnsi="Times New Roman" w:cs="Times New Roman"/>
          <w:color w:val="000000" w:themeColor="text1"/>
        </w:rPr>
        <w:t>các môn học sinh viên đăng ký trong 1 kì học</w:t>
      </w:r>
      <w:r w:rsidR="004A6946" w:rsidRPr="008E68EA">
        <w:rPr>
          <w:rFonts w:ascii="Times New Roman" w:hAnsi="Times New Roman" w:cs="Times New Roman"/>
          <w:color w:val="000000" w:themeColor="text1"/>
          <w:lang w:val="en-US"/>
        </w:rPr>
        <w:t>, học phí của sv trong 1 học kì</w:t>
      </w:r>
    </w:p>
    <w:p w14:paraId="1B6C8999" w14:textId="5A786D54" w:rsidR="000B6726" w:rsidRPr="008E68EA" w:rsidRDefault="004A694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b/>
          <w:color w:val="000000" w:themeColor="text1"/>
          <w:lang w:val="en-US"/>
        </w:rPr>
        <w:t>Ứng dụng Ibanking</w:t>
      </w:r>
      <w:r w:rsidR="000B6726" w:rsidRPr="008E68EA">
        <w:rPr>
          <w:rFonts w:ascii="Times New Roman" w:hAnsi="Times New Roman" w:cs="Times New Roman"/>
          <w:b/>
          <w:color w:val="000000" w:themeColor="text1"/>
        </w:rPr>
        <w:t xml:space="preserve"> (</w:t>
      </w:r>
      <w:r w:rsidRPr="008E68EA">
        <w:rPr>
          <w:rFonts w:ascii="Times New Roman" w:hAnsi="Times New Roman" w:cs="Times New Roman"/>
          <w:b/>
          <w:color w:val="000000" w:themeColor="text1"/>
          <w:lang w:val="en-US"/>
        </w:rPr>
        <w:t>ibanking_service</w:t>
      </w:r>
      <w:r w:rsidR="000B6726" w:rsidRPr="008E68EA">
        <w:rPr>
          <w:rFonts w:ascii="Times New Roman" w:hAnsi="Times New Roman" w:cs="Times New Roman"/>
          <w:b/>
          <w:color w:val="000000" w:themeColor="text1"/>
        </w:rPr>
        <w:t>)</w:t>
      </w:r>
      <w:r w:rsidR="000B6726" w:rsidRPr="008E68EA">
        <w:rPr>
          <w:rFonts w:ascii="Times New Roman" w:hAnsi="Times New Roman" w:cs="Times New Roman"/>
          <w:color w:val="000000" w:themeColor="text1"/>
        </w:rPr>
        <w:t>: Cung cấp phương thức thanh toán học phí an toàn và tiện lợi</w:t>
      </w:r>
    </w:p>
    <w:p w14:paraId="06E91371" w14:textId="77777777" w:rsidR="00C63BC1" w:rsidRPr="008E68EA" w:rsidRDefault="004A6946" w:rsidP="00C63BC1">
      <w:pPr>
        <w:keepNext/>
        <w:spacing w:line="240" w:lineRule="auto"/>
        <w:ind w:left="360"/>
        <w:rPr>
          <w:rFonts w:ascii="Times New Roman" w:hAnsi="Times New Roman" w:cs="Times New Roman"/>
        </w:rPr>
      </w:pPr>
      <w:r w:rsidRPr="008E68EA">
        <w:rPr>
          <w:rFonts w:ascii="Times New Roman" w:hAnsi="Times New Roman" w:cs="Times New Roman"/>
          <w:noProof/>
          <w:color w:val="000000" w:themeColor="text1"/>
        </w:rPr>
        <w:drawing>
          <wp:inline distT="0" distB="0" distL="0" distR="0" wp14:anchorId="1AB9BFFF" wp14:editId="11AD1EC6">
            <wp:extent cx="5731510" cy="1899285"/>
            <wp:effectExtent l="0" t="0" r="2540" b="571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1"/>
                    <a:stretch>
                      <a:fillRect/>
                    </a:stretch>
                  </pic:blipFill>
                  <pic:spPr>
                    <a:xfrm>
                      <a:off x="0" y="0"/>
                      <a:ext cx="5731510" cy="1899285"/>
                    </a:xfrm>
                    <a:prstGeom prst="rect">
                      <a:avLst/>
                    </a:prstGeom>
                  </pic:spPr>
                </pic:pic>
              </a:graphicData>
            </a:graphic>
          </wp:inline>
        </w:drawing>
      </w:r>
    </w:p>
    <w:p w14:paraId="4493595A" w14:textId="460FB582" w:rsidR="004A6946" w:rsidRPr="008E68EA" w:rsidRDefault="00C63BC1" w:rsidP="00C63BC1">
      <w:pPr>
        <w:pStyle w:val="Caption"/>
        <w:jc w:val="center"/>
        <w:rPr>
          <w:rFonts w:ascii="Times New Roman" w:hAnsi="Times New Roman" w:cs="Times New Roman"/>
          <w:color w:val="000000" w:themeColor="text1"/>
        </w:rPr>
      </w:pPr>
      <w:bookmarkStart w:id="12" w:name="_Toc163641112"/>
      <w:r w:rsidRPr="008E68EA">
        <w:rPr>
          <w:rFonts w:ascii="Times New Roman" w:hAnsi="Times New Roman" w:cs="Times New Roman"/>
        </w:rPr>
        <w:t xml:space="preserve">Hình 1 </w:t>
      </w:r>
      <w:r w:rsidRPr="008E68EA">
        <w:rPr>
          <w:rFonts w:ascii="Times New Roman" w:hAnsi="Times New Roman" w:cs="Times New Roman"/>
        </w:rPr>
        <w:fldChar w:fldCharType="begin"/>
      </w:r>
      <w:r w:rsidRPr="008E68EA">
        <w:rPr>
          <w:rFonts w:ascii="Times New Roman" w:hAnsi="Times New Roman" w:cs="Times New Roman"/>
        </w:rPr>
        <w:instrText xml:space="preserve"> SEQ Hình_1 \* ARABIC </w:instrText>
      </w:r>
      <w:r w:rsidRPr="008E68EA">
        <w:rPr>
          <w:rFonts w:ascii="Times New Roman" w:hAnsi="Times New Roman" w:cs="Times New Roman"/>
        </w:rPr>
        <w:fldChar w:fldCharType="separate"/>
      </w:r>
      <w:r w:rsidRPr="008E68EA">
        <w:rPr>
          <w:rFonts w:ascii="Times New Roman" w:hAnsi="Times New Roman" w:cs="Times New Roman"/>
          <w:noProof/>
        </w:rPr>
        <w:t>2</w:t>
      </w:r>
      <w:r w:rsidRPr="008E68EA">
        <w:rPr>
          <w:rFonts w:ascii="Times New Roman" w:hAnsi="Times New Roman" w:cs="Times New Roman"/>
        </w:rPr>
        <w:fldChar w:fldCharType="end"/>
      </w:r>
      <w:r w:rsidRPr="008E68EA">
        <w:rPr>
          <w:rFonts w:ascii="Times New Roman" w:hAnsi="Times New Roman" w:cs="Times New Roman"/>
          <w:lang w:val="en-US"/>
        </w:rPr>
        <w:t xml:space="preserve"> Cấu trúc folder của dự án</w:t>
      </w:r>
      <w:bookmarkEnd w:id="12"/>
    </w:p>
    <w:p w14:paraId="2DE7835B" w14:textId="77777777" w:rsidR="000B6726" w:rsidRPr="008E68EA" w:rsidRDefault="000B6726" w:rsidP="000B6726">
      <w:pPr>
        <w:rPr>
          <w:rFonts w:ascii="Times New Roman" w:hAnsi="Times New Roman" w:cs="Times New Roman"/>
          <w:color w:val="000000" w:themeColor="text1"/>
        </w:rPr>
      </w:pPr>
    </w:p>
    <w:p w14:paraId="25A70C8E" w14:textId="77777777" w:rsidR="000B6726" w:rsidRPr="008E68EA" w:rsidRDefault="000B6726" w:rsidP="000B6726">
      <w:pPr>
        <w:pStyle w:val="Heading2"/>
        <w:rPr>
          <w:rFonts w:ascii="Times New Roman" w:hAnsi="Times New Roman" w:cs="Times New Roman"/>
          <w:b/>
          <w:color w:val="000000" w:themeColor="text1"/>
        </w:rPr>
      </w:pPr>
      <w:bookmarkStart w:id="13" w:name="_Toc163289217"/>
      <w:r w:rsidRPr="008E68EA">
        <w:rPr>
          <w:rFonts w:ascii="Times New Roman" w:hAnsi="Times New Roman" w:cs="Times New Roman"/>
          <w:color w:val="000000" w:themeColor="text1"/>
        </w:rPr>
        <w:t>Phạm vi đề tài</w:t>
      </w:r>
      <w:bookmarkEnd w:id="13"/>
    </w:p>
    <w:p w14:paraId="14997CE7" w14:textId="77777777" w:rsidR="000B6726" w:rsidRPr="008E68EA" w:rsidRDefault="000B6726" w:rsidP="000B6726">
      <w:pPr>
        <w:pStyle w:val="Heading3"/>
        <w:rPr>
          <w:rFonts w:ascii="Times New Roman" w:hAnsi="Times New Roman" w:cs="Times New Roman"/>
          <w:b/>
          <w:color w:val="000000" w:themeColor="text1"/>
        </w:rPr>
      </w:pPr>
      <w:bookmarkStart w:id="14" w:name="_Toc163289218"/>
      <w:r w:rsidRPr="008E68EA">
        <w:rPr>
          <w:rFonts w:ascii="Times New Roman" w:hAnsi="Times New Roman" w:cs="Times New Roman"/>
          <w:color w:val="000000" w:themeColor="text1"/>
        </w:rPr>
        <w:t>Giới hạn về đối tượng và chức năng</w:t>
      </w:r>
      <w:bookmarkEnd w:id="14"/>
    </w:p>
    <w:p w14:paraId="5F59712C"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Do scope của dự án nhỏ nên hệ thống UI được thiết kế chỉ dành riêng cho sinh viên đang theo học tại trường. Hệ thống không có UI dành cho giảng viên hoặc admin</w:t>
      </w:r>
    </w:p>
    <w:p w14:paraId="05579B3A"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 xml:space="preserve">Ngoài các chức năng trong phần đặc tả yêu cầu chức năng phía trên, hệ thống </w:t>
      </w:r>
      <w:r w:rsidRPr="008E68EA">
        <w:rPr>
          <w:rFonts w:ascii="Times New Roman" w:hAnsi="Times New Roman" w:cs="Times New Roman"/>
          <w:b/>
          <w:color w:val="000000" w:themeColor="text1"/>
        </w:rPr>
        <w:t>không cung cấp</w:t>
      </w:r>
      <w:r w:rsidRPr="008E68EA">
        <w:rPr>
          <w:rFonts w:ascii="Times New Roman" w:hAnsi="Times New Roman" w:cs="Times New Roman"/>
          <w:color w:val="000000" w:themeColor="text1"/>
        </w:rPr>
        <w:t xml:space="preserve"> các chức năng sau: Quản lý lớp học, Quản lý giảng viên, Quản lý tài chính,...</w:t>
      </w:r>
    </w:p>
    <w:p w14:paraId="0CEAA550" w14:textId="77777777" w:rsidR="000B6726" w:rsidRPr="008E68EA" w:rsidRDefault="000B6726" w:rsidP="000B6726">
      <w:pPr>
        <w:pStyle w:val="Heading3"/>
        <w:rPr>
          <w:rFonts w:ascii="Times New Roman" w:hAnsi="Times New Roman" w:cs="Times New Roman"/>
          <w:b/>
          <w:color w:val="000000" w:themeColor="text1"/>
        </w:rPr>
      </w:pPr>
      <w:bookmarkStart w:id="15" w:name="_Toc163289219"/>
      <w:r w:rsidRPr="008E68EA">
        <w:rPr>
          <w:rFonts w:ascii="Times New Roman" w:hAnsi="Times New Roman" w:cs="Times New Roman"/>
          <w:color w:val="000000" w:themeColor="text1"/>
        </w:rPr>
        <w:t>Giới hạn về công nghệ</w:t>
      </w:r>
      <w:bookmarkEnd w:id="15"/>
    </w:p>
    <w:p w14:paraId="20D4AC1B"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Dự án này sử dụng các công nghệ sau:</w:t>
      </w:r>
    </w:p>
    <w:p w14:paraId="19DB4A93"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Backend: Flask</w:t>
      </w:r>
    </w:p>
    <w:p w14:paraId="0CC896D0"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Database: SQLite</w:t>
      </w:r>
    </w:p>
    <w:p w14:paraId="064E5FE4"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Frontend: Bootstrap/HTML/CSS</w:t>
      </w:r>
    </w:p>
    <w:p w14:paraId="07C15565" w14:textId="77777777" w:rsidR="000B6726" w:rsidRPr="008E68EA" w:rsidRDefault="000B6726" w:rsidP="000B6726">
      <w:pPr>
        <w:rPr>
          <w:rFonts w:ascii="Times New Roman" w:hAnsi="Times New Roman" w:cs="Times New Roman"/>
          <w:color w:val="000000" w:themeColor="text1"/>
        </w:rPr>
      </w:pPr>
      <w:r w:rsidRPr="008E68EA">
        <w:rPr>
          <w:rFonts w:ascii="Times New Roman" w:hAnsi="Times New Roman" w:cs="Times New Roman"/>
          <w:color w:val="000000" w:themeColor="text1"/>
        </w:rPr>
        <w:t>Các công nghệ trên có thể dẫn tới một số hạn chế như sau:</w:t>
      </w:r>
    </w:p>
    <w:p w14:paraId="1EF5B393"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Khả năng mở rộng: Flask và SQLite có thể không phù hợp với các ứng dụng có lượng truy cập hoặc dữ liệu lớn</w:t>
      </w:r>
    </w:p>
    <w:p w14:paraId="52F6C480"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Khả năng bảo mật: Cần cài đặt thêm các thư viện bảo mật cho Flask và SQLite.</w:t>
      </w:r>
    </w:p>
    <w:p w14:paraId="5FDD41E2"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Hỗ trợ cộng đồng: Cộng đồng Flask và SQLite nhỏ hơn so với Django và RDBMS khác, việc tìm kiếm hỗ trợ có thể gặp khó khăn hơn.</w:t>
      </w:r>
    </w:p>
    <w:p w14:paraId="46355DB5"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Khả năng tùy chỉnh: Bootstrap có thể hạn chế khả năng tùy chỉnh giao diện ứng dụng so với các framework khác như Angular hoặc React</w:t>
      </w:r>
    </w:p>
    <w:p w14:paraId="0858C418" w14:textId="77777777" w:rsidR="000B6726" w:rsidRPr="008E68EA" w:rsidRDefault="000B6726" w:rsidP="000B6726">
      <w:pPr>
        <w:pStyle w:val="Heading2"/>
        <w:rPr>
          <w:rFonts w:ascii="Times New Roman" w:hAnsi="Times New Roman" w:cs="Times New Roman"/>
          <w:b/>
          <w:color w:val="000000" w:themeColor="text1"/>
        </w:rPr>
      </w:pPr>
      <w:bookmarkStart w:id="16" w:name="_Toc163289220"/>
      <w:r w:rsidRPr="008E68EA">
        <w:rPr>
          <w:rFonts w:ascii="Times New Roman" w:hAnsi="Times New Roman" w:cs="Times New Roman"/>
          <w:color w:val="000000" w:themeColor="text1"/>
        </w:rPr>
        <w:lastRenderedPageBreak/>
        <w:t>Ý nghĩa thực tiễn</w:t>
      </w:r>
      <w:bookmarkEnd w:id="16"/>
    </w:p>
    <w:p w14:paraId="5067904E"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Qua dự án trên, tôi đã học được các best practice trong việc xây dựng API cho các hệ thống sử dụng microservice</w:t>
      </w:r>
    </w:p>
    <w:p w14:paraId="3017D408" w14:textId="77777777" w:rsidR="000B6726" w:rsidRPr="008E68EA" w:rsidRDefault="000B6726" w:rsidP="000B6726">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Ngoài ra tôi còn tìm hiểu được thêm về kiến trúc microservice, cách nó hoạt động cũng như lợi ích và hạn chế của kiến trúc này so với kiến trúc monolith truyền thống</w:t>
      </w:r>
    </w:p>
    <w:p w14:paraId="1D2E0CA0" w14:textId="77777777" w:rsidR="000B6726" w:rsidRPr="008E68EA" w:rsidRDefault="000B6726" w:rsidP="00B81036">
      <w:pPr>
        <w:pStyle w:val="Heading1"/>
        <w:jc w:val="center"/>
        <w:rPr>
          <w:rFonts w:ascii="Times New Roman" w:hAnsi="Times New Roman" w:cs="Times New Roman"/>
          <w:b/>
          <w:color w:val="000000" w:themeColor="text1"/>
        </w:rPr>
      </w:pPr>
      <w:bookmarkStart w:id="17" w:name="_Toc163289221"/>
      <w:r w:rsidRPr="008E68EA">
        <w:rPr>
          <w:rFonts w:ascii="Times New Roman" w:hAnsi="Times New Roman" w:cs="Times New Roman"/>
          <w:color w:val="000000" w:themeColor="text1"/>
        </w:rPr>
        <w:t>CHƯƠNG 2: PHÂN TÍCH VÀ THIẾT KẾ HỆ THỐNG</w:t>
      </w:r>
      <w:bookmarkEnd w:id="17"/>
    </w:p>
    <w:p w14:paraId="0AA7282D" w14:textId="77777777" w:rsidR="000B6726" w:rsidRPr="008E68EA" w:rsidRDefault="000B6726" w:rsidP="000B6726">
      <w:pPr>
        <w:pStyle w:val="Heading2"/>
        <w:rPr>
          <w:rFonts w:ascii="Times New Roman" w:hAnsi="Times New Roman" w:cs="Times New Roman"/>
          <w:b/>
          <w:color w:val="000000" w:themeColor="text1"/>
        </w:rPr>
      </w:pPr>
      <w:bookmarkStart w:id="18" w:name="_Toc163289222"/>
      <w:r w:rsidRPr="008E68EA">
        <w:rPr>
          <w:rFonts w:ascii="Times New Roman" w:hAnsi="Times New Roman" w:cs="Times New Roman"/>
          <w:color w:val="000000" w:themeColor="text1"/>
        </w:rPr>
        <w:t>Yêu cầu chức năng của hệ thống</w:t>
      </w:r>
      <w:bookmarkEnd w:id="18"/>
    </w:p>
    <w:tbl>
      <w:tblPr>
        <w:tblStyle w:val="TableGrid"/>
        <w:tblW w:w="0" w:type="auto"/>
        <w:tblLayout w:type="fixed"/>
        <w:tblLook w:val="04A0" w:firstRow="1" w:lastRow="0" w:firstColumn="1" w:lastColumn="0" w:noHBand="0" w:noVBand="1"/>
      </w:tblPr>
      <w:tblGrid>
        <w:gridCol w:w="1907"/>
        <w:gridCol w:w="7108"/>
      </w:tblGrid>
      <w:tr w:rsidR="00B81036" w:rsidRPr="008E68EA" w14:paraId="65164BFE" w14:textId="77777777" w:rsidTr="009347E1">
        <w:trPr>
          <w:trHeight w:val="300"/>
        </w:trPr>
        <w:tc>
          <w:tcPr>
            <w:tcW w:w="1907" w:type="dxa"/>
            <w:tcBorders>
              <w:top w:val="single" w:sz="8" w:space="0" w:color="auto"/>
              <w:left w:val="single" w:sz="8" w:space="0" w:color="auto"/>
              <w:bottom w:val="single" w:sz="8" w:space="0" w:color="auto"/>
              <w:right w:val="single" w:sz="8" w:space="0" w:color="auto"/>
            </w:tcBorders>
            <w:tcMar>
              <w:left w:w="108" w:type="dxa"/>
              <w:right w:w="108" w:type="dxa"/>
            </w:tcMar>
          </w:tcPr>
          <w:p w14:paraId="49BCF5DA" w14:textId="77777777" w:rsidR="000B6726" w:rsidRPr="008E68EA" w:rsidRDefault="000B6726" w:rsidP="009347E1">
            <w:pPr>
              <w:spacing w:after="120" w:line="360" w:lineRule="auto"/>
              <w:jc w:val="both"/>
              <w:rPr>
                <w:rFonts w:ascii="Times New Roman" w:eastAsia="Times New Roman" w:hAnsi="Times New Roman" w:cs="Times New Roman"/>
                <w:b/>
                <w:bCs/>
                <w:color w:val="000000" w:themeColor="text1"/>
                <w:sz w:val="26"/>
                <w:szCs w:val="26"/>
              </w:rPr>
            </w:pPr>
            <w:r w:rsidRPr="008E68EA">
              <w:rPr>
                <w:rFonts w:ascii="Times New Roman" w:eastAsia="Times New Roman" w:hAnsi="Times New Roman" w:cs="Times New Roman"/>
                <w:b/>
                <w:bCs/>
                <w:color w:val="000000" w:themeColor="text1"/>
                <w:sz w:val="26"/>
                <w:szCs w:val="26"/>
              </w:rPr>
              <w:t>Yêu cầu chức năng</w:t>
            </w:r>
          </w:p>
        </w:tc>
        <w:tc>
          <w:tcPr>
            <w:tcW w:w="7108" w:type="dxa"/>
            <w:tcBorders>
              <w:top w:val="single" w:sz="8" w:space="0" w:color="auto"/>
              <w:left w:val="single" w:sz="8" w:space="0" w:color="auto"/>
              <w:bottom w:val="single" w:sz="8" w:space="0" w:color="auto"/>
              <w:right w:val="single" w:sz="8" w:space="0" w:color="auto"/>
            </w:tcBorders>
            <w:tcMar>
              <w:left w:w="108" w:type="dxa"/>
              <w:right w:w="108" w:type="dxa"/>
            </w:tcMar>
          </w:tcPr>
          <w:p w14:paraId="71308C2D" w14:textId="77777777" w:rsidR="000B6726" w:rsidRPr="008E68EA"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Hệ thống hỗ trợ sinh viên đăng nhập và đăng xuất</w:t>
            </w:r>
          </w:p>
          <w:p w14:paraId="6E7E8E56" w14:textId="77777777" w:rsidR="000B6726" w:rsidRPr="008E68EA"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Hệ thống hỗ trợ sinh viên xem thông tin cá nhân như số dư trong tài khoản,...</w:t>
            </w:r>
          </w:p>
          <w:p w14:paraId="082759FA" w14:textId="77777777" w:rsidR="000B6726" w:rsidRPr="008E68EA"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Hệ thống hỗ trợ xem thông tin học phí mới nhất khi nhập mã số sinh viên (MSSV)</w:t>
            </w:r>
          </w:p>
          <w:p w14:paraId="68B3927A" w14:textId="77777777" w:rsidR="000B6726" w:rsidRPr="008E68EA"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Hệ thống hỗ trợ sinh viên đóng học phí qua MSSV và có bảo mật 2 lớp, sau khi thành công sẽ có mail gửi về</w:t>
            </w:r>
          </w:p>
          <w:p w14:paraId="4C07372C" w14:textId="77777777" w:rsidR="000B6726" w:rsidRPr="008E68EA" w:rsidRDefault="000B6726" w:rsidP="000B6726">
            <w:pPr>
              <w:pStyle w:val="ListParagraph"/>
              <w:numPr>
                <w:ilvl w:val="0"/>
                <w:numId w:val="27"/>
              </w:numPr>
              <w:spacing w:after="0"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Hệ thống hỗ trợ xem lịch sử giao dịch của sinh viên</w:t>
            </w:r>
          </w:p>
          <w:p w14:paraId="4BDC7F8E" w14:textId="77777777" w:rsidR="000B6726" w:rsidRPr="008E68EA" w:rsidRDefault="000B6726" w:rsidP="00D21311">
            <w:pPr>
              <w:keepNext/>
              <w:spacing w:after="120" w:line="360" w:lineRule="auto"/>
              <w:ind w:left="-20" w:right="-20" w:firstLine="720"/>
              <w:jc w:val="both"/>
              <w:rPr>
                <w:rFonts w:ascii="Times New Roman" w:eastAsia="Times New Roman" w:hAnsi="Times New Roman" w:cs="Times New Roman"/>
                <w:color w:val="000000" w:themeColor="text1"/>
                <w:sz w:val="26"/>
                <w:szCs w:val="26"/>
              </w:rPr>
            </w:pPr>
          </w:p>
        </w:tc>
      </w:tr>
    </w:tbl>
    <w:p w14:paraId="236E2E36" w14:textId="2BFEA3B5" w:rsidR="000B6726" w:rsidRPr="008E68EA" w:rsidRDefault="00D21311" w:rsidP="00D21311">
      <w:pPr>
        <w:pStyle w:val="Caption"/>
        <w:jc w:val="center"/>
        <w:rPr>
          <w:rFonts w:ascii="Times New Roman" w:hAnsi="Times New Roman" w:cs="Times New Roman"/>
          <w:color w:val="000000" w:themeColor="text1"/>
        </w:rPr>
      </w:pPr>
      <w:bookmarkStart w:id="19" w:name="_Toc163641121"/>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Pr="008E68EA">
        <w:rPr>
          <w:rFonts w:ascii="Times New Roman" w:hAnsi="Times New Roman" w:cs="Times New Roman"/>
          <w:noProof/>
          <w:color w:val="000000" w:themeColor="text1"/>
        </w:rPr>
        <w:t>1</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Yêu cầu chức năng của hệ thống</w:t>
      </w:r>
      <w:bookmarkEnd w:id="19"/>
    </w:p>
    <w:p w14:paraId="54EF8669" w14:textId="77777777" w:rsidR="000B6726" w:rsidRPr="008E68EA" w:rsidRDefault="000B6726" w:rsidP="000B6726">
      <w:pPr>
        <w:pStyle w:val="Heading2"/>
        <w:rPr>
          <w:rFonts w:ascii="Times New Roman" w:hAnsi="Times New Roman" w:cs="Times New Roman"/>
          <w:b/>
          <w:color w:val="000000" w:themeColor="text1"/>
        </w:rPr>
      </w:pPr>
      <w:bookmarkStart w:id="20" w:name="_Toc163289223"/>
      <w:r w:rsidRPr="008E68EA">
        <w:rPr>
          <w:rFonts w:ascii="Times New Roman" w:hAnsi="Times New Roman" w:cs="Times New Roman"/>
          <w:color w:val="000000" w:themeColor="text1"/>
        </w:rPr>
        <w:t>Yêu cầu phi chức năng của hệ thống</w:t>
      </w:r>
      <w:bookmarkEnd w:id="20"/>
    </w:p>
    <w:tbl>
      <w:tblPr>
        <w:tblStyle w:val="TableGrid"/>
        <w:tblW w:w="0" w:type="auto"/>
        <w:tblLayout w:type="fixed"/>
        <w:tblLook w:val="04A0" w:firstRow="1" w:lastRow="0" w:firstColumn="1" w:lastColumn="0" w:noHBand="0" w:noVBand="1"/>
      </w:tblPr>
      <w:tblGrid>
        <w:gridCol w:w="1907"/>
        <w:gridCol w:w="7108"/>
      </w:tblGrid>
      <w:tr w:rsidR="00B81036" w:rsidRPr="008E68EA" w14:paraId="6FC521EA" w14:textId="77777777" w:rsidTr="009347E1">
        <w:trPr>
          <w:trHeight w:val="300"/>
        </w:trPr>
        <w:tc>
          <w:tcPr>
            <w:tcW w:w="1907" w:type="dxa"/>
            <w:tcBorders>
              <w:top w:val="single" w:sz="8" w:space="0" w:color="auto"/>
              <w:left w:val="single" w:sz="8" w:space="0" w:color="auto"/>
              <w:bottom w:val="single" w:sz="8" w:space="0" w:color="auto"/>
              <w:right w:val="single" w:sz="8" w:space="0" w:color="auto"/>
            </w:tcBorders>
            <w:tcMar>
              <w:left w:w="108" w:type="dxa"/>
              <w:right w:w="108" w:type="dxa"/>
            </w:tcMar>
          </w:tcPr>
          <w:p w14:paraId="04045E36" w14:textId="77777777" w:rsidR="000B6726" w:rsidRPr="008E68EA" w:rsidRDefault="000B6726" w:rsidP="009347E1">
            <w:pPr>
              <w:spacing w:after="120" w:line="360" w:lineRule="auto"/>
              <w:jc w:val="both"/>
              <w:rPr>
                <w:rFonts w:ascii="Times New Roman" w:eastAsia="Times New Roman" w:hAnsi="Times New Roman" w:cs="Times New Roman"/>
                <w:b/>
                <w:bCs/>
                <w:color w:val="000000" w:themeColor="text1"/>
                <w:sz w:val="26"/>
                <w:szCs w:val="26"/>
              </w:rPr>
            </w:pPr>
            <w:r w:rsidRPr="008E68EA">
              <w:rPr>
                <w:rFonts w:ascii="Times New Roman" w:eastAsia="Times New Roman" w:hAnsi="Times New Roman" w:cs="Times New Roman"/>
                <w:b/>
                <w:bCs/>
                <w:color w:val="000000" w:themeColor="text1"/>
                <w:sz w:val="26"/>
                <w:szCs w:val="26"/>
              </w:rPr>
              <w:t>Yêu cầu phi chức năng</w:t>
            </w:r>
          </w:p>
        </w:tc>
        <w:tc>
          <w:tcPr>
            <w:tcW w:w="7108" w:type="dxa"/>
            <w:tcBorders>
              <w:top w:val="single" w:sz="8" w:space="0" w:color="auto"/>
              <w:left w:val="single" w:sz="8" w:space="0" w:color="auto"/>
              <w:bottom w:val="single" w:sz="8" w:space="0" w:color="auto"/>
              <w:right w:val="single" w:sz="8" w:space="0" w:color="auto"/>
            </w:tcBorders>
            <w:tcMar>
              <w:left w:w="108" w:type="dxa"/>
              <w:right w:w="108" w:type="dxa"/>
            </w:tcMar>
          </w:tcPr>
          <w:p w14:paraId="369EFEF5" w14:textId="77777777" w:rsidR="000B6726" w:rsidRPr="008E68EA"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Hiệu suất hoạt động hệ thống</w:t>
            </w:r>
          </w:p>
          <w:p w14:paraId="0CA7BF78" w14:textId="77777777" w:rsidR="000B6726" w:rsidRPr="008E68EA"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Sao lưu dữ liệu</w:t>
            </w:r>
          </w:p>
          <w:p w14:paraId="1A69167E" w14:textId="77777777" w:rsidR="000B6726" w:rsidRPr="008E68EA"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Cho phép người dùng tương tác dễ dàng</w:t>
            </w:r>
          </w:p>
          <w:p w14:paraId="4C90A695" w14:textId="77777777" w:rsidR="000B6726" w:rsidRPr="008E68EA" w:rsidRDefault="000B6726" w:rsidP="000B6726">
            <w:pPr>
              <w:pStyle w:val="ListParagraph"/>
              <w:numPr>
                <w:ilvl w:val="0"/>
                <w:numId w:val="28"/>
              </w:numPr>
              <w:spacing w:after="120" w:line="360" w:lineRule="auto"/>
              <w:ind w:right="-20"/>
              <w:jc w:val="both"/>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Khả năng tương thích với đa nền tảng</w:t>
            </w:r>
          </w:p>
          <w:p w14:paraId="64536E8E" w14:textId="77777777" w:rsidR="000B6726" w:rsidRPr="008E68EA" w:rsidRDefault="000B6726" w:rsidP="00D21311">
            <w:pPr>
              <w:pStyle w:val="ListParagraph"/>
              <w:keepNext/>
              <w:numPr>
                <w:ilvl w:val="0"/>
                <w:numId w:val="28"/>
              </w:numPr>
              <w:spacing w:after="120" w:line="360" w:lineRule="auto"/>
              <w:ind w:right="-20"/>
              <w:jc w:val="both"/>
              <w:rPr>
                <w:rFonts w:ascii="Times New Roman" w:eastAsia="Times New Roman" w:hAnsi="Times New Roman" w:cs="Times New Roman"/>
                <w:color w:val="000000" w:themeColor="text1"/>
                <w:sz w:val="26"/>
                <w:szCs w:val="26"/>
              </w:rPr>
            </w:pPr>
            <w:r w:rsidRPr="008E68EA">
              <w:rPr>
                <w:rFonts w:ascii="Times New Roman" w:eastAsia="Times New Roman" w:hAnsi="Times New Roman" w:cs="Times New Roman"/>
                <w:color w:val="000000" w:themeColor="text1"/>
              </w:rPr>
              <w:t>Khả năng bảo trì hệ thống</w:t>
            </w:r>
          </w:p>
        </w:tc>
      </w:tr>
    </w:tbl>
    <w:p w14:paraId="78B2F029" w14:textId="2DFE7F83" w:rsidR="000B6726" w:rsidRPr="008E68EA" w:rsidRDefault="00D21311" w:rsidP="00D21311">
      <w:pPr>
        <w:pStyle w:val="Caption"/>
        <w:jc w:val="center"/>
        <w:rPr>
          <w:rFonts w:ascii="Times New Roman" w:hAnsi="Times New Roman" w:cs="Times New Roman"/>
          <w:color w:val="000000" w:themeColor="text1"/>
        </w:rPr>
      </w:pPr>
      <w:bookmarkStart w:id="21" w:name="_Toc163641122"/>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Pr="008E68EA">
        <w:rPr>
          <w:rFonts w:ascii="Times New Roman" w:hAnsi="Times New Roman" w:cs="Times New Roman"/>
          <w:noProof/>
          <w:color w:val="000000" w:themeColor="text1"/>
        </w:rPr>
        <w:t>2</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Yêu cầu phi chức năng của hệ thống</w:t>
      </w:r>
      <w:bookmarkEnd w:id="21"/>
    </w:p>
    <w:p w14:paraId="03B4534D" w14:textId="372177A1" w:rsidR="000B6726" w:rsidRPr="008E68EA" w:rsidRDefault="000B6726" w:rsidP="000B6726">
      <w:pPr>
        <w:pStyle w:val="Heading2"/>
        <w:rPr>
          <w:rFonts w:ascii="Times New Roman" w:hAnsi="Times New Roman" w:cs="Times New Roman"/>
          <w:b/>
          <w:color w:val="000000" w:themeColor="text1"/>
        </w:rPr>
      </w:pPr>
      <w:bookmarkStart w:id="22" w:name="_Toc163289224"/>
      <w:r w:rsidRPr="008E68EA">
        <w:rPr>
          <w:rFonts w:ascii="Times New Roman" w:hAnsi="Times New Roman" w:cs="Times New Roman"/>
          <w:color w:val="000000" w:themeColor="text1"/>
        </w:rPr>
        <w:lastRenderedPageBreak/>
        <w:t xml:space="preserve">Lược đồ </w:t>
      </w:r>
      <w:r w:rsidR="00EB42DE" w:rsidRPr="008E68EA">
        <w:rPr>
          <w:rFonts w:ascii="Times New Roman" w:hAnsi="Times New Roman" w:cs="Times New Roman"/>
          <w:color w:val="000000" w:themeColor="text1"/>
          <w:lang w:val="en-US"/>
        </w:rPr>
        <w:t xml:space="preserve">Use Case </w:t>
      </w:r>
      <w:r w:rsidRPr="008E68EA">
        <w:rPr>
          <w:rFonts w:ascii="Times New Roman" w:hAnsi="Times New Roman" w:cs="Times New Roman"/>
          <w:color w:val="000000" w:themeColor="text1"/>
        </w:rPr>
        <w:t>của hệ thống</w:t>
      </w:r>
      <w:bookmarkEnd w:id="22"/>
    </w:p>
    <w:p w14:paraId="37EC74EF" w14:textId="77777777" w:rsidR="000B6726" w:rsidRPr="008E68EA" w:rsidRDefault="000B6726" w:rsidP="000B6726">
      <w:pPr>
        <w:pStyle w:val="Heading3"/>
        <w:rPr>
          <w:rFonts w:ascii="Times New Roman" w:hAnsi="Times New Roman" w:cs="Times New Roman"/>
          <w:b/>
          <w:color w:val="000000" w:themeColor="text1"/>
        </w:rPr>
      </w:pPr>
      <w:bookmarkStart w:id="23" w:name="_Toc163289225"/>
      <w:r w:rsidRPr="008E68EA">
        <w:rPr>
          <w:rFonts w:ascii="Times New Roman" w:hAnsi="Times New Roman" w:cs="Times New Roman"/>
          <w:color w:val="000000" w:themeColor="text1"/>
        </w:rPr>
        <w:t>Lược đồ Use Case</w:t>
      </w:r>
      <w:bookmarkEnd w:id="23"/>
    </w:p>
    <w:p w14:paraId="4C87FFFD" w14:textId="52D43642" w:rsidR="004D06B9" w:rsidRPr="008E68EA" w:rsidRDefault="00FD6D5E" w:rsidP="004D06B9">
      <w:pPr>
        <w:keepNext/>
        <w:rPr>
          <w:rFonts w:ascii="Times New Roman" w:hAnsi="Times New Roman" w:cs="Times New Roman"/>
        </w:rPr>
      </w:pPr>
      <w:r w:rsidRPr="00FD6D5E">
        <w:rPr>
          <w:rFonts w:ascii="Times New Roman" w:hAnsi="Times New Roman" w:cs="Times New Roman"/>
        </w:rPr>
        <w:drawing>
          <wp:inline distT="0" distB="0" distL="0" distR="0" wp14:anchorId="32325E5D" wp14:editId="3A5EF5E0">
            <wp:extent cx="5731510" cy="3641725"/>
            <wp:effectExtent l="0" t="0" r="2540" b="0"/>
            <wp:docPr id="11" name="Picture 1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diagram&#10;&#10;Description automatically generated"/>
                    <pic:cNvPicPr/>
                  </pic:nvPicPr>
                  <pic:blipFill>
                    <a:blip r:embed="rId12"/>
                    <a:stretch>
                      <a:fillRect/>
                    </a:stretch>
                  </pic:blipFill>
                  <pic:spPr>
                    <a:xfrm>
                      <a:off x="0" y="0"/>
                      <a:ext cx="5731510" cy="3641725"/>
                    </a:xfrm>
                    <a:prstGeom prst="rect">
                      <a:avLst/>
                    </a:prstGeom>
                  </pic:spPr>
                </pic:pic>
              </a:graphicData>
            </a:graphic>
          </wp:inline>
        </w:drawing>
      </w:r>
    </w:p>
    <w:p w14:paraId="054EC500" w14:textId="76637D67" w:rsidR="000B6726" w:rsidRPr="008E68EA" w:rsidRDefault="004D06B9" w:rsidP="004D06B9">
      <w:pPr>
        <w:pStyle w:val="Caption"/>
        <w:jc w:val="center"/>
        <w:rPr>
          <w:rFonts w:ascii="Times New Roman" w:hAnsi="Times New Roman" w:cs="Times New Roman"/>
          <w:color w:val="000000" w:themeColor="text1"/>
        </w:rPr>
      </w:pPr>
      <w:bookmarkStart w:id="24" w:name="_Toc163641187"/>
      <w:r w:rsidRPr="008E68EA">
        <w:rPr>
          <w:rFonts w:ascii="Times New Roman" w:hAnsi="Times New Roman" w:cs="Times New Roman"/>
        </w:rPr>
        <w:t xml:space="preserve">Hình 2 </w:t>
      </w:r>
      <w:r w:rsidRPr="008E68EA">
        <w:rPr>
          <w:rFonts w:ascii="Times New Roman" w:hAnsi="Times New Roman" w:cs="Times New Roman"/>
        </w:rPr>
        <w:fldChar w:fldCharType="begin"/>
      </w:r>
      <w:r w:rsidRPr="008E68EA">
        <w:rPr>
          <w:rFonts w:ascii="Times New Roman" w:hAnsi="Times New Roman" w:cs="Times New Roman"/>
        </w:rPr>
        <w:instrText xml:space="preserve"> SEQ Hình_2 \* ARABIC </w:instrText>
      </w:r>
      <w:r w:rsidRPr="008E68EA">
        <w:rPr>
          <w:rFonts w:ascii="Times New Roman" w:hAnsi="Times New Roman" w:cs="Times New Roman"/>
        </w:rPr>
        <w:fldChar w:fldCharType="separate"/>
      </w:r>
      <w:r w:rsidRPr="008E68EA">
        <w:rPr>
          <w:rFonts w:ascii="Times New Roman" w:hAnsi="Times New Roman" w:cs="Times New Roman"/>
          <w:noProof/>
        </w:rPr>
        <w:t>1</w:t>
      </w:r>
      <w:r w:rsidRPr="008E68EA">
        <w:rPr>
          <w:rFonts w:ascii="Times New Roman" w:hAnsi="Times New Roman" w:cs="Times New Roman"/>
        </w:rPr>
        <w:fldChar w:fldCharType="end"/>
      </w:r>
      <w:r w:rsidRPr="008E68EA">
        <w:rPr>
          <w:rFonts w:ascii="Times New Roman" w:hAnsi="Times New Roman" w:cs="Times New Roman"/>
          <w:lang w:val="en-US"/>
        </w:rPr>
        <w:t xml:space="preserve"> Lược đồ Use Case tổng quát</w:t>
      </w:r>
      <w:bookmarkEnd w:id="24"/>
    </w:p>
    <w:p w14:paraId="39E8521D" w14:textId="50CCDBF0" w:rsidR="000B6726" w:rsidRPr="008E68EA" w:rsidRDefault="000B6726" w:rsidP="000B6726">
      <w:pPr>
        <w:pStyle w:val="Heading3"/>
        <w:rPr>
          <w:rFonts w:ascii="Times New Roman" w:hAnsi="Times New Roman" w:cs="Times New Roman"/>
          <w:color w:val="000000" w:themeColor="text1"/>
        </w:rPr>
      </w:pPr>
      <w:bookmarkStart w:id="25" w:name="_Toc163289226"/>
      <w:r w:rsidRPr="008E68EA">
        <w:rPr>
          <w:rFonts w:ascii="Times New Roman" w:hAnsi="Times New Roman" w:cs="Times New Roman"/>
          <w:color w:val="000000" w:themeColor="text1"/>
        </w:rPr>
        <w:t>Đặc tả Use Case</w:t>
      </w:r>
      <w:bookmarkEnd w:id="25"/>
    </w:p>
    <w:p w14:paraId="5E1E7528" w14:textId="77777777" w:rsidR="00D05A98" w:rsidRPr="008E68EA" w:rsidRDefault="00D05A98" w:rsidP="00D05A98">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1980"/>
        <w:gridCol w:w="3975"/>
        <w:gridCol w:w="3030"/>
      </w:tblGrid>
      <w:tr w:rsidR="00B81036" w:rsidRPr="008E68EA" w14:paraId="7A86DC2A" w14:textId="77777777" w:rsidTr="004823F1">
        <w:trPr>
          <w:trHeight w:val="675"/>
        </w:trPr>
        <w:tc>
          <w:tcPr>
            <w:tcW w:w="1980" w:type="dxa"/>
          </w:tcPr>
          <w:p w14:paraId="106F723F" w14:textId="77777777" w:rsidR="000B6726" w:rsidRPr="008E68EA" w:rsidRDefault="000B6726"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Use Case ID</w:t>
            </w:r>
          </w:p>
        </w:tc>
        <w:tc>
          <w:tcPr>
            <w:tcW w:w="7005" w:type="dxa"/>
            <w:gridSpan w:val="2"/>
          </w:tcPr>
          <w:p w14:paraId="1E7E9E2D" w14:textId="77777777" w:rsidR="000B6726" w:rsidRPr="008E68EA" w:rsidRDefault="000B6726" w:rsidP="009347E1">
            <w:p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UC-1</w:t>
            </w:r>
          </w:p>
        </w:tc>
      </w:tr>
      <w:tr w:rsidR="00B81036" w:rsidRPr="008E68EA" w14:paraId="199F767C" w14:textId="77777777" w:rsidTr="004823F1">
        <w:trPr>
          <w:trHeight w:val="690"/>
        </w:trPr>
        <w:tc>
          <w:tcPr>
            <w:tcW w:w="1980" w:type="dxa"/>
          </w:tcPr>
          <w:p w14:paraId="22B943D3" w14:textId="72EED7E4" w:rsidR="000B6726" w:rsidRPr="008E68EA" w:rsidRDefault="000B6726" w:rsidP="009347E1">
            <w:pPr>
              <w:spacing w:after="0" w:line="360" w:lineRule="auto"/>
              <w:jc w:val="center"/>
              <w:rPr>
                <w:rFonts w:ascii="Times New Roman" w:eastAsia="Times New Roman" w:hAnsi="Times New Roman" w:cs="Times New Roman"/>
                <w:b/>
                <w:bCs/>
                <w:color w:val="000000" w:themeColor="text1"/>
                <w:lang w:val="en-US"/>
              </w:rPr>
            </w:pPr>
            <w:r w:rsidRPr="008E68EA">
              <w:rPr>
                <w:rFonts w:ascii="Times New Roman" w:eastAsia="Times New Roman" w:hAnsi="Times New Roman" w:cs="Times New Roman"/>
                <w:b/>
                <w:bCs/>
                <w:color w:val="000000" w:themeColor="text1"/>
              </w:rPr>
              <w:t>Use Case</w:t>
            </w:r>
            <w:r w:rsidR="00737951" w:rsidRPr="008E68EA">
              <w:rPr>
                <w:rFonts w:ascii="Times New Roman" w:eastAsia="Times New Roman" w:hAnsi="Times New Roman" w:cs="Times New Roman"/>
                <w:b/>
                <w:bCs/>
                <w:color w:val="000000" w:themeColor="text1"/>
                <w:lang w:val="en-US"/>
              </w:rPr>
              <w:t xml:space="preserve"> Name</w:t>
            </w:r>
          </w:p>
        </w:tc>
        <w:tc>
          <w:tcPr>
            <w:tcW w:w="7005" w:type="dxa"/>
            <w:gridSpan w:val="2"/>
          </w:tcPr>
          <w:p w14:paraId="386BC633" w14:textId="2301A191" w:rsidR="000B6726" w:rsidRPr="008E68EA" w:rsidRDefault="000B6726"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Check Account Information</w:t>
            </w:r>
          </w:p>
        </w:tc>
      </w:tr>
      <w:tr w:rsidR="00B81036" w:rsidRPr="008E68EA" w14:paraId="3F7EBC2B" w14:textId="77777777" w:rsidTr="004823F1">
        <w:trPr>
          <w:trHeight w:val="690"/>
        </w:trPr>
        <w:tc>
          <w:tcPr>
            <w:tcW w:w="1980" w:type="dxa"/>
          </w:tcPr>
          <w:p w14:paraId="5E824706" w14:textId="46EB9270"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Description</w:t>
            </w:r>
          </w:p>
          <w:p w14:paraId="39A72C54" w14:textId="5712828C"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p>
        </w:tc>
        <w:tc>
          <w:tcPr>
            <w:tcW w:w="7005" w:type="dxa"/>
            <w:gridSpan w:val="2"/>
          </w:tcPr>
          <w:p w14:paraId="5D5C7844" w14:textId="56DCB2DC"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r w:rsidRPr="008E68EA">
              <w:rPr>
                <w:rFonts w:ascii="Times New Roman" w:eastAsia="Times New Roman" w:hAnsi="Times New Roman" w:cs="Times New Roman"/>
                <w:color w:val="000000" w:themeColor="text1"/>
              </w:rPr>
              <w:t xml:space="preserve"> </w:t>
            </w:r>
            <w:r w:rsidRPr="008E68EA">
              <w:rPr>
                <w:rFonts w:ascii="Times New Roman" w:eastAsia="Times New Roman" w:hAnsi="Times New Roman" w:cs="Times New Roman"/>
                <w:color w:val="000000" w:themeColor="text1"/>
                <w:lang w:val="en-US"/>
              </w:rPr>
              <w:t xml:space="preserve">muốn kiểm tra thông tin tài khoản cá nhân </w:t>
            </w:r>
          </w:p>
        </w:tc>
      </w:tr>
      <w:tr w:rsidR="00B81036" w:rsidRPr="008E68EA" w14:paraId="672725BC" w14:textId="77777777" w:rsidTr="004823F1">
        <w:trPr>
          <w:trHeight w:val="690"/>
        </w:trPr>
        <w:tc>
          <w:tcPr>
            <w:tcW w:w="1980" w:type="dxa"/>
          </w:tcPr>
          <w:p w14:paraId="7C0593EF" w14:textId="7C272A0B"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Trigger Event</w:t>
            </w:r>
          </w:p>
        </w:tc>
        <w:tc>
          <w:tcPr>
            <w:tcW w:w="7005" w:type="dxa"/>
            <w:gridSpan w:val="2"/>
          </w:tcPr>
          <w:p w14:paraId="7D09419D" w14:textId="55E341A2"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 chọn vào nút Account Information</w:t>
            </w:r>
          </w:p>
        </w:tc>
      </w:tr>
      <w:tr w:rsidR="00B81036" w:rsidRPr="008E68EA" w14:paraId="58C446BD" w14:textId="77777777" w:rsidTr="004823F1">
        <w:trPr>
          <w:trHeight w:val="690"/>
        </w:trPr>
        <w:tc>
          <w:tcPr>
            <w:tcW w:w="1980" w:type="dxa"/>
          </w:tcPr>
          <w:p w14:paraId="63DF8752"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Actor(s)</w:t>
            </w:r>
          </w:p>
        </w:tc>
        <w:tc>
          <w:tcPr>
            <w:tcW w:w="7005" w:type="dxa"/>
            <w:gridSpan w:val="2"/>
          </w:tcPr>
          <w:p w14:paraId="11572F75" w14:textId="6BD83422"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p>
        </w:tc>
      </w:tr>
      <w:tr w:rsidR="00B81036" w:rsidRPr="008E68EA" w14:paraId="61CD6845" w14:textId="77777777" w:rsidTr="004823F1">
        <w:trPr>
          <w:trHeight w:val="690"/>
        </w:trPr>
        <w:tc>
          <w:tcPr>
            <w:tcW w:w="1980" w:type="dxa"/>
          </w:tcPr>
          <w:p w14:paraId="7CDA9314"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Pre-condition(s)</w:t>
            </w:r>
          </w:p>
        </w:tc>
        <w:tc>
          <w:tcPr>
            <w:tcW w:w="7005" w:type="dxa"/>
            <w:gridSpan w:val="2"/>
          </w:tcPr>
          <w:p w14:paraId="1E05C93C" w14:textId="2212049E" w:rsidR="00951BB8" w:rsidRPr="008E68EA" w:rsidRDefault="00737951"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Tài khoản khả dụng </w:t>
            </w:r>
            <w:r w:rsidRPr="008E68EA">
              <w:rPr>
                <w:rFonts w:ascii="Times New Roman" w:eastAsia="Times New Roman" w:hAnsi="Times New Roman" w:cs="Times New Roman"/>
                <w:color w:val="000000" w:themeColor="text1"/>
                <w:lang w:val="en-US"/>
              </w:rPr>
              <w:t xml:space="preserve">và </w:t>
            </w:r>
            <w:r w:rsidR="00951BB8" w:rsidRPr="008E68EA">
              <w:rPr>
                <w:rFonts w:ascii="Times New Roman" w:eastAsia="Times New Roman" w:hAnsi="Times New Roman" w:cs="Times New Roman"/>
                <w:color w:val="000000" w:themeColor="text1"/>
                <w:lang w:val="en-US"/>
              </w:rPr>
              <w:t>sinh viên đã đăng nhập vào hệ thống</w:t>
            </w:r>
          </w:p>
          <w:p w14:paraId="68495EF9" w14:textId="6FFB7D60" w:rsidR="00737951" w:rsidRPr="008E68EA" w:rsidRDefault="00737951"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 xml:space="preserve">Có kết </w:t>
            </w:r>
            <w:r w:rsidRPr="008E68EA">
              <w:rPr>
                <w:rFonts w:ascii="Times New Roman" w:eastAsia="Times New Roman" w:hAnsi="Times New Roman" w:cs="Times New Roman"/>
                <w:color w:val="000000" w:themeColor="text1"/>
              </w:rPr>
              <w:t>nối internet khi thực hiện đăng nhập</w:t>
            </w:r>
          </w:p>
        </w:tc>
      </w:tr>
      <w:tr w:rsidR="00B81036" w:rsidRPr="008E68EA" w14:paraId="03F36DF9" w14:textId="77777777" w:rsidTr="004823F1">
        <w:trPr>
          <w:trHeight w:val="690"/>
        </w:trPr>
        <w:tc>
          <w:tcPr>
            <w:tcW w:w="1980" w:type="dxa"/>
          </w:tcPr>
          <w:p w14:paraId="20261BE6"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Post-condition(s)</w:t>
            </w:r>
          </w:p>
        </w:tc>
        <w:tc>
          <w:tcPr>
            <w:tcW w:w="7005" w:type="dxa"/>
            <w:gridSpan w:val="2"/>
          </w:tcPr>
          <w:p w14:paraId="7109118E" w14:textId="50BA6CE0" w:rsidR="00737951" w:rsidRPr="008E68EA" w:rsidRDefault="00737951" w:rsidP="0073795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Bảng thông tin tài khoản hiện lên trên UI</w:t>
            </w:r>
          </w:p>
        </w:tc>
      </w:tr>
      <w:tr w:rsidR="00B81036" w:rsidRPr="008E68EA" w14:paraId="61275F08" w14:textId="77777777" w:rsidTr="004823F1">
        <w:trPr>
          <w:trHeight w:val="690"/>
        </w:trPr>
        <w:tc>
          <w:tcPr>
            <w:tcW w:w="1980" w:type="dxa"/>
            <w:vMerge w:val="restart"/>
          </w:tcPr>
          <w:p w14:paraId="2CCEA6D3"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Flow of event</w:t>
            </w:r>
          </w:p>
        </w:tc>
        <w:tc>
          <w:tcPr>
            <w:tcW w:w="3975" w:type="dxa"/>
          </w:tcPr>
          <w:p w14:paraId="0EE2BD6E" w14:textId="77777777" w:rsidR="00737951" w:rsidRPr="008E68EA" w:rsidRDefault="00737951" w:rsidP="0073795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Actor</w:t>
            </w:r>
          </w:p>
        </w:tc>
        <w:tc>
          <w:tcPr>
            <w:tcW w:w="3030" w:type="dxa"/>
          </w:tcPr>
          <w:p w14:paraId="2B89D118" w14:textId="77777777" w:rsidR="00737951" w:rsidRPr="008E68EA" w:rsidRDefault="00737951" w:rsidP="0073795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System</w:t>
            </w:r>
          </w:p>
        </w:tc>
      </w:tr>
      <w:tr w:rsidR="00B81036" w:rsidRPr="008E68EA" w14:paraId="00629C0D" w14:textId="77777777" w:rsidTr="004823F1">
        <w:trPr>
          <w:trHeight w:val="300"/>
        </w:trPr>
        <w:tc>
          <w:tcPr>
            <w:tcW w:w="1980" w:type="dxa"/>
            <w:vMerge/>
          </w:tcPr>
          <w:p w14:paraId="3E75A387" w14:textId="77777777" w:rsidR="00737951" w:rsidRPr="008E68EA" w:rsidRDefault="00737951" w:rsidP="00737951">
            <w:pPr>
              <w:spacing w:line="360" w:lineRule="auto"/>
              <w:rPr>
                <w:rFonts w:ascii="Times New Roman" w:hAnsi="Times New Roman" w:cs="Times New Roman"/>
                <w:color w:val="000000" w:themeColor="text1"/>
              </w:rPr>
            </w:pPr>
          </w:p>
        </w:tc>
        <w:tc>
          <w:tcPr>
            <w:tcW w:w="3975" w:type="dxa"/>
          </w:tcPr>
          <w:p w14:paraId="420F41EB" w14:textId="5801FD70"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1. Chọn mục </w:t>
            </w:r>
            <w:r w:rsidRPr="008E68EA">
              <w:rPr>
                <w:rFonts w:ascii="Times New Roman" w:eastAsia="Times New Roman" w:hAnsi="Times New Roman" w:cs="Times New Roman"/>
                <w:color w:val="000000" w:themeColor="text1"/>
                <w:lang w:val="en-US"/>
              </w:rPr>
              <w:t>Account Information tại navigation bar</w:t>
            </w:r>
          </w:p>
        </w:tc>
        <w:tc>
          <w:tcPr>
            <w:tcW w:w="3030" w:type="dxa"/>
          </w:tcPr>
          <w:p w14:paraId="3BE5F7DD" w14:textId="57F09F62" w:rsidR="00737951" w:rsidRPr="008E68EA" w:rsidRDefault="00737951" w:rsidP="0073795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1.1 Hệ thống hiển thị modal gồm </w:t>
            </w:r>
            <w:r w:rsidRPr="008E68EA">
              <w:rPr>
                <w:rFonts w:ascii="Times New Roman" w:eastAsia="Times New Roman" w:hAnsi="Times New Roman" w:cs="Times New Roman"/>
                <w:color w:val="000000" w:themeColor="text1"/>
                <w:lang w:val="en-US"/>
              </w:rPr>
              <w:t>thông tin tài khoản</w:t>
            </w:r>
          </w:p>
        </w:tc>
      </w:tr>
      <w:tr w:rsidR="00B81036" w:rsidRPr="008E68EA" w14:paraId="0D319A72" w14:textId="77777777" w:rsidTr="004823F1">
        <w:trPr>
          <w:trHeight w:val="1350"/>
        </w:trPr>
        <w:tc>
          <w:tcPr>
            <w:tcW w:w="1980" w:type="dxa"/>
          </w:tcPr>
          <w:p w14:paraId="4E28E688"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Exception</w:t>
            </w:r>
          </w:p>
        </w:tc>
        <w:tc>
          <w:tcPr>
            <w:tcW w:w="7005" w:type="dxa"/>
            <w:gridSpan w:val="2"/>
          </w:tcPr>
          <w:p w14:paraId="1220BE4F" w14:textId="77777777" w:rsidR="00737951" w:rsidRPr="008E68EA" w:rsidRDefault="00737951" w:rsidP="005074AE">
            <w:pPr>
              <w:keepNext/>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Hệ thống xảy ra lỗi trong quá trình xử lý dữ liệu và hiển thị thông báo lỗi</w:t>
            </w:r>
          </w:p>
        </w:tc>
      </w:tr>
    </w:tbl>
    <w:p w14:paraId="2471C3A5" w14:textId="0DDEFECB" w:rsidR="000B6726" w:rsidRPr="008E68EA" w:rsidRDefault="005074AE" w:rsidP="005074AE">
      <w:pPr>
        <w:pStyle w:val="Caption"/>
        <w:jc w:val="center"/>
        <w:rPr>
          <w:rFonts w:ascii="Times New Roman" w:hAnsi="Times New Roman" w:cs="Times New Roman"/>
          <w:color w:val="000000" w:themeColor="text1"/>
          <w:sz w:val="22"/>
        </w:rPr>
      </w:pPr>
      <w:bookmarkStart w:id="26" w:name="_Toc163641123"/>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00D21311" w:rsidRPr="008E68EA">
        <w:rPr>
          <w:rFonts w:ascii="Times New Roman" w:hAnsi="Times New Roman" w:cs="Times New Roman"/>
          <w:noProof/>
          <w:color w:val="000000" w:themeColor="text1"/>
        </w:rPr>
        <w:t>3</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Use case Check Account Information</w:t>
      </w:r>
      <w:bookmarkEnd w:id="26"/>
    </w:p>
    <w:p w14:paraId="22C60262" w14:textId="26CF03AF" w:rsidR="00D05A98" w:rsidRPr="008E68EA" w:rsidRDefault="00D05A98"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1980"/>
        <w:gridCol w:w="3975"/>
        <w:gridCol w:w="3030"/>
      </w:tblGrid>
      <w:tr w:rsidR="00B81036" w:rsidRPr="008E68EA" w14:paraId="23B44EE6" w14:textId="77777777" w:rsidTr="004823F1">
        <w:trPr>
          <w:trHeight w:val="675"/>
        </w:trPr>
        <w:tc>
          <w:tcPr>
            <w:tcW w:w="1980" w:type="dxa"/>
          </w:tcPr>
          <w:p w14:paraId="4E122B00"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Use Case ID</w:t>
            </w:r>
          </w:p>
        </w:tc>
        <w:tc>
          <w:tcPr>
            <w:tcW w:w="7005" w:type="dxa"/>
            <w:gridSpan w:val="2"/>
          </w:tcPr>
          <w:p w14:paraId="2A0883C8" w14:textId="31202DEC"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UC-</w:t>
            </w:r>
            <w:r w:rsidRPr="008E68EA">
              <w:rPr>
                <w:rFonts w:ascii="Times New Roman" w:eastAsia="Times New Roman" w:hAnsi="Times New Roman" w:cs="Times New Roman"/>
                <w:color w:val="000000" w:themeColor="text1"/>
                <w:lang w:val="en-US"/>
              </w:rPr>
              <w:t>2</w:t>
            </w:r>
          </w:p>
        </w:tc>
      </w:tr>
      <w:tr w:rsidR="00B81036" w:rsidRPr="008E68EA" w14:paraId="4FF84B19" w14:textId="77777777" w:rsidTr="004823F1">
        <w:trPr>
          <w:trHeight w:val="690"/>
        </w:trPr>
        <w:tc>
          <w:tcPr>
            <w:tcW w:w="1980" w:type="dxa"/>
          </w:tcPr>
          <w:p w14:paraId="57438CB8"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lang w:val="en-US"/>
              </w:rPr>
            </w:pPr>
            <w:r w:rsidRPr="008E68EA">
              <w:rPr>
                <w:rFonts w:ascii="Times New Roman" w:eastAsia="Times New Roman" w:hAnsi="Times New Roman" w:cs="Times New Roman"/>
                <w:b/>
                <w:bCs/>
                <w:color w:val="000000" w:themeColor="text1"/>
              </w:rPr>
              <w:t>Use Case</w:t>
            </w:r>
            <w:r w:rsidRPr="008E68EA">
              <w:rPr>
                <w:rFonts w:ascii="Times New Roman" w:eastAsia="Times New Roman" w:hAnsi="Times New Roman" w:cs="Times New Roman"/>
                <w:b/>
                <w:bCs/>
                <w:color w:val="000000" w:themeColor="text1"/>
                <w:lang w:val="en-US"/>
              </w:rPr>
              <w:t xml:space="preserve"> Name</w:t>
            </w:r>
          </w:p>
        </w:tc>
        <w:tc>
          <w:tcPr>
            <w:tcW w:w="7005" w:type="dxa"/>
            <w:gridSpan w:val="2"/>
          </w:tcPr>
          <w:p w14:paraId="557A4D67" w14:textId="0D7B90C8"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Check Newest Tuition Fee</w:t>
            </w:r>
          </w:p>
        </w:tc>
      </w:tr>
      <w:tr w:rsidR="00B81036" w:rsidRPr="008E68EA" w14:paraId="740E3A45" w14:textId="77777777" w:rsidTr="004823F1">
        <w:trPr>
          <w:trHeight w:val="690"/>
        </w:trPr>
        <w:tc>
          <w:tcPr>
            <w:tcW w:w="1980" w:type="dxa"/>
          </w:tcPr>
          <w:p w14:paraId="0365E064"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Description</w:t>
            </w:r>
          </w:p>
          <w:p w14:paraId="765E1BCA"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p>
        </w:tc>
        <w:tc>
          <w:tcPr>
            <w:tcW w:w="7005" w:type="dxa"/>
            <w:gridSpan w:val="2"/>
          </w:tcPr>
          <w:p w14:paraId="135D0ED2" w14:textId="193D993E"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r w:rsidRPr="008E68EA">
              <w:rPr>
                <w:rFonts w:ascii="Times New Roman" w:eastAsia="Times New Roman" w:hAnsi="Times New Roman" w:cs="Times New Roman"/>
                <w:color w:val="000000" w:themeColor="text1"/>
              </w:rPr>
              <w:t xml:space="preserve"> </w:t>
            </w:r>
            <w:r w:rsidRPr="008E68EA">
              <w:rPr>
                <w:rFonts w:ascii="Times New Roman" w:eastAsia="Times New Roman" w:hAnsi="Times New Roman" w:cs="Times New Roman"/>
                <w:color w:val="000000" w:themeColor="text1"/>
                <w:lang w:val="en-US"/>
              </w:rPr>
              <w:t>muốn kiểm tra học phí của học kì mới nhất</w:t>
            </w:r>
          </w:p>
        </w:tc>
      </w:tr>
      <w:tr w:rsidR="00B81036" w:rsidRPr="008E68EA" w14:paraId="58980FE4" w14:textId="77777777" w:rsidTr="004823F1">
        <w:trPr>
          <w:trHeight w:val="690"/>
        </w:trPr>
        <w:tc>
          <w:tcPr>
            <w:tcW w:w="1980" w:type="dxa"/>
          </w:tcPr>
          <w:p w14:paraId="60DE5ACE"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Trigger Event</w:t>
            </w:r>
          </w:p>
        </w:tc>
        <w:tc>
          <w:tcPr>
            <w:tcW w:w="7005" w:type="dxa"/>
            <w:gridSpan w:val="2"/>
          </w:tcPr>
          <w:p w14:paraId="4D4E86D9" w14:textId="351D2E82"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 điền MSSV vào ô “Student ID”</w:t>
            </w:r>
          </w:p>
        </w:tc>
      </w:tr>
      <w:tr w:rsidR="00B81036" w:rsidRPr="008E68EA" w14:paraId="6AA153AD" w14:textId="77777777" w:rsidTr="004823F1">
        <w:trPr>
          <w:trHeight w:val="690"/>
        </w:trPr>
        <w:tc>
          <w:tcPr>
            <w:tcW w:w="1980" w:type="dxa"/>
          </w:tcPr>
          <w:p w14:paraId="5CA68E98"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Actor(s)</w:t>
            </w:r>
          </w:p>
        </w:tc>
        <w:tc>
          <w:tcPr>
            <w:tcW w:w="7005" w:type="dxa"/>
            <w:gridSpan w:val="2"/>
          </w:tcPr>
          <w:p w14:paraId="7CB94537" w14:textId="77777777"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p>
        </w:tc>
      </w:tr>
      <w:tr w:rsidR="00B81036" w:rsidRPr="008E68EA" w14:paraId="4A662D24" w14:textId="77777777" w:rsidTr="004823F1">
        <w:trPr>
          <w:trHeight w:val="690"/>
        </w:trPr>
        <w:tc>
          <w:tcPr>
            <w:tcW w:w="1980" w:type="dxa"/>
          </w:tcPr>
          <w:p w14:paraId="4A140810"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Pre-condition(s)</w:t>
            </w:r>
          </w:p>
        </w:tc>
        <w:tc>
          <w:tcPr>
            <w:tcW w:w="7005" w:type="dxa"/>
            <w:gridSpan w:val="2"/>
          </w:tcPr>
          <w:p w14:paraId="67EC3977" w14:textId="77777777" w:rsidR="00951BB8" w:rsidRPr="008E68EA" w:rsidRDefault="00951BB8" w:rsidP="00951BB8">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Tài khoản khả dụng </w:t>
            </w:r>
            <w:r w:rsidRPr="008E68EA">
              <w:rPr>
                <w:rFonts w:ascii="Times New Roman" w:eastAsia="Times New Roman" w:hAnsi="Times New Roman" w:cs="Times New Roman"/>
                <w:color w:val="000000" w:themeColor="text1"/>
                <w:lang w:val="en-US"/>
              </w:rPr>
              <w:t>và sinh viên đã đăng nhập vào hệ thống</w:t>
            </w:r>
          </w:p>
          <w:p w14:paraId="0B40A77D" w14:textId="77777777" w:rsidR="00737951" w:rsidRPr="008E68EA" w:rsidRDefault="00737951" w:rsidP="0073795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 xml:space="preserve">Có kết </w:t>
            </w:r>
            <w:r w:rsidRPr="008E68EA">
              <w:rPr>
                <w:rFonts w:ascii="Times New Roman" w:eastAsia="Times New Roman" w:hAnsi="Times New Roman" w:cs="Times New Roman"/>
                <w:color w:val="000000" w:themeColor="text1"/>
              </w:rPr>
              <w:t>nối internet khi thực hiện đăng nhập</w:t>
            </w:r>
          </w:p>
        </w:tc>
      </w:tr>
      <w:tr w:rsidR="00B81036" w:rsidRPr="008E68EA" w14:paraId="581A9925" w14:textId="77777777" w:rsidTr="004823F1">
        <w:trPr>
          <w:trHeight w:val="690"/>
        </w:trPr>
        <w:tc>
          <w:tcPr>
            <w:tcW w:w="1980" w:type="dxa"/>
          </w:tcPr>
          <w:p w14:paraId="4CDEA9E6"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Post-condition(s)</w:t>
            </w:r>
          </w:p>
        </w:tc>
        <w:tc>
          <w:tcPr>
            <w:tcW w:w="7005" w:type="dxa"/>
            <w:gridSpan w:val="2"/>
          </w:tcPr>
          <w:p w14:paraId="1528C502" w14:textId="4E1CBAE1" w:rsidR="00737951" w:rsidRPr="008E68EA" w:rsidRDefault="00951BB8" w:rsidP="0073795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Sinh viên có thể xem số tiền cụ thể cần thanh toán cho học phí</w:t>
            </w:r>
          </w:p>
        </w:tc>
      </w:tr>
      <w:tr w:rsidR="00B81036" w:rsidRPr="008E68EA" w14:paraId="1D89F344" w14:textId="77777777" w:rsidTr="004823F1">
        <w:trPr>
          <w:trHeight w:val="690"/>
        </w:trPr>
        <w:tc>
          <w:tcPr>
            <w:tcW w:w="1980" w:type="dxa"/>
            <w:vMerge w:val="restart"/>
          </w:tcPr>
          <w:p w14:paraId="0F71FBDB"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Flow of event</w:t>
            </w:r>
          </w:p>
        </w:tc>
        <w:tc>
          <w:tcPr>
            <w:tcW w:w="3975" w:type="dxa"/>
          </w:tcPr>
          <w:p w14:paraId="22D7CB1D" w14:textId="77777777" w:rsidR="00737951" w:rsidRPr="008E68EA" w:rsidRDefault="00737951" w:rsidP="0073795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Actor</w:t>
            </w:r>
          </w:p>
        </w:tc>
        <w:tc>
          <w:tcPr>
            <w:tcW w:w="3030" w:type="dxa"/>
          </w:tcPr>
          <w:p w14:paraId="4B97E71C" w14:textId="77777777" w:rsidR="00737951" w:rsidRPr="008E68EA" w:rsidRDefault="00737951" w:rsidP="0073795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System</w:t>
            </w:r>
          </w:p>
        </w:tc>
      </w:tr>
      <w:tr w:rsidR="00B81036" w:rsidRPr="008E68EA" w14:paraId="1ECF1CB3" w14:textId="77777777" w:rsidTr="004823F1">
        <w:trPr>
          <w:trHeight w:val="300"/>
        </w:trPr>
        <w:tc>
          <w:tcPr>
            <w:tcW w:w="1980" w:type="dxa"/>
            <w:vMerge/>
          </w:tcPr>
          <w:p w14:paraId="5046463A" w14:textId="77777777" w:rsidR="00737951" w:rsidRPr="008E68EA" w:rsidRDefault="00737951" w:rsidP="00737951">
            <w:pPr>
              <w:spacing w:line="360" w:lineRule="auto"/>
              <w:rPr>
                <w:rFonts w:ascii="Times New Roman" w:hAnsi="Times New Roman" w:cs="Times New Roman"/>
                <w:color w:val="000000" w:themeColor="text1"/>
              </w:rPr>
            </w:pPr>
          </w:p>
        </w:tc>
        <w:tc>
          <w:tcPr>
            <w:tcW w:w="3975" w:type="dxa"/>
          </w:tcPr>
          <w:p w14:paraId="330106B2" w14:textId="3183D5F3" w:rsidR="00737951" w:rsidRPr="008E68EA" w:rsidRDefault="00737951" w:rsidP="0073795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1. </w:t>
            </w:r>
            <w:r w:rsidRPr="008E68EA">
              <w:rPr>
                <w:rFonts w:ascii="Times New Roman" w:eastAsia="Times New Roman" w:hAnsi="Times New Roman" w:cs="Times New Roman"/>
                <w:color w:val="000000" w:themeColor="text1"/>
                <w:lang w:val="en-US"/>
              </w:rPr>
              <w:t>Nhập MSSV vào ô Student ID trong trang Pay Tuition Fee</w:t>
            </w:r>
          </w:p>
        </w:tc>
        <w:tc>
          <w:tcPr>
            <w:tcW w:w="3030" w:type="dxa"/>
          </w:tcPr>
          <w:p w14:paraId="496ABC85" w14:textId="5C576239" w:rsidR="00737951" w:rsidRPr="008E68EA" w:rsidRDefault="00737951" w:rsidP="0073795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1.1 </w:t>
            </w:r>
            <w:r w:rsidRPr="008E68EA">
              <w:rPr>
                <w:rFonts w:ascii="Times New Roman" w:eastAsia="Times New Roman" w:hAnsi="Times New Roman" w:cs="Times New Roman"/>
                <w:color w:val="000000" w:themeColor="text1"/>
                <w:lang w:val="en-US"/>
              </w:rPr>
              <w:t>UI hiển thị số tiền sinh viên cần đóng trong học kì mới nhất trong ô Tuition Fee</w:t>
            </w:r>
          </w:p>
        </w:tc>
      </w:tr>
      <w:tr w:rsidR="00B81036" w:rsidRPr="008E68EA" w14:paraId="2CEB9780" w14:textId="77777777" w:rsidTr="004823F1">
        <w:trPr>
          <w:trHeight w:val="1350"/>
        </w:trPr>
        <w:tc>
          <w:tcPr>
            <w:tcW w:w="1980" w:type="dxa"/>
          </w:tcPr>
          <w:p w14:paraId="0A8CC577" w14:textId="77777777" w:rsidR="00737951" w:rsidRPr="008E68EA" w:rsidRDefault="00737951" w:rsidP="0073795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Exception</w:t>
            </w:r>
          </w:p>
        </w:tc>
        <w:tc>
          <w:tcPr>
            <w:tcW w:w="7005" w:type="dxa"/>
            <w:gridSpan w:val="2"/>
          </w:tcPr>
          <w:p w14:paraId="444B62C1" w14:textId="03A04658" w:rsidR="00737951" w:rsidRPr="008E68EA"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Nếu MSSV không tồn tài hệ thống sẽ hiện ra lỗi</w:t>
            </w:r>
          </w:p>
          <w:p w14:paraId="55800FD1" w14:textId="1DAD4008" w:rsidR="00737951" w:rsidRPr="008E68EA" w:rsidRDefault="00737951"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Nếu MSSV có tồn tại nhưng học phí đã được đóng hoặc không tồn tại, hệ thống sẽ hiện ra lỗi</w:t>
            </w:r>
          </w:p>
        </w:tc>
      </w:tr>
    </w:tbl>
    <w:p w14:paraId="6ECD1E59" w14:textId="633F17A6" w:rsidR="00737951" w:rsidRPr="008E68EA" w:rsidRDefault="005074AE" w:rsidP="005074AE">
      <w:pPr>
        <w:pStyle w:val="Caption"/>
        <w:jc w:val="center"/>
        <w:rPr>
          <w:rFonts w:ascii="Times New Roman" w:hAnsi="Times New Roman" w:cs="Times New Roman"/>
          <w:color w:val="000000" w:themeColor="text1"/>
          <w:sz w:val="22"/>
        </w:rPr>
      </w:pPr>
      <w:bookmarkStart w:id="27" w:name="_Toc163641124"/>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00D21311" w:rsidRPr="008E68EA">
        <w:rPr>
          <w:rFonts w:ascii="Times New Roman" w:hAnsi="Times New Roman" w:cs="Times New Roman"/>
          <w:noProof/>
          <w:color w:val="000000" w:themeColor="text1"/>
        </w:rPr>
        <w:t>4</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Use case Check Newest Tuition Fee</w:t>
      </w:r>
      <w:bookmarkEnd w:id="27"/>
    </w:p>
    <w:p w14:paraId="3869F43C" w14:textId="53CB6349" w:rsidR="00737951" w:rsidRPr="008E68EA" w:rsidRDefault="00737951"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2122"/>
        <w:gridCol w:w="3833"/>
        <w:gridCol w:w="3030"/>
      </w:tblGrid>
      <w:tr w:rsidR="00B81036" w:rsidRPr="008E68EA" w14:paraId="3AFDA581" w14:textId="77777777" w:rsidTr="004823F1">
        <w:trPr>
          <w:trHeight w:val="675"/>
        </w:trPr>
        <w:tc>
          <w:tcPr>
            <w:tcW w:w="2122" w:type="dxa"/>
          </w:tcPr>
          <w:p w14:paraId="7A185575"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Use Case ID</w:t>
            </w:r>
          </w:p>
        </w:tc>
        <w:tc>
          <w:tcPr>
            <w:tcW w:w="6863" w:type="dxa"/>
            <w:gridSpan w:val="2"/>
          </w:tcPr>
          <w:p w14:paraId="12936105" w14:textId="2B5E796F"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UC-</w:t>
            </w:r>
            <w:r w:rsidRPr="008E68EA">
              <w:rPr>
                <w:rFonts w:ascii="Times New Roman" w:eastAsia="Times New Roman" w:hAnsi="Times New Roman" w:cs="Times New Roman"/>
                <w:color w:val="000000" w:themeColor="text1"/>
                <w:lang w:val="en-US"/>
              </w:rPr>
              <w:t>3</w:t>
            </w:r>
          </w:p>
        </w:tc>
      </w:tr>
      <w:tr w:rsidR="00B81036" w:rsidRPr="008E68EA" w14:paraId="25C027DE" w14:textId="77777777" w:rsidTr="004823F1">
        <w:trPr>
          <w:trHeight w:val="690"/>
        </w:trPr>
        <w:tc>
          <w:tcPr>
            <w:tcW w:w="2122" w:type="dxa"/>
          </w:tcPr>
          <w:p w14:paraId="2FC3118B"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lang w:val="en-US"/>
              </w:rPr>
            </w:pPr>
            <w:r w:rsidRPr="008E68EA">
              <w:rPr>
                <w:rFonts w:ascii="Times New Roman" w:eastAsia="Times New Roman" w:hAnsi="Times New Roman" w:cs="Times New Roman"/>
                <w:b/>
                <w:bCs/>
                <w:color w:val="000000" w:themeColor="text1"/>
              </w:rPr>
              <w:t>Use Case</w:t>
            </w:r>
            <w:r w:rsidRPr="008E68EA">
              <w:rPr>
                <w:rFonts w:ascii="Times New Roman" w:eastAsia="Times New Roman" w:hAnsi="Times New Roman" w:cs="Times New Roman"/>
                <w:b/>
                <w:bCs/>
                <w:color w:val="000000" w:themeColor="text1"/>
                <w:lang w:val="en-US"/>
              </w:rPr>
              <w:t xml:space="preserve"> Name</w:t>
            </w:r>
          </w:p>
        </w:tc>
        <w:tc>
          <w:tcPr>
            <w:tcW w:w="6863" w:type="dxa"/>
            <w:gridSpan w:val="2"/>
          </w:tcPr>
          <w:p w14:paraId="6984C681" w14:textId="3DC24DA9"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Pay Tuition Fee</w:t>
            </w:r>
          </w:p>
        </w:tc>
      </w:tr>
      <w:tr w:rsidR="00B81036" w:rsidRPr="008E68EA" w14:paraId="69D583B4" w14:textId="77777777" w:rsidTr="004823F1">
        <w:trPr>
          <w:trHeight w:val="690"/>
        </w:trPr>
        <w:tc>
          <w:tcPr>
            <w:tcW w:w="2122" w:type="dxa"/>
          </w:tcPr>
          <w:p w14:paraId="57C643CB"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lastRenderedPageBreak/>
              <w:t>Description</w:t>
            </w:r>
          </w:p>
          <w:p w14:paraId="6C239BE9"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p>
        </w:tc>
        <w:tc>
          <w:tcPr>
            <w:tcW w:w="6863" w:type="dxa"/>
            <w:gridSpan w:val="2"/>
          </w:tcPr>
          <w:p w14:paraId="2D211954" w14:textId="29A8633D"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r w:rsidRPr="008E68EA">
              <w:rPr>
                <w:rFonts w:ascii="Times New Roman" w:eastAsia="Times New Roman" w:hAnsi="Times New Roman" w:cs="Times New Roman"/>
                <w:color w:val="000000" w:themeColor="text1"/>
              </w:rPr>
              <w:t xml:space="preserve"> </w:t>
            </w:r>
            <w:r w:rsidRPr="008E68EA">
              <w:rPr>
                <w:rFonts w:ascii="Times New Roman" w:eastAsia="Times New Roman" w:hAnsi="Times New Roman" w:cs="Times New Roman"/>
                <w:color w:val="000000" w:themeColor="text1"/>
                <w:lang w:val="en-US"/>
              </w:rPr>
              <w:t>muốn thực hiện đóng học phí của học kì mới nhất</w:t>
            </w:r>
          </w:p>
        </w:tc>
      </w:tr>
      <w:tr w:rsidR="00B81036" w:rsidRPr="008E68EA" w14:paraId="1CFA09EB" w14:textId="77777777" w:rsidTr="004823F1">
        <w:trPr>
          <w:trHeight w:val="690"/>
        </w:trPr>
        <w:tc>
          <w:tcPr>
            <w:tcW w:w="2122" w:type="dxa"/>
          </w:tcPr>
          <w:p w14:paraId="3F2A8893"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Trigger Event</w:t>
            </w:r>
          </w:p>
        </w:tc>
        <w:tc>
          <w:tcPr>
            <w:tcW w:w="6863" w:type="dxa"/>
            <w:gridSpan w:val="2"/>
          </w:tcPr>
          <w:p w14:paraId="5DC656BA" w14:textId="4258E131"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 chọn vào ô Pay Tuition Fee</w:t>
            </w:r>
          </w:p>
        </w:tc>
      </w:tr>
      <w:tr w:rsidR="00B81036" w:rsidRPr="008E68EA" w14:paraId="36857ABC" w14:textId="77777777" w:rsidTr="004823F1">
        <w:trPr>
          <w:trHeight w:val="690"/>
        </w:trPr>
        <w:tc>
          <w:tcPr>
            <w:tcW w:w="2122" w:type="dxa"/>
          </w:tcPr>
          <w:p w14:paraId="3F5B48E0"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Actor(s)</w:t>
            </w:r>
          </w:p>
        </w:tc>
        <w:tc>
          <w:tcPr>
            <w:tcW w:w="6863" w:type="dxa"/>
            <w:gridSpan w:val="2"/>
          </w:tcPr>
          <w:p w14:paraId="2C077E50" w14:textId="77777777" w:rsidR="00737951" w:rsidRPr="008E68EA" w:rsidRDefault="00737951"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p>
        </w:tc>
      </w:tr>
      <w:tr w:rsidR="00B81036" w:rsidRPr="008E68EA" w14:paraId="4F6AB806" w14:textId="77777777" w:rsidTr="004823F1">
        <w:trPr>
          <w:trHeight w:val="690"/>
        </w:trPr>
        <w:tc>
          <w:tcPr>
            <w:tcW w:w="2122" w:type="dxa"/>
          </w:tcPr>
          <w:p w14:paraId="39C25690"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Pre-condition(s)</w:t>
            </w:r>
          </w:p>
        </w:tc>
        <w:tc>
          <w:tcPr>
            <w:tcW w:w="6863" w:type="dxa"/>
            <w:gridSpan w:val="2"/>
          </w:tcPr>
          <w:p w14:paraId="3D0E2456" w14:textId="24BA66C1" w:rsidR="004823F1" w:rsidRPr="008E68EA"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Tài khoản khả dụng </w:t>
            </w:r>
            <w:r w:rsidRPr="008E68EA">
              <w:rPr>
                <w:rFonts w:ascii="Times New Roman" w:eastAsia="Times New Roman" w:hAnsi="Times New Roman" w:cs="Times New Roman"/>
                <w:color w:val="000000" w:themeColor="text1"/>
                <w:lang w:val="en-US"/>
              </w:rPr>
              <w:t>và sinh viên đã đăng nhập vào hệ thống</w:t>
            </w:r>
          </w:p>
          <w:p w14:paraId="1E04B6A8" w14:textId="7858EBE5" w:rsidR="004823F1" w:rsidRPr="008E68EA"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Dữ liệu về sinh viên và học phí của sinh viên đó phải tồn tại</w:t>
            </w:r>
          </w:p>
          <w:p w14:paraId="0FD3E7A7" w14:textId="05BBDACF" w:rsidR="004823F1" w:rsidRPr="008E68EA" w:rsidRDefault="004823F1" w:rsidP="004823F1">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Sinh viên phải có số dư trong tài khoản lớn hơn hoặc bằng mức học phí</w:t>
            </w:r>
          </w:p>
        </w:tc>
      </w:tr>
      <w:tr w:rsidR="00B81036" w:rsidRPr="008E68EA" w14:paraId="4CE5506B" w14:textId="77777777" w:rsidTr="004823F1">
        <w:trPr>
          <w:trHeight w:val="690"/>
        </w:trPr>
        <w:tc>
          <w:tcPr>
            <w:tcW w:w="2122" w:type="dxa"/>
          </w:tcPr>
          <w:p w14:paraId="4C22AD86"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Post-condition(s)</w:t>
            </w:r>
          </w:p>
        </w:tc>
        <w:tc>
          <w:tcPr>
            <w:tcW w:w="6863" w:type="dxa"/>
            <w:gridSpan w:val="2"/>
          </w:tcPr>
          <w:p w14:paraId="6967C45F" w14:textId="5C21FB54" w:rsidR="00737951" w:rsidRPr="008E68EA" w:rsidRDefault="004823F1" w:rsidP="009347E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Bảng confirmation sẽ hiện lên, nếu SV chọn Yes sẽ dẫn tới gửi xác thực mã OTP</w:t>
            </w:r>
          </w:p>
        </w:tc>
      </w:tr>
      <w:tr w:rsidR="007111D9" w:rsidRPr="008E68EA" w14:paraId="1057B617" w14:textId="77777777" w:rsidTr="004823F1">
        <w:trPr>
          <w:trHeight w:val="690"/>
        </w:trPr>
        <w:tc>
          <w:tcPr>
            <w:tcW w:w="2122" w:type="dxa"/>
          </w:tcPr>
          <w:p w14:paraId="774CFB6C" w14:textId="1B50119E" w:rsidR="007111D9" w:rsidRPr="008E68EA" w:rsidRDefault="007111D9" w:rsidP="009347E1">
            <w:pPr>
              <w:spacing w:after="0" w:line="360" w:lineRule="auto"/>
              <w:jc w:val="center"/>
              <w:rPr>
                <w:rFonts w:ascii="Times New Roman" w:eastAsia="Times New Roman" w:hAnsi="Times New Roman" w:cs="Times New Roman"/>
                <w:b/>
                <w:bCs/>
                <w:color w:val="000000" w:themeColor="text1"/>
                <w:lang w:val="en-US"/>
              </w:rPr>
            </w:pPr>
            <w:r w:rsidRPr="008E68EA">
              <w:rPr>
                <w:rFonts w:ascii="Times New Roman" w:eastAsia="Times New Roman" w:hAnsi="Times New Roman" w:cs="Times New Roman"/>
                <w:b/>
                <w:bCs/>
                <w:color w:val="000000" w:themeColor="text1"/>
                <w:lang w:val="en-US"/>
              </w:rPr>
              <w:t>Relationship with other Use case</w:t>
            </w:r>
          </w:p>
        </w:tc>
        <w:tc>
          <w:tcPr>
            <w:tcW w:w="6863" w:type="dxa"/>
            <w:gridSpan w:val="2"/>
          </w:tcPr>
          <w:p w14:paraId="5F56646E" w14:textId="57CCC1F8" w:rsidR="007111D9" w:rsidRPr="008E68EA" w:rsidRDefault="007111D9" w:rsidP="009347E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Include: Send OTP, Send success email</w:t>
            </w:r>
          </w:p>
        </w:tc>
      </w:tr>
      <w:tr w:rsidR="00B81036" w:rsidRPr="008E68EA" w14:paraId="29945D11" w14:textId="77777777" w:rsidTr="004823F1">
        <w:trPr>
          <w:trHeight w:val="690"/>
        </w:trPr>
        <w:tc>
          <w:tcPr>
            <w:tcW w:w="2122" w:type="dxa"/>
            <w:vMerge w:val="restart"/>
          </w:tcPr>
          <w:p w14:paraId="144B05E5"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Flow of event</w:t>
            </w:r>
          </w:p>
        </w:tc>
        <w:tc>
          <w:tcPr>
            <w:tcW w:w="3833" w:type="dxa"/>
          </w:tcPr>
          <w:p w14:paraId="1D2DE0AF" w14:textId="77777777" w:rsidR="00737951" w:rsidRPr="008E68EA" w:rsidRDefault="00737951" w:rsidP="009347E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Actor</w:t>
            </w:r>
          </w:p>
        </w:tc>
        <w:tc>
          <w:tcPr>
            <w:tcW w:w="3030" w:type="dxa"/>
          </w:tcPr>
          <w:p w14:paraId="04115FC9" w14:textId="77777777" w:rsidR="00737951" w:rsidRPr="008E68EA" w:rsidRDefault="00737951" w:rsidP="009347E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System</w:t>
            </w:r>
          </w:p>
        </w:tc>
      </w:tr>
      <w:tr w:rsidR="00B81036" w:rsidRPr="008E68EA" w14:paraId="35A92CA7" w14:textId="77777777" w:rsidTr="004823F1">
        <w:trPr>
          <w:trHeight w:val="300"/>
        </w:trPr>
        <w:tc>
          <w:tcPr>
            <w:tcW w:w="2122" w:type="dxa"/>
            <w:vMerge/>
          </w:tcPr>
          <w:p w14:paraId="3BC30DBF" w14:textId="77777777" w:rsidR="00737951" w:rsidRPr="008E68EA" w:rsidRDefault="00737951" w:rsidP="009347E1">
            <w:pPr>
              <w:spacing w:line="360" w:lineRule="auto"/>
              <w:rPr>
                <w:rFonts w:ascii="Times New Roman" w:hAnsi="Times New Roman" w:cs="Times New Roman"/>
                <w:color w:val="000000" w:themeColor="text1"/>
              </w:rPr>
            </w:pPr>
          </w:p>
        </w:tc>
        <w:tc>
          <w:tcPr>
            <w:tcW w:w="3833" w:type="dxa"/>
          </w:tcPr>
          <w:p w14:paraId="7E958E88" w14:textId="27F7105D" w:rsidR="004823F1" w:rsidRPr="008E68EA" w:rsidRDefault="0073795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Nhập MSSV vào ô Student ID trong trang Pay Tuition Fee</w:t>
            </w:r>
          </w:p>
          <w:p w14:paraId="4C3B8BFD" w14:textId="77777777" w:rsidR="004823F1" w:rsidRPr="008E68EA" w:rsidRDefault="004823F1" w:rsidP="004823F1">
            <w:pPr>
              <w:spacing w:after="0" w:line="360" w:lineRule="auto"/>
              <w:rPr>
                <w:rFonts w:ascii="Times New Roman" w:eastAsia="Times New Roman" w:hAnsi="Times New Roman" w:cs="Times New Roman"/>
                <w:color w:val="000000" w:themeColor="text1"/>
                <w:lang w:val="en-US"/>
              </w:rPr>
            </w:pPr>
          </w:p>
          <w:p w14:paraId="56AC159D" w14:textId="77777777" w:rsidR="004823F1" w:rsidRPr="008E68EA"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Nhấp chọn nút Pay Tuition Fee</w:t>
            </w:r>
          </w:p>
          <w:p w14:paraId="7F8CD226" w14:textId="77777777" w:rsidR="004823F1" w:rsidRPr="008E68EA" w:rsidRDefault="004823F1" w:rsidP="004823F1">
            <w:pPr>
              <w:spacing w:after="0" w:line="360" w:lineRule="auto"/>
              <w:rPr>
                <w:rFonts w:ascii="Times New Roman" w:eastAsia="Times New Roman" w:hAnsi="Times New Roman" w:cs="Times New Roman"/>
                <w:color w:val="000000" w:themeColor="text1"/>
                <w:lang w:val="en-US"/>
              </w:rPr>
            </w:pPr>
          </w:p>
          <w:p w14:paraId="4349AE04" w14:textId="77777777" w:rsidR="004823F1" w:rsidRPr="008E68EA"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Chọn Send OTP để nhận mã OTP về email</w:t>
            </w:r>
          </w:p>
          <w:p w14:paraId="7CA59EF3" w14:textId="77777777" w:rsidR="004823F1" w:rsidRPr="008E68EA" w:rsidRDefault="004823F1" w:rsidP="004823F1">
            <w:pPr>
              <w:pStyle w:val="ListParagraph"/>
              <w:rPr>
                <w:rFonts w:ascii="Times New Roman" w:eastAsia="Times New Roman" w:hAnsi="Times New Roman" w:cs="Times New Roman"/>
                <w:color w:val="000000" w:themeColor="text1"/>
                <w:lang w:val="en-US"/>
              </w:rPr>
            </w:pPr>
          </w:p>
          <w:p w14:paraId="44F3378C" w14:textId="2FC71DFE" w:rsidR="004823F1" w:rsidRPr="008E68EA" w:rsidRDefault="004823F1" w:rsidP="004823F1">
            <w:pPr>
              <w:pStyle w:val="ListParagraph"/>
              <w:numPr>
                <w:ilvl w:val="0"/>
                <w:numId w:val="31"/>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Nhập mã OTP</w:t>
            </w:r>
            <w:r w:rsidR="001E0004" w:rsidRPr="008E68EA">
              <w:rPr>
                <w:rFonts w:ascii="Times New Roman" w:eastAsia="Times New Roman" w:hAnsi="Times New Roman" w:cs="Times New Roman"/>
                <w:color w:val="000000" w:themeColor="text1"/>
                <w:lang w:val="en-US"/>
              </w:rPr>
              <w:t xml:space="preserve"> và nhấn verify</w:t>
            </w:r>
            <w:r w:rsidRPr="008E68EA">
              <w:rPr>
                <w:rFonts w:ascii="Times New Roman" w:eastAsia="Times New Roman" w:hAnsi="Times New Roman" w:cs="Times New Roman"/>
                <w:color w:val="000000" w:themeColor="text1"/>
                <w:lang w:val="en-US"/>
              </w:rPr>
              <w:t>, nếu đúng thì giao dịch học phí sẽ được thực hiện</w:t>
            </w:r>
          </w:p>
        </w:tc>
        <w:tc>
          <w:tcPr>
            <w:tcW w:w="3030" w:type="dxa"/>
          </w:tcPr>
          <w:p w14:paraId="1AC2F89A" w14:textId="44C7FC6B" w:rsidR="00737951" w:rsidRPr="008E68EA" w:rsidRDefault="00737951" w:rsidP="004823F1">
            <w:pPr>
              <w:pStyle w:val="ListParagraph"/>
              <w:numPr>
                <w:ilvl w:val="0"/>
                <w:numId w:val="34"/>
              </w:numPr>
              <w:spacing w:line="360" w:lineRule="auto"/>
              <w:ind w:left="313" w:hanging="284"/>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UI hiển thị số tiền sinh viên cần đóng trong học kì mới nhất trong ô Tuition Fee</w:t>
            </w:r>
          </w:p>
          <w:p w14:paraId="237066F6" w14:textId="77777777" w:rsidR="004823F1" w:rsidRPr="008E68EA" w:rsidRDefault="004823F1" w:rsidP="004823F1">
            <w:pPr>
              <w:pStyle w:val="ListParagraph"/>
              <w:numPr>
                <w:ilvl w:val="0"/>
                <w:numId w:val="34"/>
              </w:numPr>
              <w:spacing w:line="360" w:lineRule="auto"/>
              <w:ind w:left="313" w:hanging="284"/>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Hệ thống hiện bảng Confirmation và yêu cầu nhấn Yes</w:t>
            </w:r>
          </w:p>
          <w:p w14:paraId="0C0335FA" w14:textId="7DC9A085" w:rsidR="004823F1" w:rsidRPr="008E68EA" w:rsidRDefault="004823F1" w:rsidP="004823F1">
            <w:pPr>
              <w:pStyle w:val="ListParagraph"/>
              <w:numPr>
                <w:ilvl w:val="0"/>
                <w:numId w:val="34"/>
              </w:numPr>
              <w:spacing w:line="360" w:lineRule="auto"/>
              <w:ind w:left="305"/>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Hệ thống gửi email OTP tới email của sinh viên</w:t>
            </w:r>
          </w:p>
          <w:p w14:paraId="7BDA3900" w14:textId="276E8B8F" w:rsidR="004823F1" w:rsidRPr="008E68EA" w:rsidRDefault="001E0004" w:rsidP="001E0004">
            <w:pPr>
              <w:pStyle w:val="ListParagraph"/>
              <w:numPr>
                <w:ilvl w:val="0"/>
                <w:numId w:val="34"/>
              </w:numPr>
              <w:spacing w:line="360" w:lineRule="auto"/>
              <w:ind w:left="305"/>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Hệ thống thực hiện giao dịch, thông báo thành công, gửi mail và đưa sinh viên về lại trang chính</w:t>
            </w:r>
          </w:p>
          <w:p w14:paraId="73A0C078" w14:textId="77777777" w:rsidR="004823F1" w:rsidRPr="008E68EA" w:rsidRDefault="004823F1" w:rsidP="004823F1">
            <w:pPr>
              <w:spacing w:line="360" w:lineRule="auto"/>
              <w:rPr>
                <w:rFonts w:ascii="Times New Roman" w:eastAsia="Times New Roman" w:hAnsi="Times New Roman" w:cs="Times New Roman"/>
                <w:color w:val="000000" w:themeColor="text1"/>
                <w:lang w:val="en-US"/>
              </w:rPr>
            </w:pPr>
          </w:p>
          <w:p w14:paraId="41A6C38F" w14:textId="4E7B84C1" w:rsidR="004823F1" w:rsidRPr="008E68EA" w:rsidRDefault="004823F1" w:rsidP="004823F1">
            <w:pPr>
              <w:spacing w:line="360" w:lineRule="auto"/>
              <w:rPr>
                <w:rFonts w:ascii="Times New Roman" w:eastAsia="Times New Roman" w:hAnsi="Times New Roman" w:cs="Times New Roman"/>
                <w:color w:val="000000" w:themeColor="text1"/>
                <w:lang w:val="en-US"/>
              </w:rPr>
            </w:pPr>
          </w:p>
        </w:tc>
      </w:tr>
      <w:tr w:rsidR="00B81036" w:rsidRPr="008E68EA" w14:paraId="73455AF3" w14:textId="77777777" w:rsidTr="004823F1">
        <w:trPr>
          <w:trHeight w:val="1350"/>
        </w:trPr>
        <w:tc>
          <w:tcPr>
            <w:tcW w:w="2122" w:type="dxa"/>
          </w:tcPr>
          <w:p w14:paraId="3622C521" w14:textId="77777777" w:rsidR="00737951" w:rsidRPr="008E68EA" w:rsidRDefault="00737951"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Exception</w:t>
            </w:r>
          </w:p>
        </w:tc>
        <w:tc>
          <w:tcPr>
            <w:tcW w:w="6863" w:type="dxa"/>
            <w:gridSpan w:val="2"/>
          </w:tcPr>
          <w:p w14:paraId="6EF1613F" w14:textId="77777777" w:rsidR="00737951" w:rsidRPr="008E68EA"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Nếu MSSV không tồn tài hệ thống sẽ hiện ra lỗi</w:t>
            </w:r>
          </w:p>
          <w:p w14:paraId="67CF794D" w14:textId="77777777" w:rsidR="00737951" w:rsidRPr="008E68EA" w:rsidRDefault="00737951" w:rsidP="00737951">
            <w:pPr>
              <w:pStyle w:val="ListParagraph"/>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Nếu MSSV có tồn tại nhưng học phí đã được đóng hoặc không tồn tại, hệ thống sẽ hiện ra lỗi</w:t>
            </w:r>
          </w:p>
          <w:p w14:paraId="01EC2939" w14:textId="6C1BF02D" w:rsidR="001E0004" w:rsidRPr="008E68EA" w:rsidRDefault="001E0004" w:rsidP="001E0004">
            <w:pPr>
              <w:pStyle w:val="ListParagraph"/>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Số dư trong tài khoản không đủ, hệ thống sẽ hiện lỗi</w:t>
            </w:r>
          </w:p>
          <w:p w14:paraId="3D2C9B0F" w14:textId="0BBB294B" w:rsidR="001E0004" w:rsidRPr="008E68EA" w:rsidRDefault="001E0004"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lang w:val="en-US"/>
              </w:rPr>
              <w:t>Xác thực mã OTP sai, hệ thống sẽ hiện lỗi</w:t>
            </w:r>
          </w:p>
        </w:tc>
      </w:tr>
    </w:tbl>
    <w:p w14:paraId="0204DEA7" w14:textId="2C2A2B51" w:rsidR="00D05A98" w:rsidRPr="008E68EA" w:rsidRDefault="005074AE" w:rsidP="005074AE">
      <w:pPr>
        <w:pStyle w:val="Caption"/>
        <w:jc w:val="center"/>
        <w:rPr>
          <w:rFonts w:ascii="Times New Roman" w:hAnsi="Times New Roman" w:cs="Times New Roman"/>
          <w:color w:val="000000" w:themeColor="text1"/>
          <w:sz w:val="22"/>
        </w:rPr>
      </w:pPr>
      <w:bookmarkStart w:id="28" w:name="_Toc163641125"/>
      <w:r w:rsidRPr="008E68EA">
        <w:rPr>
          <w:rFonts w:ascii="Times New Roman" w:hAnsi="Times New Roman" w:cs="Times New Roman"/>
          <w:color w:val="000000" w:themeColor="text1"/>
        </w:rPr>
        <w:lastRenderedPageBreak/>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00D21311" w:rsidRPr="008E68EA">
        <w:rPr>
          <w:rFonts w:ascii="Times New Roman" w:hAnsi="Times New Roman" w:cs="Times New Roman"/>
          <w:noProof/>
          <w:color w:val="000000" w:themeColor="text1"/>
        </w:rPr>
        <w:t>5</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Use case Pay Tuition Fee</w:t>
      </w:r>
      <w:bookmarkEnd w:id="28"/>
    </w:p>
    <w:p w14:paraId="42A1BB84" w14:textId="51A38B52" w:rsidR="007111D9" w:rsidRPr="008E68EA" w:rsidRDefault="007111D9" w:rsidP="000B6726">
      <w:pPr>
        <w:rPr>
          <w:rFonts w:ascii="Times New Roman" w:hAnsi="Times New Roman" w:cs="Times New Roman"/>
          <w:color w:val="000000" w:themeColor="text1"/>
        </w:rPr>
      </w:pPr>
    </w:p>
    <w:tbl>
      <w:tblPr>
        <w:tblStyle w:val="TableGridLight"/>
        <w:tblW w:w="0" w:type="auto"/>
        <w:tblLayout w:type="fixed"/>
        <w:tblLook w:val="04A0" w:firstRow="1" w:lastRow="0" w:firstColumn="1" w:lastColumn="0" w:noHBand="0" w:noVBand="1"/>
      </w:tblPr>
      <w:tblGrid>
        <w:gridCol w:w="2122"/>
        <w:gridCol w:w="3833"/>
        <w:gridCol w:w="3030"/>
      </w:tblGrid>
      <w:tr w:rsidR="00B81036" w:rsidRPr="008E68EA" w14:paraId="3921C77E" w14:textId="77777777" w:rsidTr="009347E1">
        <w:trPr>
          <w:trHeight w:val="675"/>
        </w:trPr>
        <w:tc>
          <w:tcPr>
            <w:tcW w:w="2122" w:type="dxa"/>
          </w:tcPr>
          <w:p w14:paraId="3D87E93E"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Use Case ID</w:t>
            </w:r>
          </w:p>
        </w:tc>
        <w:tc>
          <w:tcPr>
            <w:tcW w:w="6863" w:type="dxa"/>
            <w:gridSpan w:val="2"/>
          </w:tcPr>
          <w:p w14:paraId="220BC8C4" w14:textId="374B5336" w:rsidR="007111D9" w:rsidRPr="008E68EA" w:rsidRDefault="007111D9"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UC-</w:t>
            </w:r>
            <w:r w:rsidRPr="008E68EA">
              <w:rPr>
                <w:rFonts w:ascii="Times New Roman" w:eastAsia="Times New Roman" w:hAnsi="Times New Roman" w:cs="Times New Roman"/>
                <w:color w:val="000000" w:themeColor="text1"/>
                <w:lang w:val="en-US"/>
              </w:rPr>
              <w:t>4</w:t>
            </w:r>
          </w:p>
        </w:tc>
      </w:tr>
      <w:tr w:rsidR="00B81036" w:rsidRPr="008E68EA" w14:paraId="071163AD" w14:textId="77777777" w:rsidTr="009347E1">
        <w:trPr>
          <w:trHeight w:val="690"/>
        </w:trPr>
        <w:tc>
          <w:tcPr>
            <w:tcW w:w="2122" w:type="dxa"/>
          </w:tcPr>
          <w:p w14:paraId="5FEF00C4"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lang w:val="en-US"/>
              </w:rPr>
            </w:pPr>
            <w:r w:rsidRPr="008E68EA">
              <w:rPr>
                <w:rFonts w:ascii="Times New Roman" w:eastAsia="Times New Roman" w:hAnsi="Times New Roman" w:cs="Times New Roman"/>
                <w:b/>
                <w:bCs/>
                <w:color w:val="000000" w:themeColor="text1"/>
              </w:rPr>
              <w:t>Use Case</w:t>
            </w:r>
            <w:r w:rsidRPr="008E68EA">
              <w:rPr>
                <w:rFonts w:ascii="Times New Roman" w:eastAsia="Times New Roman" w:hAnsi="Times New Roman" w:cs="Times New Roman"/>
                <w:b/>
                <w:bCs/>
                <w:color w:val="000000" w:themeColor="text1"/>
                <w:lang w:val="en-US"/>
              </w:rPr>
              <w:t xml:space="preserve"> Name</w:t>
            </w:r>
          </w:p>
        </w:tc>
        <w:tc>
          <w:tcPr>
            <w:tcW w:w="6863" w:type="dxa"/>
            <w:gridSpan w:val="2"/>
          </w:tcPr>
          <w:p w14:paraId="6EFD50CB" w14:textId="663C3382" w:rsidR="007111D9" w:rsidRPr="008E68EA" w:rsidRDefault="0015453D"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Check Tuition Fee Transaction History</w:t>
            </w:r>
          </w:p>
        </w:tc>
      </w:tr>
      <w:tr w:rsidR="00B81036" w:rsidRPr="008E68EA" w14:paraId="4E1501CF" w14:textId="77777777" w:rsidTr="009347E1">
        <w:trPr>
          <w:trHeight w:val="690"/>
        </w:trPr>
        <w:tc>
          <w:tcPr>
            <w:tcW w:w="2122" w:type="dxa"/>
          </w:tcPr>
          <w:p w14:paraId="412994ED"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Description</w:t>
            </w:r>
          </w:p>
          <w:p w14:paraId="734320F6"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p>
        </w:tc>
        <w:tc>
          <w:tcPr>
            <w:tcW w:w="6863" w:type="dxa"/>
            <w:gridSpan w:val="2"/>
          </w:tcPr>
          <w:p w14:paraId="7154678A" w14:textId="0078F7C9" w:rsidR="007111D9" w:rsidRPr="008E68EA" w:rsidRDefault="007111D9"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r w:rsidRPr="008E68EA">
              <w:rPr>
                <w:rFonts w:ascii="Times New Roman" w:eastAsia="Times New Roman" w:hAnsi="Times New Roman" w:cs="Times New Roman"/>
                <w:color w:val="000000" w:themeColor="text1"/>
              </w:rPr>
              <w:t xml:space="preserve"> </w:t>
            </w:r>
            <w:r w:rsidRPr="008E68EA">
              <w:rPr>
                <w:rFonts w:ascii="Times New Roman" w:eastAsia="Times New Roman" w:hAnsi="Times New Roman" w:cs="Times New Roman"/>
                <w:color w:val="000000" w:themeColor="text1"/>
                <w:lang w:val="en-US"/>
              </w:rPr>
              <w:t xml:space="preserve">muốn </w:t>
            </w:r>
            <w:r w:rsidR="0015453D" w:rsidRPr="008E68EA">
              <w:rPr>
                <w:rFonts w:ascii="Times New Roman" w:eastAsia="Times New Roman" w:hAnsi="Times New Roman" w:cs="Times New Roman"/>
                <w:color w:val="000000" w:themeColor="text1"/>
                <w:lang w:val="en-US"/>
              </w:rPr>
              <w:t>kiểm tra lịch sử đóng học phí của mình</w:t>
            </w:r>
          </w:p>
        </w:tc>
      </w:tr>
      <w:tr w:rsidR="00B81036" w:rsidRPr="008E68EA" w14:paraId="24EFF481" w14:textId="77777777" w:rsidTr="009347E1">
        <w:trPr>
          <w:trHeight w:val="690"/>
        </w:trPr>
        <w:tc>
          <w:tcPr>
            <w:tcW w:w="2122" w:type="dxa"/>
          </w:tcPr>
          <w:p w14:paraId="16F3329A"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Trigger Event</w:t>
            </w:r>
          </w:p>
        </w:tc>
        <w:tc>
          <w:tcPr>
            <w:tcW w:w="6863" w:type="dxa"/>
            <w:gridSpan w:val="2"/>
          </w:tcPr>
          <w:p w14:paraId="0AE8ED9A" w14:textId="389F085A" w:rsidR="007111D9" w:rsidRPr="008E68EA" w:rsidRDefault="007111D9"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 xml:space="preserve">Student chọn vào ô </w:t>
            </w:r>
            <w:r w:rsidR="0015453D" w:rsidRPr="008E68EA">
              <w:rPr>
                <w:rFonts w:ascii="Times New Roman" w:eastAsia="Times New Roman" w:hAnsi="Times New Roman" w:cs="Times New Roman"/>
                <w:color w:val="000000" w:themeColor="text1"/>
                <w:lang w:val="en-US"/>
              </w:rPr>
              <w:t>Transaction History trên thanh nav bar</w:t>
            </w:r>
          </w:p>
        </w:tc>
      </w:tr>
      <w:tr w:rsidR="00B81036" w:rsidRPr="008E68EA" w14:paraId="7318F40C" w14:textId="77777777" w:rsidTr="009347E1">
        <w:trPr>
          <w:trHeight w:val="690"/>
        </w:trPr>
        <w:tc>
          <w:tcPr>
            <w:tcW w:w="2122" w:type="dxa"/>
          </w:tcPr>
          <w:p w14:paraId="2483BE40"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Actor(s)</w:t>
            </w:r>
          </w:p>
        </w:tc>
        <w:tc>
          <w:tcPr>
            <w:tcW w:w="6863" w:type="dxa"/>
            <w:gridSpan w:val="2"/>
          </w:tcPr>
          <w:p w14:paraId="6D26585E" w14:textId="77777777" w:rsidR="007111D9" w:rsidRPr="008E68EA" w:rsidRDefault="007111D9" w:rsidP="009347E1">
            <w:p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Student</w:t>
            </w:r>
          </w:p>
        </w:tc>
      </w:tr>
      <w:tr w:rsidR="00B81036" w:rsidRPr="008E68EA" w14:paraId="2C60AA1C" w14:textId="77777777" w:rsidTr="009347E1">
        <w:trPr>
          <w:trHeight w:val="690"/>
        </w:trPr>
        <w:tc>
          <w:tcPr>
            <w:tcW w:w="2122" w:type="dxa"/>
          </w:tcPr>
          <w:p w14:paraId="1F5771C3"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Pre-condition(s)</w:t>
            </w:r>
          </w:p>
        </w:tc>
        <w:tc>
          <w:tcPr>
            <w:tcW w:w="6863" w:type="dxa"/>
            <w:gridSpan w:val="2"/>
          </w:tcPr>
          <w:p w14:paraId="2F6FBC0F" w14:textId="5F44AF6E" w:rsidR="0015453D" w:rsidRPr="008E68EA" w:rsidRDefault="007111D9" w:rsidP="0015453D">
            <w:pPr>
              <w:pStyle w:val="ListParagraph"/>
              <w:numPr>
                <w:ilvl w:val="0"/>
                <w:numId w:val="29"/>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rPr>
              <w:t xml:space="preserve">Tài khoản khả dụng </w:t>
            </w:r>
            <w:r w:rsidRPr="008E68EA">
              <w:rPr>
                <w:rFonts w:ascii="Times New Roman" w:eastAsia="Times New Roman" w:hAnsi="Times New Roman" w:cs="Times New Roman"/>
                <w:color w:val="000000" w:themeColor="text1"/>
                <w:lang w:val="en-US"/>
              </w:rPr>
              <w:t>và sinh viên đã đăng nhập vào hệ thống</w:t>
            </w:r>
          </w:p>
          <w:p w14:paraId="6C8E5BB2" w14:textId="48103279" w:rsidR="007111D9" w:rsidRPr="008E68EA" w:rsidRDefault="007111D9" w:rsidP="0015453D">
            <w:pPr>
              <w:spacing w:after="0" w:line="360" w:lineRule="auto"/>
              <w:rPr>
                <w:rFonts w:ascii="Times New Roman" w:eastAsia="Times New Roman" w:hAnsi="Times New Roman" w:cs="Times New Roman"/>
                <w:color w:val="000000" w:themeColor="text1"/>
                <w:lang w:val="en-US"/>
              </w:rPr>
            </w:pPr>
          </w:p>
        </w:tc>
      </w:tr>
      <w:tr w:rsidR="00B81036" w:rsidRPr="008E68EA" w14:paraId="55B6EAA9" w14:textId="77777777" w:rsidTr="009347E1">
        <w:trPr>
          <w:trHeight w:val="690"/>
        </w:trPr>
        <w:tc>
          <w:tcPr>
            <w:tcW w:w="2122" w:type="dxa"/>
          </w:tcPr>
          <w:p w14:paraId="136AC420"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Post-condition(s)</w:t>
            </w:r>
          </w:p>
        </w:tc>
        <w:tc>
          <w:tcPr>
            <w:tcW w:w="6863" w:type="dxa"/>
            <w:gridSpan w:val="2"/>
          </w:tcPr>
          <w:p w14:paraId="01F2ABD6" w14:textId="730A5CDF" w:rsidR="007111D9" w:rsidRPr="008E68EA" w:rsidRDefault="007111D9" w:rsidP="009347E1">
            <w:pPr>
              <w:spacing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 xml:space="preserve">Bảng </w:t>
            </w:r>
            <w:r w:rsidR="0015453D" w:rsidRPr="008E68EA">
              <w:rPr>
                <w:rFonts w:ascii="Times New Roman" w:eastAsia="Times New Roman" w:hAnsi="Times New Roman" w:cs="Times New Roman"/>
                <w:color w:val="000000" w:themeColor="text1"/>
                <w:lang w:val="en-US"/>
              </w:rPr>
              <w:t>lịch sử giao dịch học phí hiện lên</w:t>
            </w:r>
          </w:p>
        </w:tc>
      </w:tr>
      <w:tr w:rsidR="00B81036" w:rsidRPr="008E68EA" w14:paraId="0BF07E96" w14:textId="77777777" w:rsidTr="009347E1">
        <w:trPr>
          <w:trHeight w:val="690"/>
        </w:trPr>
        <w:tc>
          <w:tcPr>
            <w:tcW w:w="2122" w:type="dxa"/>
            <w:vMerge w:val="restart"/>
          </w:tcPr>
          <w:p w14:paraId="65553EE5" w14:textId="77777777" w:rsidR="007111D9" w:rsidRPr="008E68EA" w:rsidRDefault="007111D9" w:rsidP="009347E1">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Flow of event</w:t>
            </w:r>
          </w:p>
        </w:tc>
        <w:tc>
          <w:tcPr>
            <w:tcW w:w="3833" w:type="dxa"/>
          </w:tcPr>
          <w:p w14:paraId="125ABE72" w14:textId="77777777" w:rsidR="007111D9" w:rsidRPr="008E68EA" w:rsidRDefault="007111D9" w:rsidP="009347E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Actor</w:t>
            </w:r>
          </w:p>
        </w:tc>
        <w:tc>
          <w:tcPr>
            <w:tcW w:w="3030" w:type="dxa"/>
          </w:tcPr>
          <w:p w14:paraId="3E48DA6E" w14:textId="77777777" w:rsidR="007111D9" w:rsidRPr="008E68EA" w:rsidRDefault="007111D9" w:rsidP="009347E1">
            <w:pPr>
              <w:spacing w:after="0" w:line="360" w:lineRule="auto"/>
              <w:jc w:val="center"/>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System</w:t>
            </w:r>
          </w:p>
        </w:tc>
      </w:tr>
      <w:tr w:rsidR="00B81036" w:rsidRPr="008E68EA" w14:paraId="66C146D4" w14:textId="77777777" w:rsidTr="009347E1">
        <w:trPr>
          <w:trHeight w:val="300"/>
        </w:trPr>
        <w:tc>
          <w:tcPr>
            <w:tcW w:w="2122" w:type="dxa"/>
            <w:vMerge/>
          </w:tcPr>
          <w:p w14:paraId="2435050E" w14:textId="77777777" w:rsidR="007111D9" w:rsidRPr="008E68EA" w:rsidRDefault="007111D9" w:rsidP="009347E1">
            <w:pPr>
              <w:spacing w:line="360" w:lineRule="auto"/>
              <w:rPr>
                <w:rFonts w:ascii="Times New Roman" w:hAnsi="Times New Roman" w:cs="Times New Roman"/>
                <w:color w:val="000000" w:themeColor="text1"/>
              </w:rPr>
            </w:pPr>
          </w:p>
        </w:tc>
        <w:tc>
          <w:tcPr>
            <w:tcW w:w="3833" w:type="dxa"/>
          </w:tcPr>
          <w:p w14:paraId="3787BB38" w14:textId="62736277" w:rsidR="007111D9" w:rsidRPr="008E68EA" w:rsidRDefault="0015453D" w:rsidP="0015453D">
            <w:pPr>
              <w:pStyle w:val="ListParagraph"/>
              <w:numPr>
                <w:ilvl w:val="0"/>
                <w:numId w:val="37"/>
              </w:numPr>
              <w:spacing w:after="0" w:line="360" w:lineRule="auto"/>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Chọn vào ô Transaction History trên thanh nav bar</w:t>
            </w:r>
          </w:p>
        </w:tc>
        <w:tc>
          <w:tcPr>
            <w:tcW w:w="3030" w:type="dxa"/>
          </w:tcPr>
          <w:p w14:paraId="29BD85C3" w14:textId="677D6940" w:rsidR="007111D9" w:rsidRPr="008E68EA" w:rsidRDefault="007111D9" w:rsidP="0015453D">
            <w:pPr>
              <w:pStyle w:val="ListParagraph"/>
              <w:numPr>
                <w:ilvl w:val="0"/>
                <w:numId w:val="38"/>
              </w:numPr>
              <w:spacing w:line="360" w:lineRule="auto"/>
              <w:ind w:left="447" w:hanging="425"/>
              <w:rPr>
                <w:rFonts w:ascii="Times New Roman" w:eastAsia="Times New Roman" w:hAnsi="Times New Roman" w:cs="Times New Roman"/>
                <w:color w:val="000000" w:themeColor="text1"/>
                <w:lang w:val="en-US"/>
              </w:rPr>
            </w:pPr>
            <w:r w:rsidRPr="008E68EA">
              <w:rPr>
                <w:rFonts w:ascii="Times New Roman" w:eastAsia="Times New Roman" w:hAnsi="Times New Roman" w:cs="Times New Roman"/>
                <w:color w:val="000000" w:themeColor="text1"/>
                <w:lang w:val="en-US"/>
              </w:rPr>
              <w:t xml:space="preserve">UI hiển thị </w:t>
            </w:r>
            <w:r w:rsidR="0015453D" w:rsidRPr="008E68EA">
              <w:rPr>
                <w:rFonts w:ascii="Times New Roman" w:eastAsia="Times New Roman" w:hAnsi="Times New Roman" w:cs="Times New Roman"/>
                <w:color w:val="000000" w:themeColor="text1"/>
                <w:lang w:val="en-US"/>
              </w:rPr>
              <w:t>bảng lịch sử giao dịch</w:t>
            </w:r>
          </w:p>
        </w:tc>
      </w:tr>
      <w:tr w:rsidR="00B81036" w:rsidRPr="008E68EA" w14:paraId="2CE428D9" w14:textId="77777777" w:rsidTr="009347E1">
        <w:trPr>
          <w:trHeight w:val="1350"/>
        </w:trPr>
        <w:tc>
          <w:tcPr>
            <w:tcW w:w="2122" w:type="dxa"/>
          </w:tcPr>
          <w:p w14:paraId="1FC72DAD" w14:textId="77777777" w:rsidR="0015453D" w:rsidRPr="008E68EA" w:rsidRDefault="0015453D" w:rsidP="0015453D">
            <w:pPr>
              <w:spacing w:after="0" w:line="360" w:lineRule="auto"/>
              <w:jc w:val="center"/>
              <w:rPr>
                <w:rFonts w:ascii="Times New Roman" w:eastAsia="Times New Roman" w:hAnsi="Times New Roman" w:cs="Times New Roman"/>
                <w:b/>
                <w:bCs/>
                <w:color w:val="000000" w:themeColor="text1"/>
              </w:rPr>
            </w:pPr>
            <w:r w:rsidRPr="008E68EA">
              <w:rPr>
                <w:rFonts w:ascii="Times New Roman" w:eastAsia="Times New Roman" w:hAnsi="Times New Roman" w:cs="Times New Roman"/>
                <w:b/>
                <w:bCs/>
                <w:color w:val="000000" w:themeColor="text1"/>
              </w:rPr>
              <w:t>Exception</w:t>
            </w:r>
          </w:p>
        </w:tc>
        <w:tc>
          <w:tcPr>
            <w:tcW w:w="6863" w:type="dxa"/>
            <w:gridSpan w:val="2"/>
          </w:tcPr>
          <w:p w14:paraId="1012661D" w14:textId="5306AD5B" w:rsidR="0015453D" w:rsidRPr="008E68EA" w:rsidRDefault="0015453D" w:rsidP="005074AE">
            <w:pPr>
              <w:pStyle w:val="ListParagraph"/>
              <w:keepNext/>
              <w:numPr>
                <w:ilvl w:val="0"/>
                <w:numId w:val="30"/>
              </w:numPr>
              <w:spacing w:after="0" w:line="360" w:lineRule="auto"/>
              <w:rPr>
                <w:rFonts w:ascii="Times New Roman" w:eastAsia="Times New Roman" w:hAnsi="Times New Roman" w:cs="Times New Roman"/>
                <w:color w:val="000000" w:themeColor="text1"/>
              </w:rPr>
            </w:pPr>
            <w:r w:rsidRPr="008E68EA">
              <w:rPr>
                <w:rFonts w:ascii="Times New Roman" w:eastAsia="Times New Roman" w:hAnsi="Times New Roman" w:cs="Times New Roman"/>
                <w:color w:val="000000" w:themeColor="text1"/>
              </w:rPr>
              <w:t>Hệ thống xảy ra lỗi trong quá trình xử lý dữ liệu và hiển thị thông báo lỗi</w:t>
            </w:r>
          </w:p>
        </w:tc>
      </w:tr>
    </w:tbl>
    <w:p w14:paraId="0A24B6DD" w14:textId="555E29D6" w:rsidR="007111D9" w:rsidRPr="008E68EA" w:rsidRDefault="005074AE" w:rsidP="005074AE">
      <w:pPr>
        <w:pStyle w:val="Caption"/>
        <w:jc w:val="center"/>
        <w:rPr>
          <w:rFonts w:ascii="Times New Roman" w:hAnsi="Times New Roman" w:cs="Times New Roman"/>
          <w:color w:val="000000" w:themeColor="text1"/>
        </w:rPr>
      </w:pPr>
      <w:bookmarkStart w:id="29" w:name="_Toc163641126"/>
      <w:r w:rsidRPr="008E68EA">
        <w:rPr>
          <w:rFonts w:ascii="Times New Roman" w:hAnsi="Times New Roman" w:cs="Times New Roman"/>
          <w:color w:val="000000" w:themeColor="text1"/>
        </w:rPr>
        <w:t xml:space="preserve">Bảng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Bảng_2. \* ARABIC </w:instrText>
      </w:r>
      <w:r w:rsidRPr="008E68EA">
        <w:rPr>
          <w:rFonts w:ascii="Times New Roman" w:hAnsi="Times New Roman" w:cs="Times New Roman"/>
          <w:color w:val="000000" w:themeColor="text1"/>
        </w:rPr>
        <w:fldChar w:fldCharType="separate"/>
      </w:r>
      <w:r w:rsidR="00D21311" w:rsidRPr="008E68EA">
        <w:rPr>
          <w:rFonts w:ascii="Times New Roman" w:hAnsi="Times New Roman" w:cs="Times New Roman"/>
          <w:noProof/>
          <w:color w:val="000000" w:themeColor="text1"/>
        </w:rPr>
        <w:t>6</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xml:space="preserve">: </w:t>
      </w:r>
      <w:r w:rsidR="0026335A" w:rsidRPr="008E68EA">
        <w:rPr>
          <w:rFonts w:ascii="Times New Roman" w:hAnsi="Times New Roman" w:cs="Times New Roman"/>
          <w:color w:val="000000" w:themeColor="text1"/>
        </w:rPr>
        <w:t>Use case</w:t>
      </w:r>
      <w:r w:rsidR="005557F0" w:rsidRPr="008E68EA">
        <w:rPr>
          <w:rFonts w:ascii="Times New Roman" w:hAnsi="Times New Roman" w:cs="Times New Roman"/>
          <w:color w:val="000000" w:themeColor="text1"/>
        </w:rPr>
        <w:t xml:space="preserve"> </w:t>
      </w:r>
      <w:r w:rsidRPr="008E68EA">
        <w:rPr>
          <w:rFonts w:ascii="Times New Roman" w:hAnsi="Times New Roman" w:cs="Times New Roman"/>
          <w:color w:val="000000" w:themeColor="text1"/>
          <w:lang w:val="en-US"/>
        </w:rPr>
        <w:t>Check Tuition Fee Transaction History</w:t>
      </w:r>
      <w:bookmarkEnd w:id="29"/>
    </w:p>
    <w:p w14:paraId="7462465A" w14:textId="7A774588" w:rsidR="00D05A98" w:rsidRPr="008E68EA" w:rsidRDefault="00D05A98" w:rsidP="000B6726">
      <w:pPr>
        <w:rPr>
          <w:rFonts w:ascii="Times New Roman" w:hAnsi="Times New Roman" w:cs="Times New Roman"/>
          <w:color w:val="000000" w:themeColor="text1"/>
        </w:rPr>
      </w:pPr>
    </w:p>
    <w:p w14:paraId="398C82CB" w14:textId="7E7B7724" w:rsidR="00EB42DE" w:rsidRDefault="00EB42DE" w:rsidP="00F1774A">
      <w:pPr>
        <w:pStyle w:val="Heading2"/>
        <w:rPr>
          <w:rFonts w:ascii="Times New Roman" w:hAnsi="Times New Roman" w:cs="Times New Roman"/>
          <w:color w:val="000000" w:themeColor="text1"/>
          <w:lang w:val="en-US"/>
        </w:rPr>
      </w:pPr>
      <w:bookmarkStart w:id="30" w:name="_Toc163289227"/>
      <w:r w:rsidRPr="008E68EA">
        <w:rPr>
          <w:rFonts w:ascii="Times New Roman" w:hAnsi="Times New Roman" w:cs="Times New Roman"/>
          <w:color w:val="000000" w:themeColor="text1"/>
          <w:lang w:val="en-US"/>
        </w:rPr>
        <w:t>Lược đồ ER của hệ thống</w:t>
      </w:r>
      <w:bookmarkEnd w:id="30"/>
    </w:p>
    <w:p w14:paraId="6196A693" w14:textId="6A17FF1A" w:rsidR="00E67088" w:rsidRDefault="00E67088" w:rsidP="00E67088">
      <w:pPr>
        <w:pStyle w:val="ListParagraph"/>
        <w:numPr>
          <w:ilvl w:val="0"/>
          <w:numId w:val="41"/>
        </w:numPr>
        <w:rPr>
          <w:lang w:val="en-US"/>
        </w:rPr>
      </w:pPr>
      <w:r>
        <w:rPr>
          <w:lang w:val="en-US"/>
        </w:rPr>
        <w:t>Phân hệ Ibanking Service chứa thông tin về account, cũng như 2 bảng hóa đơn và giao dịch của hệ thống Ibanking. Khi thực hiện giao dịch đóng học phí, dữ liệu sẽ được lưu ở 2 bảng này</w:t>
      </w:r>
    </w:p>
    <w:p w14:paraId="35A26C7A" w14:textId="53387084" w:rsidR="00E67088" w:rsidRPr="00E67088" w:rsidRDefault="00E67088" w:rsidP="00E67088">
      <w:pPr>
        <w:pStyle w:val="ListParagraph"/>
        <w:numPr>
          <w:ilvl w:val="0"/>
          <w:numId w:val="41"/>
        </w:numPr>
        <w:rPr>
          <w:lang w:val="en-US"/>
        </w:rPr>
      </w:pPr>
      <w:r>
        <w:rPr>
          <w:lang w:val="en-US"/>
        </w:rPr>
        <w:t>Phân hệ Student Management Service chứa thông tin về sinh viên, học phí và môn học sinh viên đăng ký trong kì.</w:t>
      </w:r>
    </w:p>
    <w:p w14:paraId="276F6678" w14:textId="4730E943" w:rsidR="005074AE" w:rsidRPr="008E68EA" w:rsidRDefault="004A6946" w:rsidP="005074AE">
      <w:pPr>
        <w:keepNext/>
        <w:rPr>
          <w:rFonts w:ascii="Times New Roman" w:hAnsi="Times New Roman" w:cs="Times New Roman"/>
          <w:color w:val="000000" w:themeColor="text1"/>
        </w:rPr>
      </w:pPr>
      <w:r w:rsidRPr="008E68EA">
        <w:rPr>
          <w:rFonts w:ascii="Times New Roman" w:hAnsi="Times New Roman" w:cs="Times New Roman"/>
          <w:noProof/>
          <w:color w:val="000000" w:themeColor="text1"/>
        </w:rPr>
        <w:lastRenderedPageBreak/>
        <w:drawing>
          <wp:inline distT="0" distB="0" distL="0" distR="0" wp14:anchorId="3A717A6B" wp14:editId="783113A2">
            <wp:extent cx="5731510" cy="2557780"/>
            <wp:effectExtent l="0" t="0" r="2540" b="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3"/>
                    <a:stretch>
                      <a:fillRect/>
                    </a:stretch>
                  </pic:blipFill>
                  <pic:spPr>
                    <a:xfrm>
                      <a:off x="0" y="0"/>
                      <a:ext cx="5731510" cy="2557780"/>
                    </a:xfrm>
                    <a:prstGeom prst="rect">
                      <a:avLst/>
                    </a:prstGeom>
                  </pic:spPr>
                </pic:pic>
              </a:graphicData>
            </a:graphic>
          </wp:inline>
        </w:drawing>
      </w:r>
    </w:p>
    <w:p w14:paraId="2607355E" w14:textId="7D5F0213" w:rsidR="00EB42DE" w:rsidRPr="008E68EA" w:rsidRDefault="005074AE" w:rsidP="005074AE">
      <w:pPr>
        <w:pStyle w:val="Caption"/>
        <w:jc w:val="center"/>
        <w:rPr>
          <w:rFonts w:ascii="Times New Roman" w:hAnsi="Times New Roman" w:cs="Times New Roman"/>
          <w:color w:val="000000" w:themeColor="text1"/>
          <w:lang w:val="en-US"/>
        </w:rPr>
      </w:pPr>
      <w:bookmarkStart w:id="31" w:name="_Toc163641188"/>
      <w:r w:rsidRPr="008E68EA">
        <w:rPr>
          <w:rFonts w:ascii="Times New Roman" w:hAnsi="Times New Roman" w:cs="Times New Roman"/>
          <w:color w:val="000000" w:themeColor="text1"/>
        </w:rPr>
        <w:t xml:space="preserve">Hình 2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Hình_2 \* ARABIC </w:instrText>
      </w:r>
      <w:r w:rsidRPr="008E68EA">
        <w:rPr>
          <w:rFonts w:ascii="Times New Roman" w:hAnsi="Times New Roman" w:cs="Times New Roman"/>
          <w:color w:val="000000" w:themeColor="text1"/>
        </w:rPr>
        <w:fldChar w:fldCharType="separate"/>
      </w:r>
      <w:r w:rsidR="004D06B9" w:rsidRPr="008E68EA">
        <w:rPr>
          <w:rFonts w:ascii="Times New Roman" w:hAnsi="Times New Roman" w:cs="Times New Roman"/>
          <w:noProof/>
          <w:color w:val="000000" w:themeColor="text1"/>
        </w:rPr>
        <w:t>2</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Lược đồ ER hiện thực ở mức vật lý</w:t>
      </w:r>
      <w:bookmarkEnd w:id="31"/>
    </w:p>
    <w:p w14:paraId="20A2F675" w14:textId="3D110255" w:rsidR="000B6726" w:rsidRPr="008E68EA" w:rsidRDefault="000B6726" w:rsidP="00B81036">
      <w:pPr>
        <w:pStyle w:val="Heading1"/>
        <w:jc w:val="center"/>
        <w:rPr>
          <w:rFonts w:ascii="Times New Roman" w:hAnsi="Times New Roman" w:cs="Times New Roman"/>
          <w:color w:val="000000" w:themeColor="text1"/>
        </w:rPr>
      </w:pPr>
      <w:bookmarkStart w:id="32" w:name="_Toc163289228"/>
      <w:r w:rsidRPr="008E68EA">
        <w:rPr>
          <w:rFonts w:ascii="Times New Roman" w:hAnsi="Times New Roman" w:cs="Times New Roman"/>
          <w:color w:val="000000" w:themeColor="text1"/>
        </w:rPr>
        <w:t>CHƯƠNG 3: HIỆN THỰC HỆ THỐNG</w:t>
      </w:r>
      <w:bookmarkEnd w:id="32"/>
    </w:p>
    <w:p w14:paraId="50934447" w14:textId="6C19A244" w:rsidR="00600FF1" w:rsidRPr="008E68EA" w:rsidRDefault="00600FF1" w:rsidP="00600FF1">
      <w:pPr>
        <w:pStyle w:val="Heading2"/>
        <w:rPr>
          <w:rFonts w:ascii="Times New Roman" w:hAnsi="Times New Roman" w:cs="Times New Roman"/>
          <w:color w:val="000000" w:themeColor="text1"/>
        </w:rPr>
      </w:pPr>
      <w:bookmarkStart w:id="33" w:name="_Toc163289229"/>
      <w:r w:rsidRPr="008E68EA">
        <w:rPr>
          <w:rFonts w:ascii="Times New Roman" w:hAnsi="Times New Roman" w:cs="Times New Roman"/>
          <w:color w:val="000000" w:themeColor="text1"/>
          <w:lang w:val="en-US"/>
        </w:rPr>
        <w:t>Tổng quan về hệ thống</w:t>
      </w:r>
      <w:bookmarkEnd w:id="33"/>
    </w:p>
    <w:p w14:paraId="5BC38E94" w14:textId="41F847E1" w:rsidR="005074AE" w:rsidRDefault="005074AE" w:rsidP="005074AE">
      <w:pPr>
        <w:rPr>
          <w:rFonts w:ascii="Times New Roman" w:hAnsi="Times New Roman" w:cs="Times New Roman"/>
          <w:color w:val="000000" w:themeColor="text1"/>
        </w:rPr>
      </w:pPr>
      <w:r w:rsidRPr="008E68EA">
        <w:rPr>
          <w:rFonts w:ascii="Times New Roman" w:hAnsi="Times New Roman" w:cs="Times New Roman"/>
          <w:color w:val="000000" w:themeColor="text1"/>
        </w:rPr>
        <w:t xml:space="preserve">Dự án </w:t>
      </w:r>
      <w:r w:rsidRPr="008E68EA">
        <w:rPr>
          <w:rFonts w:ascii="Times New Roman" w:hAnsi="Times New Roman" w:cs="Times New Roman"/>
          <w:color w:val="000000" w:themeColor="text1"/>
          <w:lang w:val="en-US"/>
        </w:rPr>
        <w:t>được hiện thực bằng</w:t>
      </w:r>
      <w:r w:rsidRPr="008E68EA">
        <w:rPr>
          <w:rFonts w:ascii="Times New Roman" w:hAnsi="Times New Roman" w:cs="Times New Roman"/>
          <w:color w:val="000000" w:themeColor="text1"/>
        </w:rPr>
        <w:t xml:space="preserve"> các công nghệ sau:</w:t>
      </w:r>
    </w:p>
    <w:p w14:paraId="6CEA66FE" w14:textId="64CAE8D5" w:rsidR="004140B6" w:rsidRPr="004140B6" w:rsidRDefault="004140B6" w:rsidP="005074AE">
      <w:pPr>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Link Git: </w:t>
      </w:r>
      <w:hyperlink r:id="rId14" w:history="1">
        <w:r>
          <w:rPr>
            <w:rStyle w:val="Hyperlink"/>
          </w:rPr>
          <w:t>VinhQuocTran/SOA-Midterm-Ibanking (github.com)</w:t>
        </w:r>
      </w:hyperlink>
    </w:p>
    <w:p w14:paraId="7841A64B" w14:textId="77777777" w:rsidR="005074AE" w:rsidRPr="008E68EA" w:rsidRDefault="005074AE" w:rsidP="005074AE">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Backend: Flask</w:t>
      </w:r>
    </w:p>
    <w:p w14:paraId="099585FB" w14:textId="77777777" w:rsidR="005074AE" w:rsidRPr="008E68EA" w:rsidRDefault="005074AE" w:rsidP="005074AE">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Database: SQLite</w:t>
      </w:r>
    </w:p>
    <w:p w14:paraId="4841B60A" w14:textId="0DB0AA6E" w:rsidR="005074AE" w:rsidRPr="008E68EA" w:rsidRDefault="005074AE" w:rsidP="005074AE">
      <w:pPr>
        <w:numPr>
          <w:ilvl w:val="0"/>
          <w:numId w:val="19"/>
        </w:numPr>
        <w:spacing w:line="240" w:lineRule="auto"/>
        <w:rPr>
          <w:rFonts w:ascii="Times New Roman" w:hAnsi="Times New Roman" w:cs="Times New Roman"/>
          <w:color w:val="000000" w:themeColor="text1"/>
        </w:rPr>
      </w:pPr>
      <w:r w:rsidRPr="008E68EA">
        <w:rPr>
          <w:rFonts w:ascii="Times New Roman" w:hAnsi="Times New Roman" w:cs="Times New Roman"/>
          <w:color w:val="000000" w:themeColor="text1"/>
        </w:rPr>
        <w:t>Frontend: Bootstrap/HTML/CSS</w:t>
      </w:r>
    </w:p>
    <w:p w14:paraId="2DB68BF8" w14:textId="1BFBD30D" w:rsidR="00F415BC" w:rsidRPr="008E68EA" w:rsidRDefault="00F415BC" w:rsidP="005074AE">
      <w:pPr>
        <w:spacing w:line="240" w:lineRule="auto"/>
        <w:rPr>
          <w:rFonts w:ascii="Times New Roman" w:hAnsi="Times New Roman" w:cs="Times New Roman"/>
          <w:color w:val="000000" w:themeColor="text1"/>
          <w:lang w:val="en-US"/>
        </w:rPr>
      </w:pPr>
      <w:r w:rsidRPr="008E68EA">
        <w:rPr>
          <w:rFonts w:ascii="Times New Roman" w:hAnsi="Times New Roman" w:cs="Times New Roman"/>
          <w:color w:val="000000" w:themeColor="text1"/>
          <w:lang w:val="en-US"/>
        </w:rPr>
        <w:t xml:space="preserve">Tổng cộng 3 microservice trong hệ thống: Frontend, Student Management, </w:t>
      </w:r>
      <w:r w:rsidR="00C63BC1" w:rsidRPr="008E68EA">
        <w:rPr>
          <w:rFonts w:ascii="Times New Roman" w:hAnsi="Times New Roman" w:cs="Times New Roman"/>
          <w:color w:val="000000" w:themeColor="text1"/>
          <w:lang w:val="en-US"/>
        </w:rPr>
        <w:t>Ibanking Service</w:t>
      </w:r>
    </w:p>
    <w:p w14:paraId="27BB20E1" w14:textId="45ABFE8A" w:rsidR="00600FF1" w:rsidRPr="008E68EA" w:rsidRDefault="00C63BC1" w:rsidP="00600FF1">
      <w:pPr>
        <w:keepNext/>
        <w:spacing w:line="240" w:lineRule="auto"/>
        <w:rPr>
          <w:rFonts w:ascii="Times New Roman" w:hAnsi="Times New Roman" w:cs="Times New Roman"/>
          <w:color w:val="000000" w:themeColor="text1"/>
        </w:rPr>
      </w:pPr>
      <w:r w:rsidRPr="008E68EA">
        <w:rPr>
          <w:rFonts w:ascii="Times New Roman" w:hAnsi="Times New Roman" w:cs="Times New Roman"/>
          <w:noProof/>
          <w:color w:val="000000" w:themeColor="text1"/>
        </w:rPr>
        <w:drawing>
          <wp:inline distT="0" distB="0" distL="0" distR="0" wp14:anchorId="7250CBDF" wp14:editId="026B1FFB">
            <wp:extent cx="5731510" cy="1899285"/>
            <wp:effectExtent l="0" t="0" r="2540" b="571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1"/>
                    <a:stretch>
                      <a:fillRect/>
                    </a:stretch>
                  </pic:blipFill>
                  <pic:spPr>
                    <a:xfrm>
                      <a:off x="0" y="0"/>
                      <a:ext cx="5731510" cy="1899285"/>
                    </a:xfrm>
                    <a:prstGeom prst="rect">
                      <a:avLst/>
                    </a:prstGeom>
                  </pic:spPr>
                </pic:pic>
              </a:graphicData>
            </a:graphic>
          </wp:inline>
        </w:drawing>
      </w:r>
    </w:p>
    <w:p w14:paraId="19A79745" w14:textId="72050EA0" w:rsidR="00F415BC" w:rsidRPr="008E68EA" w:rsidRDefault="00600FF1" w:rsidP="00600FF1">
      <w:pPr>
        <w:pStyle w:val="Caption"/>
        <w:jc w:val="center"/>
        <w:rPr>
          <w:rFonts w:ascii="Times New Roman" w:hAnsi="Times New Roman" w:cs="Times New Roman"/>
          <w:color w:val="000000" w:themeColor="text1"/>
          <w:lang w:val="en-US"/>
        </w:rPr>
      </w:pPr>
      <w:bookmarkStart w:id="34" w:name="_Toc163641114"/>
      <w:r w:rsidRPr="008E68EA">
        <w:rPr>
          <w:rFonts w:ascii="Times New Roman" w:hAnsi="Times New Roman" w:cs="Times New Roman"/>
          <w:color w:val="000000" w:themeColor="text1"/>
        </w:rPr>
        <w:t xml:space="preserve">Hình 3.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Hình_3. \* ARABIC </w:instrText>
      </w:r>
      <w:r w:rsidRPr="008E68EA">
        <w:rPr>
          <w:rFonts w:ascii="Times New Roman" w:hAnsi="Times New Roman" w:cs="Times New Roman"/>
          <w:color w:val="000000" w:themeColor="text1"/>
        </w:rPr>
        <w:fldChar w:fldCharType="separate"/>
      </w:r>
      <w:r w:rsidR="00F3291B" w:rsidRPr="008E68EA">
        <w:rPr>
          <w:rFonts w:ascii="Times New Roman" w:hAnsi="Times New Roman" w:cs="Times New Roman"/>
          <w:noProof/>
          <w:color w:val="000000" w:themeColor="text1"/>
        </w:rPr>
        <w:t>1</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Danh sách microservice</w:t>
      </w:r>
      <w:bookmarkEnd w:id="34"/>
    </w:p>
    <w:p w14:paraId="54FACA01" w14:textId="09C87AEB" w:rsidR="00F415BC" w:rsidRPr="008E68EA" w:rsidRDefault="00F415BC" w:rsidP="005074AE">
      <w:pPr>
        <w:spacing w:line="240" w:lineRule="auto"/>
        <w:rPr>
          <w:rFonts w:ascii="Times New Roman" w:hAnsi="Times New Roman" w:cs="Times New Roman"/>
          <w:color w:val="000000" w:themeColor="text1"/>
        </w:rPr>
      </w:pPr>
    </w:p>
    <w:p w14:paraId="6B20446A" w14:textId="4FED7571" w:rsidR="004D06B9" w:rsidRPr="008E68EA" w:rsidRDefault="004D06B9" w:rsidP="005074AE">
      <w:pPr>
        <w:spacing w:line="240" w:lineRule="auto"/>
        <w:rPr>
          <w:rFonts w:ascii="Times New Roman" w:hAnsi="Times New Roman" w:cs="Times New Roman"/>
          <w:color w:val="000000" w:themeColor="text1"/>
        </w:rPr>
      </w:pPr>
    </w:p>
    <w:p w14:paraId="63BF4F48" w14:textId="3D517830" w:rsidR="004D06B9" w:rsidRPr="008E68EA" w:rsidRDefault="004D06B9" w:rsidP="005074AE">
      <w:pPr>
        <w:spacing w:line="240" w:lineRule="auto"/>
        <w:rPr>
          <w:rFonts w:ascii="Times New Roman" w:hAnsi="Times New Roman" w:cs="Times New Roman"/>
          <w:color w:val="000000" w:themeColor="text1"/>
        </w:rPr>
      </w:pPr>
    </w:p>
    <w:p w14:paraId="797CAD04" w14:textId="3F065BA7" w:rsidR="004D06B9" w:rsidRPr="008E68EA" w:rsidRDefault="004D06B9" w:rsidP="005074AE">
      <w:pPr>
        <w:spacing w:line="240" w:lineRule="auto"/>
        <w:rPr>
          <w:rFonts w:ascii="Times New Roman" w:hAnsi="Times New Roman" w:cs="Times New Roman"/>
          <w:color w:val="000000" w:themeColor="text1"/>
        </w:rPr>
      </w:pPr>
    </w:p>
    <w:p w14:paraId="71F6F067" w14:textId="29719E59" w:rsidR="004D06B9" w:rsidRPr="008E68EA" w:rsidRDefault="004D06B9" w:rsidP="005074AE">
      <w:pPr>
        <w:spacing w:line="240" w:lineRule="auto"/>
        <w:rPr>
          <w:rFonts w:ascii="Times New Roman" w:hAnsi="Times New Roman" w:cs="Times New Roman"/>
          <w:color w:val="000000" w:themeColor="text1"/>
        </w:rPr>
      </w:pPr>
    </w:p>
    <w:p w14:paraId="06D48AC9" w14:textId="77777777" w:rsidR="004D06B9" w:rsidRPr="008E68EA" w:rsidRDefault="004D06B9" w:rsidP="005074AE">
      <w:pPr>
        <w:spacing w:line="240" w:lineRule="auto"/>
        <w:rPr>
          <w:rFonts w:ascii="Times New Roman" w:hAnsi="Times New Roman" w:cs="Times New Roman"/>
          <w:color w:val="000000" w:themeColor="text1"/>
        </w:rPr>
      </w:pPr>
    </w:p>
    <w:p w14:paraId="74FBCDE3" w14:textId="73467CC9" w:rsidR="00F415BC" w:rsidRPr="008E68EA" w:rsidRDefault="00F415BC" w:rsidP="005074AE">
      <w:pPr>
        <w:spacing w:line="240" w:lineRule="auto"/>
        <w:rPr>
          <w:rFonts w:ascii="Times New Roman" w:hAnsi="Times New Roman" w:cs="Times New Roman"/>
          <w:color w:val="000000" w:themeColor="text1"/>
          <w:lang w:val="en-US"/>
        </w:rPr>
      </w:pPr>
      <w:r w:rsidRPr="008E68EA">
        <w:rPr>
          <w:rFonts w:ascii="Times New Roman" w:hAnsi="Times New Roman" w:cs="Times New Roman"/>
          <w:color w:val="000000" w:themeColor="text1"/>
          <w:lang w:val="en-US"/>
        </w:rPr>
        <w:lastRenderedPageBreak/>
        <w:t>Đối với Frontend: Chứ các file template html, css liên quan tới UI</w:t>
      </w:r>
    </w:p>
    <w:p w14:paraId="47B82CB8" w14:textId="77777777" w:rsidR="00600FF1" w:rsidRPr="008E68EA" w:rsidRDefault="005D0C4A" w:rsidP="00600FF1">
      <w:pPr>
        <w:keepNext/>
        <w:spacing w:line="240" w:lineRule="auto"/>
        <w:rPr>
          <w:rFonts w:ascii="Times New Roman" w:hAnsi="Times New Roman" w:cs="Times New Roman"/>
          <w:color w:val="000000" w:themeColor="text1"/>
        </w:rPr>
      </w:pPr>
      <w:r w:rsidRPr="008E68EA">
        <w:rPr>
          <w:rFonts w:ascii="Times New Roman" w:hAnsi="Times New Roman" w:cs="Times New Roman"/>
          <w:noProof/>
          <w:color w:val="000000" w:themeColor="text1"/>
          <w:lang w:val="en-US"/>
        </w:rPr>
        <w:drawing>
          <wp:inline distT="0" distB="0" distL="0" distR="0" wp14:anchorId="16189DCD" wp14:editId="4266D2FF">
            <wp:extent cx="5731510" cy="1231265"/>
            <wp:effectExtent l="0" t="0" r="2540" b="698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15"/>
                    <a:stretch>
                      <a:fillRect/>
                    </a:stretch>
                  </pic:blipFill>
                  <pic:spPr>
                    <a:xfrm>
                      <a:off x="0" y="0"/>
                      <a:ext cx="5731510" cy="1231265"/>
                    </a:xfrm>
                    <a:prstGeom prst="rect">
                      <a:avLst/>
                    </a:prstGeom>
                  </pic:spPr>
                </pic:pic>
              </a:graphicData>
            </a:graphic>
          </wp:inline>
        </w:drawing>
      </w:r>
    </w:p>
    <w:p w14:paraId="722E133E" w14:textId="15795FB7" w:rsidR="00F415BC" w:rsidRPr="008E68EA" w:rsidRDefault="00600FF1" w:rsidP="00600FF1">
      <w:pPr>
        <w:pStyle w:val="Caption"/>
        <w:jc w:val="center"/>
        <w:rPr>
          <w:rFonts w:ascii="Times New Roman" w:hAnsi="Times New Roman" w:cs="Times New Roman"/>
          <w:color w:val="000000" w:themeColor="text1"/>
        </w:rPr>
      </w:pPr>
      <w:bookmarkStart w:id="35" w:name="_Toc163641115"/>
      <w:r w:rsidRPr="008E68EA">
        <w:rPr>
          <w:rFonts w:ascii="Times New Roman" w:hAnsi="Times New Roman" w:cs="Times New Roman"/>
          <w:color w:val="000000" w:themeColor="text1"/>
        </w:rPr>
        <w:t xml:space="preserve">Hình 3.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Hình_3. \* ARABIC </w:instrText>
      </w:r>
      <w:r w:rsidRPr="008E68EA">
        <w:rPr>
          <w:rFonts w:ascii="Times New Roman" w:hAnsi="Times New Roman" w:cs="Times New Roman"/>
          <w:color w:val="000000" w:themeColor="text1"/>
        </w:rPr>
        <w:fldChar w:fldCharType="separate"/>
      </w:r>
      <w:r w:rsidR="00F3291B" w:rsidRPr="008E68EA">
        <w:rPr>
          <w:rFonts w:ascii="Times New Roman" w:hAnsi="Times New Roman" w:cs="Times New Roman"/>
          <w:noProof/>
          <w:color w:val="000000" w:themeColor="text1"/>
        </w:rPr>
        <w:t>2</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xml:space="preserve"> Frontend microservice</w:t>
      </w:r>
      <w:bookmarkEnd w:id="35"/>
    </w:p>
    <w:p w14:paraId="60E794D2" w14:textId="7DB95228" w:rsidR="005074AE" w:rsidRPr="008E68EA" w:rsidRDefault="005074AE" w:rsidP="005074AE">
      <w:pPr>
        <w:rPr>
          <w:rFonts w:ascii="Times New Roman" w:hAnsi="Times New Roman" w:cs="Times New Roman"/>
          <w:color w:val="000000" w:themeColor="text1"/>
        </w:rPr>
      </w:pPr>
    </w:p>
    <w:p w14:paraId="0263684A" w14:textId="421D9075" w:rsidR="005D0C4A" w:rsidRPr="008E68EA" w:rsidRDefault="005D0C4A" w:rsidP="005D0C4A">
      <w:pPr>
        <w:spacing w:line="240" w:lineRule="auto"/>
        <w:rPr>
          <w:rFonts w:ascii="Times New Roman" w:hAnsi="Times New Roman" w:cs="Times New Roman"/>
          <w:color w:val="000000" w:themeColor="text1"/>
          <w:lang w:val="en-US"/>
        </w:rPr>
      </w:pPr>
      <w:r w:rsidRPr="008E68EA">
        <w:rPr>
          <w:rFonts w:ascii="Times New Roman" w:hAnsi="Times New Roman" w:cs="Times New Roman"/>
          <w:color w:val="000000" w:themeColor="text1"/>
          <w:lang w:val="en-US"/>
        </w:rPr>
        <w:t xml:space="preserve">Đối với </w:t>
      </w:r>
      <w:r w:rsidRPr="008E68EA">
        <w:rPr>
          <w:rFonts w:ascii="Times New Roman" w:hAnsi="Times New Roman" w:cs="Times New Roman"/>
          <w:b/>
          <w:bCs/>
          <w:color w:val="000000" w:themeColor="text1"/>
          <w:lang w:val="en-US"/>
        </w:rPr>
        <w:t>2 mi</w:t>
      </w:r>
      <w:r w:rsidR="00B81036" w:rsidRPr="008E68EA">
        <w:rPr>
          <w:rFonts w:ascii="Times New Roman" w:hAnsi="Times New Roman" w:cs="Times New Roman"/>
          <w:b/>
          <w:bCs/>
          <w:color w:val="000000" w:themeColor="text1"/>
        </w:rPr>
        <w:t>c</w:t>
      </w:r>
      <w:r w:rsidRPr="008E68EA">
        <w:rPr>
          <w:rFonts w:ascii="Times New Roman" w:hAnsi="Times New Roman" w:cs="Times New Roman"/>
          <w:b/>
          <w:bCs/>
          <w:color w:val="000000" w:themeColor="text1"/>
          <w:lang w:val="en-US"/>
        </w:rPr>
        <w:t>roservice backend</w:t>
      </w:r>
      <w:r w:rsidRPr="008E68EA">
        <w:rPr>
          <w:rFonts w:ascii="Times New Roman" w:hAnsi="Times New Roman" w:cs="Times New Roman"/>
          <w:color w:val="000000" w:themeColor="text1"/>
          <w:lang w:val="en-US"/>
        </w:rPr>
        <w:t xml:space="preserve"> còn lại bao gồm Student Management,</w:t>
      </w:r>
      <w:r w:rsidR="00A1008B">
        <w:rPr>
          <w:rFonts w:ascii="Times New Roman" w:hAnsi="Times New Roman" w:cs="Times New Roman"/>
          <w:color w:val="000000" w:themeColor="text1"/>
          <w:lang w:val="en-US"/>
        </w:rPr>
        <w:t xml:space="preserve"> Ibanking Service</w:t>
      </w:r>
      <w:r w:rsidRPr="008E68EA">
        <w:rPr>
          <w:rFonts w:ascii="Times New Roman" w:hAnsi="Times New Roman" w:cs="Times New Roman"/>
          <w:color w:val="000000" w:themeColor="text1"/>
          <w:lang w:val="en-US"/>
        </w:rPr>
        <w:t>. Mỗi microservice sẽ bao gồm requirements.txt (thư viện yêu cầu cho hệ thống), “myapp” folder để chứa code hiện thực của microservice đó</w:t>
      </w:r>
    </w:p>
    <w:p w14:paraId="4DC4386D" w14:textId="77777777" w:rsidR="00D21311" w:rsidRPr="008E68EA" w:rsidRDefault="005D0C4A" w:rsidP="00D21311">
      <w:pPr>
        <w:keepNext/>
        <w:spacing w:line="240" w:lineRule="auto"/>
        <w:rPr>
          <w:rFonts w:ascii="Times New Roman" w:hAnsi="Times New Roman" w:cs="Times New Roman"/>
          <w:color w:val="000000" w:themeColor="text1"/>
        </w:rPr>
      </w:pPr>
      <w:r w:rsidRPr="008E68EA">
        <w:rPr>
          <w:rFonts w:ascii="Times New Roman" w:hAnsi="Times New Roman" w:cs="Times New Roman"/>
          <w:noProof/>
          <w:color w:val="000000" w:themeColor="text1"/>
          <w:lang w:val="en-US"/>
        </w:rPr>
        <w:drawing>
          <wp:inline distT="0" distB="0" distL="0" distR="0" wp14:anchorId="13C57975" wp14:editId="36EF9576">
            <wp:extent cx="5731510" cy="814705"/>
            <wp:effectExtent l="0" t="0" r="2540" b="4445"/>
            <wp:docPr id="27" name="Picture 2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 screen&#10;&#10;Description automatically generated"/>
                    <pic:cNvPicPr/>
                  </pic:nvPicPr>
                  <pic:blipFill>
                    <a:blip r:embed="rId16"/>
                    <a:stretch>
                      <a:fillRect/>
                    </a:stretch>
                  </pic:blipFill>
                  <pic:spPr>
                    <a:xfrm>
                      <a:off x="0" y="0"/>
                      <a:ext cx="5731510" cy="814705"/>
                    </a:xfrm>
                    <a:prstGeom prst="rect">
                      <a:avLst/>
                    </a:prstGeom>
                  </pic:spPr>
                </pic:pic>
              </a:graphicData>
            </a:graphic>
          </wp:inline>
        </w:drawing>
      </w:r>
    </w:p>
    <w:p w14:paraId="42CF763C" w14:textId="57DD9992" w:rsidR="005D0C4A" w:rsidRPr="008E68EA" w:rsidRDefault="00D21311" w:rsidP="00D21311">
      <w:pPr>
        <w:pStyle w:val="Caption"/>
        <w:jc w:val="center"/>
        <w:rPr>
          <w:rFonts w:ascii="Times New Roman" w:hAnsi="Times New Roman" w:cs="Times New Roman"/>
          <w:color w:val="000000" w:themeColor="text1"/>
          <w:sz w:val="22"/>
          <w:lang w:val="en-US"/>
        </w:rPr>
      </w:pPr>
      <w:bookmarkStart w:id="36" w:name="_Toc163641116"/>
      <w:r w:rsidRPr="008E68EA">
        <w:rPr>
          <w:rFonts w:ascii="Times New Roman" w:hAnsi="Times New Roman" w:cs="Times New Roman"/>
          <w:color w:val="000000" w:themeColor="text1"/>
          <w:sz w:val="22"/>
        </w:rPr>
        <w:t xml:space="preserve">Hình 3. </w:t>
      </w:r>
      <w:r w:rsidRPr="008E68EA">
        <w:rPr>
          <w:rFonts w:ascii="Times New Roman" w:hAnsi="Times New Roman" w:cs="Times New Roman"/>
          <w:color w:val="000000" w:themeColor="text1"/>
          <w:sz w:val="22"/>
        </w:rPr>
        <w:fldChar w:fldCharType="begin"/>
      </w:r>
      <w:r w:rsidRPr="008E68EA">
        <w:rPr>
          <w:rFonts w:ascii="Times New Roman" w:hAnsi="Times New Roman" w:cs="Times New Roman"/>
          <w:color w:val="000000" w:themeColor="text1"/>
          <w:sz w:val="22"/>
        </w:rPr>
        <w:instrText xml:space="preserve"> SEQ Hình_3. \* ARABIC </w:instrText>
      </w:r>
      <w:r w:rsidRPr="008E68EA">
        <w:rPr>
          <w:rFonts w:ascii="Times New Roman" w:hAnsi="Times New Roman" w:cs="Times New Roman"/>
          <w:color w:val="000000" w:themeColor="text1"/>
          <w:sz w:val="22"/>
        </w:rPr>
        <w:fldChar w:fldCharType="separate"/>
      </w:r>
      <w:r w:rsidR="00F3291B" w:rsidRPr="008E68EA">
        <w:rPr>
          <w:rFonts w:ascii="Times New Roman" w:hAnsi="Times New Roman" w:cs="Times New Roman"/>
          <w:noProof/>
          <w:color w:val="000000" w:themeColor="text1"/>
          <w:sz w:val="22"/>
        </w:rPr>
        <w:t>3</w:t>
      </w:r>
      <w:r w:rsidRPr="008E68EA">
        <w:rPr>
          <w:rFonts w:ascii="Times New Roman" w:hAnsi="Times New Roman" w:cs="Times New Roman"/>
          <w:color w:val="000000" w:themeColor="text1"/>
          <w:sz w:val="22"/>
        </w:rPr>
        <w:fldChar w:fldCharType="end"/>
      </w:r>
      <w:r w:rsidRPr="008E68EA">
        <w:rPr>
          <w:rFonts w:ascii="Times New Roman" w:hAnsi="Times New Roman" w:cs="Times New Roman"/>
          <w:color w:val="000000" w:themeColor="text1"/>
          <w:sz w:val="22"/>
          <w:lang w:val="en-US"/>
        </w:rPr>
        <w:t>: Backend microservice</w:t>
      </w:r>
      <w:bookmarkEnd w:id="36"/>
    </w:p>
    <w:p w14:paraId="6B595C2A" w14:textId="07B0FE86" w:rsidR="005638DE" w:rsidRPr="008E68EA" w:rsidRDefault="005638DE" w:rsidP="005638DE">
      <w:pPr>
        <w:rPr>
          <w:rFonts w:ascii="Times New Roman" w:hAnsi="Times New Roman" w:cs="Times New Roman"/>
          <w:lang w:val="en-US"/>
        </w:rPr>
      </w:pPr>
      <w:r w:rsidRPr="008E68EA">
        <w:rPr>
          <w:rFonts w:ascii="Times New Roman" w:hAnsi="Times New Roman" w:cs="Times New Roman"/>
          <w:lang w:val="en-US"/>
        </w:rPr>
        <w:t>Trong mỗi microservice sẽ có các folder như sau</w:t>
      </w:r>
    </w:p>
    <w:p w14:paraId="2C2118A6" w14:textId="43549E68" w:rsidR="005638DE" w:rsidRPr="008E68EA" w:rsidRDefault="005638DE" w:rsidP="005638DE">
      <w:pPr>
        <w:pStyle w:val="ListParagraph"/>
        <w:numPr>
          <w:ilvl w:val="0"/>
          <w:numId w:val="40"/>
        </w:numPr>
        <w:rPr>
          <w:rFonts w:ascii="Times New Roman" w:hAnsi="Times New Roman" w:cs="Times New Roman"/>
          <w:lang w:val="en-US"/>
        </w:rPr>
      </w:pPr>
      <w:r w:rsidRPr="008E68EA">
        <w:rPr>
          <w:rFonts w:ascii="Times New Roman" w:hAnsi="Times New Roman" w:cs="Times New Roman"/>
          <w:lang w:val="en-US"/>
        </w:rPr>
        <w:t xml:space="preserve">Controllers: chứa code logic và route của API </w:t>
      </w:r>
    </w:p>
    <w:p w14:paraId="66EFF9CC" w14:textId="71BD8D9D" w:rsidR="005638DE" w:rsidRPr="008E68EA" w:rsidRDefault="005638DE" w:rsidP="005638DE">
      <w:pPr>
        <w:pStyle w:val="ListParagraph"/>
        <w:numPr>
          <w:ilvl w:val="0"/>
          <w:numId w:val="40"/>
        </w:numPr>
        <w:rPr>
          <w:rFonts w:ascii="Times New Roman" w:hAnsi="Times New Roman" w:cs="Times New Roman"/>
          <w:lang w:val="en-US"/>
        </w:rPr>
      </w:pPr>
      <w:r w:rsidRPr="008E68EA">
        <w:rPr>
          <w:rFonts w:ascii="Times New Roman" w:hAnsi="Times New Roman" w:cs="Times New Roman"/>
          <w:lang w:val="en-US"/>
        </w:rPr>
        <w:t>Models: chứa ORM model của database</w:t>
      </w:r>
    </w:p>
    <w:p w14:paraId="04320880" w14:textId="6D686302" w:rsidR="005638DE" w:rsidRPr="008E68EA" w:rsidRDefault="005638DE" w:rsidP="005638DE">
      <w:pPr>
        <w:pStyle w:val="ListParagraph"/>
        <w:numPr>
          <w:ilvl w:val="0"/>
          <w:numId w:val="40"/>
        </w:numPr>
        <w:rPr>
          <w:rFonts w:ascii="Times New Roman" w:hAnsi="Times New Roman" w:cs="Times New Roman"/>
          <w:lang w:val="en-US"/>
        </w:rPr>
      </w:pPr>
      <w:r w:rsidRPr="008E68EA">
        <w:rPr>
          <w:rFonts w:ascii="Times New Roman" w:hAnsi="Times New Roman" w:cs="Times New Roman"/>
          <w:lang w:val="en-US"/>
        </w:rPr>
        <w:t>Database: chứa file .sqlite database của microservice đó</w:t>
      </w:r>
    </w:p>
    <w:p w14:paraId="58AB40B5" w14:textId="3E8B0EC3" w:rsidR="005638DE" w:rsidRPr="008E68EA" w:rsidRDefault="005638DE" w:rsidP="005638DE">
      <w:pPr>
        <w:pStyle w:val="ListParagraph"/>
        <w:numPr>
          <w:ilvl w:val="0"/>
          <w:numId w:val="40"/>
        </w:numPr>
        <w:rPr>
          <w:rFonts w:ascii="Times New Roman" w:hAnsi="Times New Roman" w:cs="Times New Roman"/>
          <w:lang w:val="en-US"/>
        </w:rPr>
      </w:pPr>
      <w:r w:rsidRPr="008E68EA">
        <w:rPr>
          <w:rFonts w:ascii="Times New Roman" w:hAnsi="Times New Roman" w:cs="Times New Roman"/>
          <w:lang w:val="en-US"/>
        </w:rPr>
        <w:t>Data_sample: chứa dữ liệu mẫu để test</w:t>
      </w:r>
    </w:p>
    <w:p w14:paraId="31E837C1" w14:textId="3CCC0E8E" w:rsidR="005638DE" w:rsidRPr="008E68EA" w:rsidRDefault="005638DE" w:rsidP="005638DE">
      <w:pPr>
        <w:rPr>
          <w:rFonts w:ascii="Times New Roman" w:hAnsi="Times New Roman" w:cs="Times New Roman"/>
          <w:lang w:val="en-US"/>
        </w:rPr>
      </w:pPr>
      <w:r w:rsidRPr="008E68EA">
        <w:rPr>
          <w:rFonts w:ascii="Times New Roman" w:hAnsi="Times New Roman" w:cs="Times New Roman"/>
          <w:noProof/>
          <w:lang w:val="en-US"/>
        </w:rPr>
        <w:drawing>
          <wp:inline distT="0" distB="0" distL="0" distR="0" wp14:anchorId="7B572763" wp14:editId="3B8160B9">
            <wp:extent cx="5731510" cy="1310005"/>
            <wp:effectExtent l="0" t="0" r="2540" b="4445"/>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17"/>
                    <a:stretch>
                      <a:fillRect/>
                    </a:stretch>
                  </pic:blipFill>
                  <pic:spPr>
                    <a:xfrm>
                      <a:off x="0" y="0"/>
                      <a:ext cx="5731510" cy="1310005"/>
                    </a:xfrm>
                    <a:prstGeom prst="rect">
                      <a:avLst/>
                    </a:prstGeom>
                  </pic:spPr>
                </pic:pic>
              </a:graphicData>
            </a:graphic>
          </wp:inline>
        </w:drawing>
      </w:r>
    </w:p>
    <w:p w14:paraId="4991D15A" w14:textId="66515A35" w:rsidR="005D0C4A" w:rsidRPr="008E68EA" w:rsidRDefault="00600FF1" w:rsidP="00600FF1">
      <w:pPr>
        <w:pStyle w:val="Heading2"/>
        <w:rPr>
          <w:rFonts w:ascii="Times New Roman" w:hAnsi="Times New Roman" w:cs="Times New Roman"/>
          <w:color w:val="000000" w:themeColor="text1"/>
          <w:lang w:val="en-US"/>
        </w:rPr>
      </w:pPr>
      <w:bookmarkStart w:id="37" w:name="_Toc163289230"/>
      <w:r w:rsidRPr="008E68EA">
        <w:rPr>
          <w:rFonts w:ascii="Times New Roman" w:hAnsi="Times New Roman" w:cs="Times New Roman"/>
          <w:color w:val="000000" w:themeColor="text1"/>
          <w:lang w:val="en-US"/>
        </w:rPr>
        <w:t>Giao diện hệ thống</w:t>
      </w:r>
      <w:bookmarkEnd w:id="37"/>
    </w:p>
    <w:p w14:paraId="784919BC" w14:textId="6B6ECD3B" w:rsidR="00600FF1" w:rsidRPr="008E68EA" w:rsidRDefault="004A6946" w:rsidP="00600FF1">
      <w:pPr>
        <w:keepNext/>
        <w:rPr>
          <w:rFonts w:ascii="Times New Roman" w:hAnsi="Times New Roman" w:cs="Times New Roman"/>
          <w:color w:val="000000" w:themeColor="text1"/>
        </w:rPr>
      </w:pPr>
      <w:r w:rsidRPr="008E68EA">
        <w:rPr>
          <w:rFonts w:ascii="Times New Roman" w:hAnsi="Times New Roman" w:cs="Times New Roman"/>
          <w:noProof/>
          <w:color w:val="000000" w:themeColor="text1"/>
        </w:rPr>
        <w:drawing>
          <wp:inline distT="0" distB="0" distL="0" distR="0" wp14:anchorId="14C44A58" wp14:editId="15715DFB">
            <wp:extent cx="5731510" cy="1687195"/>
            <wp:effectExtent l="0" t="0" r="2540" b="8255"/>
            <wp:docPr id="5" name="Picture 5"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login page&#10;&#10;Description automatically generated"/>
                    <pic:cNvPicPr/>
                  </pic:nvPicPr>
                  <pic:blipFill>
                    <a:blip r:embed="rId18"/>
                    <a:stretch>
                      <a:fillRect/>
                    </a:stretch>
                  </pic:blipFill>
                  <pic:spPr>
                    <a:xfrm>
                      <a:off x="0" y="0"/>
                      <a:ext cx="5731510" cy="1687195"/>
                    </a:xfrm>
                    <a:prstGeom prst="rect">
                      <a:avLst/>
                    </a:prstGeom>
                  </pic:spPr>
                </pic:pic>
              </a:graphicData>
            </a:graphic>
          </wp:inline>
        </w:drawing>
      </w:r>
    </w:p>
    <w:p w14:paraId="59FE967E" w14:textId="6F62028B" w:rsidR="00600FF1" w:rsidRPr="008E68EA" w:rsidRDefault="00600FF1" w:rsidP="00600FF1">
      <w:pPr>
        <w:pStyle w:val="Caption"/>
        <w:jc w:val="center"/>
        <w:rPr>
          <w:rFonts w:ascii="Times New Roman" w:hAnsi="Times New Roman" w:cs="Times New Roman"/>
          <w:color w:val="000000" w:themeColor="text1"/>
          <w:lang w:val="en-US"/>
        </w:rPr>
      </w:pPr>
      <w:bookmarkStart w:id="38" w:name="_Toc163641117"/>
      <w:r w:rsidRPr="008E68EA">
        <w:rPr>
          <w:rFonts w:ascii="Times New Roman" w:hAnsi="Times New Roman" w:cs="Times New Roman"/>
          <w:color w:val="000000" w:themeColor="text1"/>
        </w:rPr>
        <w:t xml:space="preserve">Hình 3.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Hình_3. \* ARABIC </w:instrText>
      </w:r>
      <w:r w:rsidRPr="008E68EA">
        <w:rPr>
          <w:rFonts w:ascii="Times New Roman" w:hAnsi="Times New Roman" w:cs="Times New Roman"/>
          <w:color w:val="000000" w:themeColor="text1"/>
        </w:rPr>
        <w:fldChar w:fldCharType="separate"/>
      </w:r>
      <w:r w:rsidR="00F3291B" w:rsidRPr="008E68EA">
        <w:rPr>
          <w:rFonts w:ascii="Times New Roman" w:hAnsi="Times New Roman" w:cs="Times New Roman"/>
          <w:noProof/>
          <w:color w:val="000000" w:themeColor="text1"/>
        </w:rPr>
        <w:t>4</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lang w:val="en-US"/>
        </w:rPr>
        <w:t xml:space="preserve"> UI đăng nhập</w:t>
      </w:r>
      <w:bookmarkEnd w:id="38"/>
    </w:p>
    <w:p w14:paraId="1E087B4B" w14:textId="466EBC32" w:rsidR="004A6946" w:rsidRPr="008E68EA" w:rsidRDefault="004A6946" w:rsidP="004A6946">
      <w:pPr>
        <w:rPr>
          <w:rFonts w:ascii="Times New Roman" w:hAnsi="Times New Roman" w:cs="Times New Roman"/>
          <w:lang w:val="en-US"/>
        </w:rPr>
      </w:pPr>
    </w:p>
    <w:p w14:paraId="21369CBD" w14:textId="4727B894" w:rsidR="004A6946" w:rsidRPr="008E68EA" w:rsidRDefault="004A6946" w:rsidP="004A6946">
      <w:pPr>
        <w:rPr>
          <w:rFonts w:ascii="Times New Roman" w:hAnsi="Times New Roman" w:cs="Times New Roman"/>
          <w:lang w:val="en-US"/>
        </w:rPr>
      </w:pPr>
    </w:p>
    <w:p w14:paraId="59E0EF43" w14:textId="2547D3F4" w:rsidR="004A6946" w:rsidRPr="008E68EA" w:rsidRDefault="004A6946" w:rsidP="004A6946">
      <w:pPr>
        <w:rPr>
          <w:rFonts w:ascii="Times New Roman" w:hAnsi="Times New Roman" w:cs="Times New Roman"/>
          <w:lang w:val="en-US"/>
        </w:rPr>
      </w:pPr>
    </w:p>
    <w:p w14:paraId="4F9AFFB9" w14:textId="77777777" w:rsidR="004A6946" w:rsidRPr="008E68EA" w:rsidRDefault="004A6946" w:rsidP="004A6946">
      <w:pPr>
        <w:rPr>
          <w:rFonts w:ascii="Times New Roman" w:hAnsi="Times New Roman" w:cs="Times New Roman"/>
          <w:lang w:val="en-US"/>
        </w:rPr>
      </w:pPr>
    </w:p>
    <w:p w14:paraId="722BD58C" w14:textId="31E725FC" w:rsidR="00B81036" w:rsidRPr="008E68EA" w:rsidRDefault="004A6946" w:rsidP="00B81036">
      <w:pPr>
        <w:keepNext/>
        <w:rPr>
          <w:rFonts w:ascii="Times New Roman" w:hAnsi="Times New Roman" w:cs="Times New Roman"/>
          <w:color w:val="000000" w:themeColor="text1"/>
        </w:rPr>
      </w:pPr>
      <w:r w:rsidRPr="008E68EA">
        <w:rPr>
          <w:rFonts w:ascii="Times New Roman" w:hAnsi="Times New Roman" w:cs="Times New Roman"/>
          <w:noProof/>
          <w:color w:val="000000" w:themeColor="text1"/>
        </w:rPr>
        <w:drawing>
          <wp:inline distT="0" distB="0" distL="0" distR="0" wp14:anchorId="0BA8F4C4" wp14:editId="15260A33">
            <wp:extent cx="5731510" cy="2675255"/>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9"/>
                    <a:stretch>
                      <a:fillRect/>
                    </a:stretch>
                  </pic:blipFill>
                  <pic:spPr>
                    <a:xfrm>
                      <a:off x="0" y="0"/>
                      <a:ext cx="5731510" cy="2675255"/>
                    </a:xfrm>
                    <a:prstGeom prst="rect">
                      <a:avLst/>
                    </a:prstGeom>
                  </pic:spPr>
                </pic:pic>
              </a:graphicData>
            </a:graphic>
          </wp:inline>
        </w:drawing>
      </w:r>
    </w:p>
    <w:p w14:paraId="7E2B4155" w14:textId="3A95D3A8" w:rsidR="00600FF1" w:rsidRPr="008E68EA" w:rsidRDefault="00B81036" w:rsidP="00B81036">
      <w:pPr>
        <w:pStyle w:val="Caption"/>
        <w:jc w:val="center"/>
        <w:rPr>
          <w:rFonts w:ascii="Times New Roman" w:hAnsi="Times New Roman" w:cs="Times New Roman"/>
          <w:color w:val="000000" w:themeColor="text1"/>
          <w:lang w:val="en-US"/>
        </w:rPr>
      </w:pPr>
      <w:bookmarkStart w:id="39" w:name="_Toc163641118"/>
      <w:r w:rsidRPr="008E68EA">
        <w:rPr>
          <w:rFonts w:ascii="Times New Roman" w:hAnsi="Times New Roman" w:cs="Times New Roman"/>
          <w:color w:val="000000" w:themeColor="text1"/>
        </w:rPr>
        <w:t xml:space="preserve">Hình 3. </w:t>
      </w:r>
      <w:r w:rsidRPr="008E68EA">
        <w:rPr>
          <w:rFonts w:ascii="Times New Roman" w:hAnsi="Times New Roman" w:cs="Times New Roman"/>
          <w:color w:val="000000" w:themeColor="text1"/>
        </w:rPr>
        <w:fldChar w:fldCharType="begin"/>
      </w:r>
      <w:r w:rsidRPr="008E68EA">
        <w:rPr>
          <w:rFonts w:ascii="Times New Roman" w:hAnsi="Times New Roman" w:cs="Times New Roman"/>
          <w:color w:val="000000" w:themeColor="text1"/>
        </w:rPr>
        <w:instrText xml:space="preserve"> SEQ Hình_3. \* ARABIC </w:instrText>
      </w:r>
      <w:r w:rsidRPr="008E68EA">
        <w:rPr>
          <w:rFonts w:ascii="Times New Roman" w:hAnsi="Times New Roman" w:cs="Times New Roman"/>
          <w:color w:val="000000" w:themeColor="text1"/>
        </w:rPr>
        <w:fldChar w:fldCharType="separate"/>
      </w:r>
      <w:r w:rsidR="00F3291B" w:rsidRPr="008E68EA">
        <w:rPr>
          <w:rFonts w:ascii="Times New Roman" w:hAnsi="Times New Roman" w:cs="Times New Roman"/>
          <w:noProof/>
          <w:color w:val="000000" w:themeColor="text1"/>
        </w:rPr>
        <w:t>5</w:t>
      </w:r>
      <w:r w:rsidRPr="008E68EA">
        <w:rPr>
          <w:rFonts w:ascii="Times New Roman" w:hAnsi="Times New Roman" w:cs="Times New Roman"/>
          <w:color w:val="000000" w:themeColor="text1"/>
        </w:rPr>
        <w:fldChar w:fldCharType="end"/>
      </w:r>
      <w:r w:rsidRPr="008E68EA">
        <w:rPr>
          <w:rFonts w:ascii="Times New Roman" w:hAnsi="Times New Roman" w:cs="Times New Roman"/>
          <w:color w:val="000000" w:themeColor="text1"/>
        </w:rPr>
        <w:t xml:space="preserve"> UI trang thanh toán học phí</w:t>
      </w:r>
      <w:bookmarkEnd w:id="39"/>
    </w:p>
    <w:p w14:paraId="4156E160" w14:textId="30423FE4" w:rsidR="00600FF1" w:rsidRPr="008E68EA" w:rsidRDefault="00600FF1" w:rsidP="005074AE">
      <w:pPr>
        <w:rPr>
          <w:rFonts w:ascii="Times New Roman" w:hAnsi="Times New Roman" w:cs="Times New Roman"/>
          <w:color w:val="000000" w:themeColor="text1"/>
          <w:lang w:val="en-US"/>
        </w:rPr>
      </w:pPr>
    </w:p>
    <w:p w14:paraId="7899DB9A" w14:textId="20BA886C" w:rsidR="00F3291B" w:rsidRPr="008E68EA" w:rsidRDefault="00F3291B" w:rsidP="005074AE">
      <w:pPr>
        <w:rPr>
          <w:rFonts w:ascii="Times New Roman" w:hAnsi="Times New Roman" w:cs="Times New Roman"/>
          <w:color w:val="000000" w:themeColor="text1"/>
          <w:lang w:val="en-US"/>
        </w:rPr>
      </w:pPr>
    </w:p>
    <w:p w14:paraId="2F105367" w14:textId="167338AE" w:rsidR="00F3291B" w:rsidRPr="008E68EA" w:rsidRDefault="00F3291B" w:rsidP="005074AE">
      <w:pPr>
        <w:rPr>
          <w:rFonts w:ascii="Times New Roman" w:hAnsi="Times New Roman" w:cs="Times New Roman"/>
          <w:color w:val="000000" w:themeColor="text1"/>
          <w:lang w:val="en-US"/>
        </w:rPr>
      </w:pPr>
    </w:p>
    <w:p w14:paraId="3C20F236" w14:textId="3853D0D5" w:rsidR="00F3291B" w:rsidRPr="008E68EA" w:rsidRDefault="004A6946" w:rsidP="00F3291B">
      <w:pPr>
        <w:keepNext/>
        <w:rPr>
          <w:rFonts w:ascii="Times New Roman" w:hAnsi="Times New Roman" w:cs="Times New Roman"/>
        </w:rPr>
      </w:pPr>
      <w:r w:rsidRPr="008E68EA">
        <w:rPr>
          <w:rFonts w:ascii="Times New Roman" w:hAnsi="Times New Roman" w:cs="Times New Roman"/>
          <w:noProof/>
        </w:rPr>
        <w:drawing>
          <wp:inline distT="0" distB="0" distL="0" distR="0" wp14:anchorId="027F42F1" wp14:editId="1AB79BAE">
            <wp:extent cx="5731510" cy="1651000"/>
            <wp:effectExtent l="0" t="0" r="2540" b="6350"/>
            <wp:docPr id="7" name="Picture 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white background with black text&#10;&#10;Description automatically generated"/>
                    <pic:cNvPicPr/>
                  </pic:nvPicPr>
                  <pic:blipFill>
                    <a:blip r:embed="rId20"/>
                    <a:stretch>
                      <a:fillRect/>
                    </a:stretch>
                  </pic:blipFill>
                  <pic:spPr>
                    <a:xfrm>
                      <a:off x="0" y="0"/>
                      <a:ext cx="5731510" cy="1651000"/>
                    </a:xfrm>
                    <a:prstGeom prst="rect">
                      <a:avLst/>
                    </a:prstGeom>
                  </pic:spPr>
                </pic:pic>
              </a:graphicData>
            </a:graphic>
          </wp:inline>
        </w:drawing>
      </w:r>
    </w:p>
    <w:p w14:paraId="5D521E16" w14:textId="56EAF734" w:rsidR="00F3291B" w:rsidRPr="008E68EA" w:rsidRDefault="00F3291B" w:rsidP="00F3291B">
      <w:pPr>
        <w:pStyle w:val="Caption"/>
        <w:jc w:val="center"/>
        <w:rPr>
          <w:rFonts w:ascii="Times New Roman" w:hAnsi="Times New Roman" w:cs="Times New Roman"/>
          <w:color w:val="000000" w:themeColor="text1"/>
          <w:lang w:val="en-US"/>
        </w:rPr>
      </w:pPr>
      <w:bookmarkStart w:id="40" w:name="_Toc163641119"/>
      <w:r w:rsidRPr="008E68EA">
        <w:rPr>
          <w:rFonts w:ascii="Times New Roman" w:hAnsi="Times New Roman" w:cs="Times New Roman"/>
        </w:rPr>
        <w:t xml:space="preserve">Hình 3. </w:t>
      </w:r>
      <w:r w:rsidRPr="008E68EA">
        <w:rPr>
          <w:rFonts w:ascii="Times New Roman" w:hAnsi="Times New Roman" w:cs="Times New Roman"/>
        </w:rPr>
        <w:fldChar w:fldCharType="begin"/>
      </w:r>
      <w:r w:rsidRPr="008E68EA">
        <w:rPr>
          <w:rFonts w:ascii="Times New Roman" w:hAnsi="Times New Roman" w:cs="Times New Roman"/>
        </w:rPr>
        <w:instrText xml:space="preserve"> SEQ Hình_3. \* ARABIC </w:instrText>
      </w:r>
      <w:r w:rsidRPr="008E68EA">
        <w:rPr>
          <w:rFonts w:ascii="Times New Roman" w:hAnsi="Times New Roman" w:cs="Times New Roman"/>
        </w:rPr>
        <w:fldChar w:fldCharType="separate"/>
      </w:r>
      <w:r w:rsidRPr="008E68EA">
        <w:rPr>
          <w:rFonts w:ascii="Times New Roman" w:hAnsi="Times New Roman" w:cs="Times New Roman"/>
          <w:noProof/>
        </w:rPr>
        <w:t>6</w:t>
      </w:r>
      <w:r w:rsidRPr="008E68EA">
        <w:rPr>
          <w:rFonts w:ascii="Times New Roman" w:hAnsi="Times New Roman" w:cs="Times New Roman"/>
        </w:rPr>
        <w:fldChar w:fldCharType="end"/>
      </w:r>
      <w:r w:rsidRPr="008E68EA">
        <w:rPr>
          <w:rFonts w:ascii="Times New Roman" w:hAnsi="Times New Roman" w:cs="Times New Roman"/>
        </w:rPr>
        <w:t xml:space="preserve"> </w:t>
      </w:r>
      <w:r w:rsidR="002418F8" w:rsidRPr="008E68EA">
        <w:rPr>
          <w:rFonts w:ascii="Times New Roman" w:hAnsi="Times New Roman" w:cs="Times New Roman"/>
        </w:rPr>
        <w:t xml:space="preserve">UI </w:t>
      </w:r>
      <w:r w:rsidRPr="008E68EA">
        <w:rPr>
          <w:rFonts w:ascii="Times New Roman" w:hAnsi="Times New Roman" w:cs="Times New Roman"/>
        </w:rPr>
        <w:t>lịch sử đóng học phí</w:t>
      </w:r>
      <w:bookmarkEnd w:id="40"/>
    </w:p>
    <w:bookmarkEnd w:id="6"/>
    <w:p w14:paraId="59F88034" w14:textId="7E2F8110" w:rsidR="00BB5267" w:rsidRPr="008E68EA" w:rsidRDefault="00BB5267">
      <w:pPr>
        <w:rPr>
          <w:rFonts w:ascii="Times New Roman" w:eastAsia="Times New Roman" w:hAnsi="Times New Roman" w:cs="Times New Roman"/>
          <w:b/>
          <w:bCs/>
          <w:color w:val="000000" w:themeColor="text1"/>
          <w:sz w:val="32"/>
          <w:szCs w:val="32"/>
          <w:lang w:val="en-US"/>
        </w:rPr>
      </w:pPr>
    </w:p>
    <w:p w14:paraId="214B1FBD" w14:textId="417D274C" w:rsidR="000B6726" w:rsidRPr="008E68EA" w:rsidRDefault="004A6946" w:rsidP="00000865">
      <w:pPr>
        <w:pStyle w:val="Heading2"/>
        <w:rPr>
          <w:rFonts w:ascii="Times New Roman" w:hAnsi="Times New Roman" w:cs="Times New Roman"/>
          <w:color w:val="000000" w:themeColor="text1"/>
          <w:lang w:val="en-US"/>
        </w:rPr>
      </w:pPr>
      <w:bookmarkStart w:id="41" w:name="_Toc163289231"/>
      <w:r w:rsidRPr="008E68EA">
        <w:rPr>
          <w:rFonts w:ascii="Times New Roman" w:hAnsi="Times New Roman" w:cs="Times New Roman"/>
          <w:color w:val="000000" w:themeColor="text1"/>
          <w:lang w:val="en-US"/>
        </w:rPr>
        <w:t xml:space="preserve">Document </w:t>
      </w:r>
      <w:r w:rsidR="00C85C1C" w:rsidRPr="008E68EA">
        <w:rPr>
          <w:rFonts w:ascii="Times New Roman" w:hAnsi="Times New Roman" w:cs="Times New Roman"/>
          <w:color w:val="000000" w:themeColor="text1"/>
          <w:lang w:val="en-US"/>
        </w:rPr>
        <w:t>API của hệ thống</w:t>
      </w:r>
      <w:bookmarkEnd w:id="41"/>
    </w:p>
    <w:p w14:paraId="0EE4BAC0" w14:textId="37774959" w:rsidR="004A6946" w:rsidRDefault="004A6946" w:rsidP="004A6946">
      <w:pPr>
        <w:rPr>
          <w:rStyle w:val="Hyperlink"/>
          <w:rFonts w:ascii="Times New Roman" w:hAnsi="Times New Roman" w:cs="Times New Roman"/>
          <w:lang w:val="en-US"/>
        </w:rPr>
      </w:pPr>
      <w:r w:rsidRPr="008E68EA">
        <w:rPr>
          <w:rFonts w:ascii="Times New Roman" w:hAnsi="Times New Roman" w:cs="Times New Roman"/>
          <w:lang w:val="en-US"/>
        </w:rPr>
        <w:t xml:space="preserve">Link Postman: </w:t>
      </w:r>
      <w:hyperlink r:id="rId21" w:anchor="intro" w:history="1">
        <w:r w:rsidRPr="008E68EA">
          <w:rPr>
            <w:rStyle w:val="Hyperlink"/>
            <w:rFonts w:ascii="Times New Roman" w:hAnsi="Times New Roman" w:cs="Times New Roman"/>
          </w:rPr>
          <w:t>SOA-Ibanking-Midterm (getpostman.com)</w:t>
        </w:r>
      </w:hyperlink>
    </w:p>
    <w:p w14:paraId="7645B58B" w14:textId="7CF416F9" w:rsidR="00E67088" w:rsidRDefault="00E67088" w:rsidP="004A6946">
      <w:pPr>
        <w:rPr>
          <w:rFonts w:ascii="Times New Roman" w:hAnsi="Times New Roman" w:cs="Times New Roman"/>
          <w:lang w:val="en-US"/>
        </w:rPr>
      </w:pPr>
      <w:r>
        <w:rPr>
          <w:rFonts w:ascii="Times New Roman" w:hAnsi="Times New Roman" w:cs="Times New Roman"/>
          <w:lang w:val="en-US"/>
        </w:rPr>
        <w:t>Trong document trên đã bao gồm input, output, description, URL của từng API trong hệ thống</w:t>
      </w:r>
    </w:p>
    <w:p w14:paraId="3B223A34" w14:textId="1E3FAE5F" w:rsidR="000F5B3E" w:rsidRPr="00E67088" w:rsidRDefault="000F5B3E" w:rsidP="004A6946">
      <w:pPr>
        <w:rPr>
          <w:rFonts w:ascii="Times New Roman" w:hAnsi="Times New Roman" w:cs="Times New Roman"/>
          <w:lang w:val="en-US"/>
        </w:rPr>
      </w:pPr>
      <w:r>
        <w:rPr>
          <w:rFonts w:ascii="Times New Roman" w:hAnsi="Times New Roman" w:cs="Times New Roman"/>
          <w:lang w:val="en-US"/>
        </w:rPr>
        <w:t>2 hệ thống Ibanking và Student Management sẽ tương tác với nhau qua API</w:t>
      </w:r>
    </w:p>
    <w:p w14:paraId="4C8E5E90" w14:textId="3A7A2F3B" w:rsidR="00B12D44" w:rsidRPr="008E68EA" w:rsidRDefault="004A6946" w:rsidP="00B12D44">
      <w:pPr>
        <w:keepNext/>
        <w:rPr>
          <w:rFonts w:ascii="Times New Roman" w:hAnsi="Times New Roman" w:cs="Times New Roman"/>
        </w:rPr>
      </w:pPr>
      <w:r w:rsidRPr="008E68EA">
        <w:rPr>
          <w:rFonts w:ascii="Times New Roman" w:hAnsi="Times New Roman" w:cs="Times New Roman"/>
          <w:noProof/>
        </w:rPr>
        <w:lastRenderedPageBreak/>
        <w:drawing>
          <wp:inline distT="0" distB="0" distL="0" distR="0" wp14:anchorId="7C72AB18" wp14:editId="4C30DDA5">
            <wp:extent cx="5731510" cy="2183765"/>
            <wp:effectExtent l="0" t="0" r="2540" b="6985"/>
            <wp:docPr id="3" name="Picture 3"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omputer screen shot of a computer&#10;&#10;Description automatically generated"/>
                    <pic:cNvPicPr/>
                  </pic:nvPicPr>
                  <pic:blipFill>
                    <a:blip r:embed="rId22"/>
                    <a:stretch>
                      <a:fillRect/>
                    </a:stretch>
                  </pic:blipFill>
                  <pic:spPr>
                    <a:xfrm>
                      <a:off x="0" y="0"/>
                      <a:ext cx="5731510" cy="2183765"/>
                    </a:xfrm>
                    <a:prstGeom prst="rect">
                      <a:avLst/>
                    </a:prstGeom>
                  </pic:spPr>
                </pic:pic>
              </a:graphicData>
            </a:graphic>
          </wp:inline>
        </w:drawing>
      </w:r>
    </w:p>
    <w:p w14:paraId="48333998" w14:textId="5C50832C" w:rsidR="00B12D44" w:rsidRPr="008E68EA" w:rsidRDefault="00B12D44" w:rsidP="00B12D44">
      <w:pPr>
        <w:pStyle w:val="Caption"/>
        <w:jc w:val="center"/>
        <w:rPr>
          <w:rFonts w:ascii="Times New Roman" w:eastAsia="Times New Roman" w:hAnsi="Times New Roman" w:cs="Times New Roman"/>
          <w:b/>
          <w:bCs/>
          <w:color w:val="000000" w:themeColor="text1"/>
          <w:sz w:val="32"/>
          <w:szCs w:val="32"/>
        </w:rPr>
      </w:pPr>
      <w:bookmarkStart w:id="42" w:name="_Toc163641120"/>
      <w:r w:rsidRPr="008E68EA">
        <w:rPr>
          <w:rFonts w:ascii="Times New Roman" w:hAnsi="Times New Roman" w:cs="Times New Roman"/>
        </w:rPr>
        <w:t xml:space="preserve">Hình 3. </w:t>
      </w:r>
      <w:r w:rsidRPr="008E68EA">
        <w:rPr>
          <w:rFonts w:ascii="Times New Roman" w:hAnsi="Times New Roman" w:cs="Times New Roman"/>
        </w:rPr>
        <w:fldChar w:fldCharType="begin"/>
      </w:r>
      <w:r w:rsidRPr="008E68EA">
        <w:rPr>
          <w:rFonts w:ascii="Times New Roman" w:hAnsi="Times New Roman" w:cs="Times New Roman"/>
        </w:rPr>
        <w:instrText xml:space="preserve"> SEQ Hình_3. \* ARABIC </w:instrText>
      </w:r>
      <w:r w:rsidRPr="008E68EA">
        <w:rPr>
          <w:rFonts w:ascii="Times New Roman" w:hAnsi="Times New Roman" w:cs="Times New Roman"/>
        </w:rPr>
        <w:fldChar w:fldCharType="separate"/>
      </w:r>
      <w:r w:rsidR="00F3291B" w:rsidRPr="008E68EA">
        <w:rPr>
          <w:rFonts w:ascii="Times New Roman" w:hAnsi="Times New Roman" w:cs="Times New Roman"/>
          <w:noProof/>
        </w:rPr>
        <w:t>7</w:t>
      </w:r>
      <w:r w:rsidRPr="008E68EA">
        <w:rPr>
          <w:rFonts w:ascii="Times New Roman" w:hAnsi="Times New Roman" w:cs="Times New Roman"/>
        </w:rPr>
        <w:fldChar w:fldCharType="end"/>
      </w:r>
      <w:r w:rsidRPr="008E68EA">
        <w:rPr>
          <w:rFonts w:ascii="Times New Roman" w:hAnsi="Times New Roman" w:cs="Times New Roman"/>
        </w:rPr>
        <w:t xml:space="preserve"> Danh sách API</w:t>
      </w:r>
      <w:bookmarkEnd w:id="42"/>
    </w:p>
    <w:p w14:paraId="4ADB33F7" w14:textId="56655D27" w:rsidR="000B6726" w:rsidRPr="008E68EA" w:rsidRDefault="000B6726" w:rsidP="00000865">
      <w:pPr>
        <w:rPr>
          <w:rFonts w:ascii="Times New Roman" w:eastAsia="Times New Roman" w:hAnsi="Times New Roman" w:cs="Times New Roman"/>
          <w:b/>
          <w:bCs/>
          <w:color w:val="000000" w:themeColor="text1"/>
          <w:sz w:val="32"/>
          <w:szCs w:val="32"/>
        </w:rPr>
      </w:pPr>
    </w:p>
    <w:p w14:paraId="3CC5686E" w14:textId="7C442B49" w:rsidR="000B6726" w:rsidRPr="008E68EA" w:rsidRDefault="000B6726" w:rsidP="00000865">
      <w:pPr>
        <w:rPr>
          <w:rFonts w:ascii="Times New Roman" w:eastAsia="Times New Roman" w:hAnsi="Times New Roman" w:cs="Times New Roman"/>
          <w:b/>
          <w:bCs/>
          <w:color w:val="000000" w:themeColor="text1"/>
          <w:sz w:val="32"/>
          <w:szCs w:val="32"/>
        </w:rPr>
      </w:pPr>
    </w:p>
    <w:p w14:paraId="5E3D7BDD" w14:textId="77C5C04C" w:rsidR="000B6726" w:rsidRPr="008E68EA" w:rsidRDefault="000B6726" w:rsidP="00000865">
      <w:pPr>
        <w:rPr>
          <w:rFonts w:ascii="Times New Roman" w:eastAsia="Times New Roman" w:hAnsi="Times New Roman" w:cs="Times New Roman"/>
          <w:b/>
          <w:bCs/>
          <w:color w:val="000000" w:themeColor="text1"/>
          <w:sz w:val="32"/>
          <w:szCs w:val="32"/>
        </w:rPr>
      </w:pPr>
    </w:p>
    <w:p w14:paraId="786F1CD7" w14:textId="59B26069" w:rsidR="000B6726" w:rsidRPr="008E68EA" w:rsidRDefault="000B6726" w:rsidP="00000865">
      <w:pPr>
        <w:rPr>
          <w:rFonts w:ascii="Times New Roman" w:eastAsia="Times New Roman" w:hAnsi="Times New Roman" w:cs="Times New Roman"/>
          <w:b/>
          <w:bCs/>
          <w:color w:val="000000" w:themeColor="text1"/>
          <w:sz w:val="32"/>
          <w:szCs w:val="32"/>
        </w:rPr>
      </w:pPr>
    </w:p>
    <w:p w14:paraId="2B29832C" w14:textId="7299FF74" w:rsidR="000B6726" w:rsidRPr="008E68EA" w:rsidRDefault="000B6726" w:rsidP="00000865">
      <w:pPr>
        <w:rPr>
          <w:rFonts w:ascii="Times New Roman" w:eastAsia="Times New Roman" w:hAnsi="Times New Roman" w:cs="Times New Roman"/>
          <w:b/>
          <w:bCs/>
          <w:color w:val="000000" w:themeColor="text1"/>
          <w:sz w:val="32"/>
          <w:szCs w:val="32"/>
        </w:rPr>
      </w:pPr>
    </w:p>
    <w:p w14:paraId="18EA087E" w14:textId="65548D48" w:rsidR="000B6726" w:rsidRPr="008E68EA" w:rsidRDefault="000B6726" w:rsidP="00000865">
      <w:pPr>
        <w:rPr>
          <w:rFonts w:ascii="Times New Roman" w:eastAsia="Times New Roman" w:hAnsi="Times New Roman" w:cs="Times New Roman"/>
          <w:b/>
          <w:bCs/>
          <w:color w:val="000000" w:themeColor="text1"/>
          <w:sz w:val="32"/>
          <w:szCs w:val="32"/>
        </w:rPr>
      </w:pPr>
    </w:p>
    <w:p w14:paraId="77BCF63E" w14:textId="273FA8BA" w:rsidR="000B6726" w:rsidRPr="008E68EA" w:rsidRDefault="000B6726" w:rsidP="00000865">
      <w:pPr>
        <w:rPr>
          <w:rFonts w:ascii="Times New Roman" w:eastAsia="Times New Roman" w:hAnsi="Times New Roman" w:cs="Times New Roman"/>
          <w:b/>
          <w:bCs/>
          <w:color w:val="000000" w:themeColor="text1"/>
          <w:sz w:val="32"/>
          <w:szCs w:val="32"/>
        </w:rPr>
      </w:pPr>
    </w:p>
    <w:p w14:paraId="5038B951" w14:textId="2B2A38C9" w:rsidR="000B6726" w:rsidRPr="008E68EA" w:rsidRDefault="000B6726" w:rsidP="00000865">
      <w:pPr>
        <w:rPr>
          <w:rFonts w:ascii="Times New Roman" w:eastAsia="Times New Roman" w:hAnsi="Times New Roman" w:cs="Times New Roman"/>
          <w:b/>
          <w:bCs/>
          <w:color w:val="000000" w:themeColor="text1"/>
          <w:sz w:val="32"/>
          <w:szCs w:val="32"/>
        </w:rPr>
      </w:pPr>
    </w:p>
    <w:p w14:paraId="723D0D4B" w14:textId="2B33D99A" w:rsidR="000B6726" w:rsidRPr="008E68EA" w:rsidRDefault="000B6726" w:rsidP="00000865">
      <w:pPr>
        <w:rPr>
          <w:rFonts w:ascii="Times New Roman" w:eastAsia="Times New Roman" w:hAnsi="Times New Roman" w:cs="Times New Roman"/>
          <w:b/>
          <w:bCs/>
          <w:color w:val="000000" w:themeColor="text1"/>
          <w:sz w:val="32"/>
          <w:szCs w:val="32"/>
        </w:rPr>
      </w:pPr>
    </w:p>
    <w:p w14:paraId="1B905E5F" w14:textId="27DEC474" w:rsidR="0051341F" w:rsidRPr="008E68EA" w:rsidRDefault="0051341F" w:rsidP="0051341F">
      <w:pPr>
        <w:jc w:val="both"/>
        <w:rPr>
          <w:rFonts w:ascii="Times New Roman" w:eastAsia="Times New Roman" w:hAnsi="Times New Roman" w:cs="Times New Roman"/>
          <w:color w:val="000000" w:themeColor="text1"/>
          <w:sz w:val="26"/>
          <w:szCs w:val="26"/>
        </w:rPr>
      </w:pPr>
    </w:p>
    <w:p w14:paraId="12AE9E21" w14:textId="4FF50B9D" w:rsidR="0051341F" w:rsidRPr="008E68EA" w:rsidRDefault="0051341F" w:rsidP="0051341F">
      <w:pPr>
        <w:jc w:val="both"/>
        <w:rPr>
          <w:rFonts w:ascii="Times New Roman" w:eastAsia="Times New Roman" w:hAnsi="Times New Roman" w:cs="Times New Roman"/>
          <w:color w:val="000000" w:themeColor="text1"/>
          <w:sz w:val="26"/>
          <w:szCs w:val="26"/>
        </w:rPr>
      </w:pPr>
    </w:p>
    <w:p w14:paraId="06CB65A6" w14:textId="77777777" w:rsidR="0051341F" w:rsidRPr="008E68EA" w:rsidRDefault="0051341F" w:rsidP="0051341F">
      <w:pPr>
        <w:jc w:val="both"/>
        <w:rPr>
          <w:rFonts w:ascii="Times New Roman" w:eastAsia="Times New Roman" w:hAnsi="Times New Roman" w:cs="Times New Roman"/>
          <w:color w:val="000000" w:themeColor="text1"/>
          <w:sz w:val="26"/>
          <w:szCs w:val="26"/>
        </w:rPr>
      </w:pPr>
    </w:p>
    <w:p w14:paraId="658C2A23" w14:textId="77777777" w:rsidR="00BB5267" w:rsidRPr="008E68EA" w:rsidRDefault="00A1226D">
      <w:pPr>
        <w:spacing w:line="360" w:lineRule="auto"/>
        <w:jc w:val="center"/>
        <w:outlineLvl w:val="0"/>
        <w:rPr>
          <w:rFonts w:ascii="Times New Roman" w:eastAsia="Times New Roman" w:hAnsi="Times New Roman" w:cs="Times New Roman"/>
          <w:b/>
          <w:bCs/>
          <w:color w:val="000000" w:themeColor="text1"/>
          <w:sz w:val="32"/>
          <w:szCs w:val="32"/>
        </w:rPr>
      </w:pPr>
      <w:bookmarkStart w:id="43" w:name="_Toc162783896"/>
      <w:bookmarkStart w:id="44" w:name="_Toc162784733"/>
      <w:bookmarkStart w:id="45" w:name="_Toc163289232"/>
      <w:r w:rsidRPr="008E68EA">
        <w:rPr>
          <w:rFonts w:ascii="Times New Roman" w:eastAsia="Times New Roman" w:hAnsi="Times New Roman" w:cs="Times New Roman"/>
          <w:b/>
          <w:bCs/>
          <w:color w:val="000000" w:themeColor="text1"/>
          <w:sz w:val="32"/>
          <w:szCs w:val="32"/>
        </w:rPr>
        <w:t>TÀI LIỆU THAM KHẢO</w:t>
      </w:r>
      <w:bookmarkEnd w:id="43"/>
      <w:bookmarkEnd w:id="44"/>
      <w:bookmarkEnd w:id="45"/>
    </w:p>
    <w:p w14:paraId="2EE04DE7" w14:textId="32DE90BD" w:rsidR="00BB5267" w:rsidRPr="008E68EA" w:rsidRDefault="0025605B" w:rsidP="00F3291B">
      <w:pPr>
        <w:pStyle w:val="ListParagraph"/>
        <w:numPr>
          <w:ilvl w:val="0"/>
          <w:numId w:val="39"/>
        </w:numPr>
        <w:spacing w:line="360" w:lineRule="auto"/>
        <w:rPr>
          <w:rFonts w:ascii="Times New Roman" w:eastAsia="Times New Roman" w:hAnsi="Times New Roman" w:cs="Times New Roman"/>
          <w:b/>
          <w:bCs/>
          <w:color w:val="000000" w:themeColor="text1"/>
          <w:sz w:val="26"/>
          <w:szCs w:val="26"/>
        </w:rPr>
      </w:pPr>
      <w:hyperlink r:id="rId23" w:history="1">
        <w:r w:rsidR="00F3291B" w:rsidRPr="008E68EA">
          <w:rPr>
            <w:rStyle w:val="Hyperlink"/>
            <w:rFonts w:ascii="Times New Roman" w:hAnsi="Times New Roman" w:cs="Times New Roman"/>
          </w:rPr>
          <w:t>CS504070 — Service-Oriented Architecture [Phuc H. Duong] (duonghuuphuc.com)</w:t>
        </w:r>
      </w:hyperlink>
    </w:p>
    <w:sectPr w:rsidR="00BB5267" w:rsidRPr="008E68EA">
      <w:headerReference w:type="default" r:id="rId24"/>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6F983" w14:textId="77777777" w:rsidR="0025605B" w:rsidRDefault="0025605B">
      <w:pPr>
        <w:spacing w:line="240" w:lineRule="auto"/>
      </w:pPr>
      <w:r>
        <w:separator/>
      </w:r>
    </w:p>
  </w:endnote>
  <w:endnote w:type="continuationSeparator" w:id="0">
    <w:p w14:paraId="5465AC3F" w14:textId="77777777" w:rsidR="0025605B" w:rsidRDefault="00256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ot;Courier New&quot;">
    <w:altName w:val="Cambria"/>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D858" w14:textId="77777777" w:rsidR="0025605B" w:rsidRDefault="0025605B">
      <w:pPr>
        <w:spacing w:after="0"/>
      </w:pPr>
      <w:r>
        <w:separator/>
      </w:r>
    </w:p>
  </w:footnote>
  <w:footnote w:type="continuationSeparator" w:id="0">
    <w:p w14:paraId="6CE4E181" w14:textId="77777777" w:rsidR="0025605B" w:rsidRDefault="0025605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72281" w14:textId="77777777" w:rsidR="00BB5267" w:rsidRDefault="00A1226D">
    <w:pPr>
      <w:pStyle w:val="Header"/>
    </w:pPr>
    <w:r>
      <w:rPr>
        <w:noProof/>
      </w:rPr>
      <mc:AlternateContent>
        <mc:Choice Requires="wps">
          <w:drawing>
            <wp:anchor distT="0" distB="0" distL="114300" distR="114300" simplePos="0" relativeHeight="251659264" behindDoc="0" locked="0" layoutInCell="1" allowOverlap="1" wp14:anchorId="6A01BDDC" wp14:editId="5FDD8613">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2254808" w14:textId="77777777" w:rsidR="00BB5267" w:rsidRDefault="00A1226D">
                          <w:pPr>
                            <w:pStyle w:val="Header"/>
                          </w:pPr>
                          <w:r>
                            <w:fldChar w:fldCharType="begin"/>
                          </w:r>
                          <w:r>
                            <w:instrText xml:space="preserve"> PAGE  \* MERGEFORMAT </w:instrText>
                          </w:r>
                          <w:r>
                            <w:fldChar w:fldCharType="separate"/>
                          </w:r>
                          <w:r>
                            <w:t>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A01BDDC"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" filled="f" fillcolor="white [3201]" stroked="f" strokeweight=".5pt">
              <v:textbox style="mso-fit-shape-to-text:t" inset="0,0,0,0">
                <w:txbxContent>
                  <w:p w14:paraId="02254808" w14:textId="77777777" w:rsidR="00BB5267" w:rsidRDefault="00A1226D">
                    <w:pPr>
                      <w:pStyle w:val="Header"/>
                    </w:pPr>
                    <w:r>
                      <w:fldChar w:fldCharType="begin"/>
                    </w:r>
                    <w:r>
                      <w:instrText xml:space="preserve"> PAGE  \* MERGEFORMAT </w:instrText>
                    </w:r>
                    <w:r>
                      <w:fldChar w:fldCharType="separate"/>
                    </w:r>
                    <w:r>
                      <w:t>9</w:t>
                    </w:r>
                    <w:r>
                      <w:fldChar w:fldCharType="end"/>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168EC41A">
      <w:start w:val="1"/>
      <w:numFmt w:val="bullet"/>
      <w:lvlText w:val="-"/>
      <w:lvlJc w:val="left"/>
      <w:pPr>
        <w:tabs>
          <w:tab w:val="num" w:pos="720"/>
        </w:tabs>
        <w:ind w:left="720" w:hanging="360"/>
      </w:pPr>
      <w:rPr>
        <w:rFonts w:ascii="Courier New" w:hAnsi="Courier New"/>
      </w:rPr>
    </w:lvl>
    <w:lvl w:ilvl="1" w:tplc="BC1E6456">
      <w:start w:val="1"/>
      <w:numFmt w:val="bullet"/>
      <w:lvlText w:val="o"/>
      <w:lvlJc w:val="left"/>
      <w:pPr>
        <w:tabs>
          <w:tab w:val="num" w:pos="1440"/>
        </w:tabs>
        <w:ind w:left="1440" w:hanging="360"/>
      </w:pPr>
      <w:rPr>
        <w:rFonts w:ascii="Courier New" w:hAnsi="Courier New"/>
      </w:rPr>
    </w:lvl>
    <w:lvl w:ilvl="2" w:tplc="A4AC00CC">
      <w:start w:val="1"/>
      <w:numFmt w:val="bullet"/>
      <w:lvlText w:val=""/>
      <w:lvlJc w:val="left"/>
      <w:pPr>
        <w:tabs>
          <w:tab w:val="num" w:pos="2160"/>
        </w:tabs>
        <w:ind w:left="2160" w:hanging="360"/>
      </w:pPr>
      <w:rPr>
        <w:rFonts w:ascii="Wingdings" w:hAnsi="Wingdings"/>
      </w:rPr>
    </w:lvl>
    <w:lvl w:ilvl="3" w:tplc="08A29084">
      <w:start w:val="1"/>
      <w:numFmt w:val="bullet"/>
      <w:lvlText w:val=""/>
      <w:lvlJc w:val="left"/>
      <w:pPr>
        <w:tabs>
          <w:tab w:val="num" w:pos="2880"/>
        </w:tabs>
        <w:ind w:left="2880" w:hanging="360"/>
      </w:pPr>
      <w:rPr>
        <w:rFonts w:ascii="Symbol" w:hAnsi="Symbol"/>
      </w:rPr>
    </w:lvl>
    <w:lvl w:ilvl="4" w:tplc="A08E0084">
      <w:start w:val="1"/>
      <w:numFmt w:val="bullet"/>
      <w:lvlText w:val="o"/>
      <w:lvlJc w:val="left"/>
      <w:pPr>
        <w:tabs>
          <w:tab w:val="num" w:pos="3600"/>
        </w:tabs>
        <w:ind w:left="3600" w:hanging="360"/>
      </w:pPr>
      <w:rPr>
        <w:rFonts w:ascii="Courier New" w:hAnsi="Courier New"/>
      </w:rPr>
    </w:lvl>
    <w:lvl w:ilvl="5" w:tplc="04FA29DA">
      <w:start w:val="1"/>
      <w:numFmt w:val="bullet"/>
      <w:lvlText w:val=""/>
      <w:lvlJc w:val="left"/>
      <w:pPr>
        <w:tabs>
          <w:tab w:val="num" w:pos="4320"/>
        </w:tabs>
        <w:ind w:left="4320" w:hanging="360"/>
      </w:pPr>
      <w:rPr>
        <w:rFonts w:ascii="Wingdings" w:hAnsi="Wingdings"/>
      </w:rPr>
    </w:lvl>
    <w:lvl w:ilvl="6" w:tplc="DDB2A4F8">
      <w:start w:val="1"/>
      <w:numFmt w:val="bullet"/>
      <w:lvlText w:val=""/>
      <w:lvlJc w:val="left"/>
      <w:pPr>
        <w:tabs>
          <w:tab w:val="num" w:pos="5040"/>
        </w:tabs>
        <w:ind w:left="5040" w:hanging="360"/>
      </w:pPr>
      <w:rPr>
        <w:rFonts w:ascii="Symbol" w:hAnsi="Symbol"/>
      </w:rPr>
    </w:lvl>
    <w:lvl w:ilvl="7" w:tplc="3D8A681A">
      <w:start w:val="1"/>
      <w:numFmt w:val="bullet"/>
      <w:lvlText w:val="o"/>
      <w:lvlJc w:val="left"/>
      <w:pPr>
        <w:tabs>
          <w:tab w:val="num" w:pos="5760"/>
        </w:tabs>
        <w:ind w:left="5760" w:hanging="360"/>
      </w:pPr>
      <w:rPr>
        <w:rFonts w:ascii="Courier New" w:hAnsi="Courier New"/>
      </w:rPr>
    </w:lvl>
    <w:lvl w:ilvl="8" w:tplc="2A7C3A74">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DF0091CE">
      <w:start w:val="1"/>
      <w:numFmt w:val="bullet"/>
      <w:lvlText w:val=" "/>
      <w:lvlJc w:val="left"/>
      <w:pPr>
        <w:tabs>
          <w:tab w:val="num" w:pos="720"/>
        </w:tabs>
        <w:ind w:left="720" w:hanging="360"/>
      </w:pPr>
      <w:rPr>
        <w:rFonts w:ascii="Courier New" w:hAnsi="Courier New"/>
      </w:rPr>
    </w:lvl>
    <w:lvl w:ilvl="1" w:tplc="EF181684">
      <w:start w:val="1"/>
      <w:numFmt w:val="bullet"/>
      <w:lvlText w:val=" "/>
      <w:lvlJc w:val="left"/>
      <w:pPr>
        <w:tabs>
          <w:tab w:val="num" w:pos="1440"/>
        </w:tabs>
        <w:ind w:left="1440" w:hanging="360"/>
      </w:pPr>
      <w:rPr>
        <w:rFonts w:ascii="Courier New" w:hAnsi="Courier New"/>
      </w:rPr>
    </w:lvl>
    <w:lvl w:ilvl="2" w:tplc="346C850C">
      <w:start w:val="1"/>
      <w:numFmt w:val="bullet"/>
      <w:lvlText w:val=" "/>
      <w:lvlJc w:val="left"/>
      <w:pPr>
        <w:tabs>
          <w:tab w:val="num" w:pos="2160"/>
        </w:tabs>
        <w:ind w:left="2160" w:hanging="360"/>
      </w:pPr>
      <w:rPr>
        <w:rFonts w:ascii="Wingdings" w:hAnsi="Wingdings"/>
      </w:rPr>
    </w:lvl>
    <w:lvl w:ilvl="3" w:tplc="8A30C11E">
      <w:start w:val="1"/>
      <w:numFmt w:val="bullet"/>
      <w:lvlText w:val=" "/>
      <w:lvlJc w:val="left"/>
      <w:pPr>
        <w:tabs>
          <w:tab w:val="num" w:pos="2880"/>
        </w:tabs>
        <w:ind w:left="2880" w:hanging="360"/>
      </w:pPr>
      <w:rPr>
        <w:rFonts w:ascii="Symbol" w:hAnsi="Symbol"/>
      </w:rPr>
    </w:lvl>
    <w:lvl w:ilvl="4" w:tplc="1FE4F104">
      <w:start w:val="1"/>
      <w:numFmt w:val="bullet"/>
      <w:lvlText w:val=" "/>
      <w:lvlJc w:val="left"/>
      <w:pPr>
        <w:tabs>
          <w:tab w:val="num" w:pos="3600"/>
        </w:tabs>
        <w:ind w:left="3600" w:hanging="360"/>
      </w:pPr>
      <w:rPr>
        <w:rFonts w:ascii="Courier New" w:hAnsi="Courier New"/>
      </w:rPr>
    </w:lvl>
    <w:lvl w:ilvl="5" w:tplc="DF622DAC">
      <w:start w:val="1"/>
      <w:numFmt w:val="bullet"/>
      <w:lvlText w:val=" "/>
      <w:lvlJc w:val="left"/>
      <w:pPr>
        <w:tabs>
          <w:tab w:val="num" w:pos="4320"/>
        </w:tabs>
        <w:ind w:left="4320" w:hanging="360"/>
      </w:pPr>
      <w:rPr>
        <w:rFonts w:ascii="Wingdings" w:hAnsi="Wingdings"/>
      </w:rPr>
    </w:lvl>
    <w:lvl w:ilvl="6" w:tplc="6C24388A">
      <w:start w:val="1"/>
      <w:numFmt w:val="bullet"/>
      <w:lvlText w:val=" "/>
      <w:lvlJc w:val="left"/>
      <w:pPr>
        <w:tabs>
          <w:tab w:val="num" w:pos="5040"/>
        </w:tabs>
        <w:ind w:left="5040" w:hanging="360"/>
      </w:pPr>
      <w:rPr>
        <w:rFonts w:ascii="Symbol" w:hAnsi="Symbol"/>
      </w:rPr>
    </w:lvl>
    <w:lvl w:ilvl="7" w:tplc="4D6E0AC2">
      <w:start w:val="1"/>
      <w:numFmt w:val="bullet"/>
      <w:lvlText w:val=" "/>
      <w:lvlJc w:val="left"/>
      <w:pPr>
        <w:tabs>
          <w:tab w:val="num" w:pos="5760"/>
        </w:tabs>
        <w:ind w:left="5760" w:hanging="360"/>
      </w:pPr>
      <w:rPr>
        <w:rFonts w:ascii="Courier New" w:hAnsi="Courier New"/>
      </w:rPr>
    </w:lvl>
    <w:lvl w:ilvl="8" w:tplc="EDFC5B1C">
      <w:start w:val="1"/>
      <w:numFmt w:val="bullet"/>
      <w:lvlText w:val=" "/>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EA0A0548">
      <w:start w:val="1"/>
      <w:numFmt w:val="decimal"/>
      <w:lvlText w:val="%1."/>
      <w:lvlJc w:val="left"/>
      <w:pPr>
        <w:tabs>
          <w:tab w:val="num" w:pos="720"/>
        </w:tabs>
        <w:ind w:left="720" w:hanging="360"/>
      </w:pPr>
    </w:lvl>
    <w:lvl w:ilvl="1" w:tplc="086C7506">
      <w:start w:val="1"/>
      <w:numFmt w:val="decimal"/>
      <w:lvlText w:val=""/>
      <w:lvlJc w:val="left"/>
    </w:lvl>
    <w:lvl w:ilvl="2" w:tplc="E7787146">
      <w:start w:val="1"/>
      <w:numFmt w:val="decimal"/>
      <w:lvlText w:val=""/>
      <w:lvlJc w:val="left"/>
    </w:lvl>
    <w:lvl w:ilvl="3" w:tplc="1A9C2C2C">
      <w:start w:val="1"/>
      <w:numFmt w:val="decimal"/>
      <w:lvlText w:val=""/>
      <w:lvlJc w:val="left"/>
    </w:lvl>
    <w:lvl w:ilvl="4" w:tplc="1DBE7AF4">
      <w:start w:val="1"/>
      <w:numFmt w:val="decimal"/>
      <w:lvlText w:val=""/>
      <w:lvlJc w:val="left"/>
    </w:lvl>
    <w:lvl w:ilvl="5" w:tplc="5DE824A8">
      <w:start w:val="1"/>
      <w:numFmt w:val="decimal"/>
      <w:lvlText w:val=""/>
      <w:lvlJc w:val="left"/>
    </w:lvl>
    <w:lvl w:ilvl="6" w:tplc="ABEAC0D8">
      <w:start w:val="1"/>
      <w:numFmt w:val="decimal"/>
      <w:lvlText w:val=""/>
      <w:lvlJc w:val="left"/>
    </w:lvl>
    <w:lvl w:ilvl="7" w:tplc="A1140378">
      <w:start w:val="1"/>
      <w:numFmt w:val="decimal"/>
      <w:lvlText w:val=""/>
      <w:lvlJc w:val="left"/>
    </w:lvl>
    <w:lvl w:ilvl="8" w:tplc="519E754C">
      <w:start w:val="1"/>
      <w:numFmt w:val="decimal"/>
      <w:lvlText w:val=""/>
      <w:lvlJc w:val="left"/>
    </w:lvl>
  </w:abstractNum>
  <w:abstractNum w:abstractNumId="3" w15:restartNumberingAfterBreak="0">
    <w:nsid w:val="00000004"/>
    <w:multiLevelType w:val="hybridMultilevel"/>
    <w:tmpl w:val="00000004"/>
    <w:lvl w:ilvl="0" w:tplc="0FBC0EA8">
      <w:start w:val="1"/>
      <w:numFmt w:val="decimal"/>
      <w:lvlText w:val="%1."/>
      <w:lvlJc w:val="left"/>
      <w:pPr>
        <w:tabs>
          <w:tab w:val="num" w:pos="720"/>
        </w:tabs>
        <w:ind w:left="720" w:hanging="360"/>
      </w:pPr>
    </w:lvl>
    <w:lvl w:ilvl="1" w:tplc="945051D2">
      <w:start w:val="1"/>
      <w:numFmt w:val="decimal"/>
      <w:lvlText w:val=""/>
      <w:lvlJc w:val="left"/>
    </w:lvl>
    <w:lvl w:ilvl="2" w:tplc="3EBC3E2C">
      <w:start w:val="1"/>
      <w:numFmt w:val="decimal"/>
      <w:lvlText w:val=""/>
      <w:lvlJc w:val="left"/>
    </w:lvl>
    <w:lvl w:ilvl="3" w:tplc="865E5C60">
      <w:start w:val="1"/>
      <w:numFmt w:val="decimal"/>
      <w:lvlText w:val=""/>
      <w:lvlJc w:val="left"/>
    </w:lvl>
    <w:lvl w:ilvl="4" w:tplc="5394B864">
      <w:start w:val="1"/>
      <w:numFmt w:val="decimal"/>
      <w:lvlText w:val=""/>
      <w:lvlJc w:val="left"/>
    </w:lvl>
    <w:lvl w:ilvl="5" w:tplc="686450B0">
      <w:start w:val="1"/>
      <w:numFmt w:val="decimal"/>
      <w:lvlText w:val=""/>
      <w:lvlJc w:val="left"/>
    </w:lvl>
    <w:lvl w:ilvl="6" w:tplc="DFB49A28">
      <w:start w:val="1"/>
      <w:numFmt w:val="decimal"/>
      <w:lvlText w:val=""/>
      <w:lvlJc w:val="left"/>
    </w:lvl>
    <w:lvl w:ilvl="7" w:tplc="79D2F0DC">
      <w:start w:val="1"/>
      <w:numFmt w:val="decimal"/>
      <w:lvlText w:val=""/>
      <w:lvlJc w:val="left"/>
    </w:lvl>
    <w:lvl w:ilvl="8" w:tplc="CEF087DE">
      <w:start w:val="1"/>
      <w:numFmt w:val="decimal"/>
      <w:lvlText w:val=""/>
      <w:lvlJc w:val="left"/>
    </w:lvl>
  </w:abstractNum>
  <w:abstractNum w:abstractNumId="4" w15:restartNumberingAfterBreak="0">
    <w:nsid w:val="00000005"/>
    <w:multiLevelType w:val="hybridMultilevel"/>
    <w:tmpl w:val="00000005"/>
    <w:lvl w:ilvl="0" w:tplc="1174E97A">
      <w:start w:val="1"/>
      <w:numFmt w:val="decimal"/>
      <w:lvlText w:val="%1."/>
      <w:lvlJc w:val="left"/>
      <w:pPr>
        <w:tabs>
          <w:tab w:val="num" w:pos="720"/>
        </w:tabs>
        <w:ind w:left="720" w:hanging="360"/>
      </w:pPr>
    </w:lvl>
    <w:lvl w:ilvl="1" w:tplc="83FCDF3A">
      <w:start w:val="1"/>
      <w:numFmt w:val="decimal"/>
      <w:lvlText w:val=""/>
      <w:lvlJc w:val="left"/>
    </w:lvl>
    <w:lvl w:ilvl="2" w:tplc="309ADDEA">
      <w:start w:val="1"/>
      <w:numFmt w:val="decimal"/>
      <w:lvlText w:val=""/>
      <w:lvlJc w:val="left"/>
    </w:lvl>
    <w:lvl w:ilvl="3" w:tplc="E33E79E6">
      <w:start w:val="1"/>
      <w:numFmt w:val="decimal"/>
      <w:lvlText w:val=""/>
      <w:lvlJc w:val="left"/>
    </w:lvl>
    <w:lvl w:ilvl="4" w:tplc="EEBAF95E">
      <w:start w:val="1"/>
      <w:numFmt w:val="decimal"/>
      <w:lvlText w:val=""/>
      <w:lvlJc w:val="left"/>
    </w:lvl>
    <w:lvl w:ilvl="5" w:tplc="17D81CDA">
      <w:start w:val="1"/>
      <w:numFmt w:val="decimal"/>
      <w:lvlText w:val=""/>
      <w:lvlJc w:val="left"/>
    </w:lvl>
    <w:lvl w:ilvl="6" w:tplc="19C28124">
      <w:start w:val="1"/>
      <w:numFmt w:val="decimal"/>
      <w:lvlText w:val=""/>
      <w:lvlJc w:val="left"/>
    </w:lvl>
    <w:lvl w:ilvl="7" w:tplc="E95AAB20">
      <w:start w:val="1"/>
      <w:numFmt w:val="decimal"/>
      <w:lvlText w:val=""/>
      <w:lvlJc w:val="left"/>
    </w:lvl>
    <w:lvl w:ilvl="8" w:tplc="87EAB7D0">
      <w:start w:val="1"/>
      <w:numFmt w:val="decimal"/>
      <w:lvlText w:val=""/>
      <w:lvlJc w:val="left"/>
    </w:lvl>
  </w:abstractNum>
  <w:abstractNum w:abstractNumId="5" w15:restartNumberingAfterBreak="0">
    <w:nsid w:val="00000006"/>
    <w:multiLevelType w:val="hybridMultilevel"/>
    <w:tmpl w:val="00000006"/>
    <w:lvl w:ilvl="0" w:tplc="82E02C3C">
      <w:start w:val="1"/>
      <w:numFmt w:val="decimal"/>
      <w:lvlText w:val="%1."/>
      <w:lvlJc w:val="left"/>
      <w:pPr>
        <w:tabs>
          <w:tab w:val="num" w:pos="720"/>
        </w:tabs>
        <w:ind w:left="720" w:hanging="360"/>
      </w:pPr>
    </w:lvl>
    <w:lvl w:ilvl="1" w:tplc="40823D6A">
      <w:start w:val="1"/>
      <w:numFmt w:val="decimal"/>
      <w:lvlText w:val=""/>
      <w:lvlJc w:val="left"/>
    </w:lvl>
    <w:lvl w:ilvl="2" w:tplc="762CEC4A">
      <w:start w:val="1"/>
      <w:numFmt w:val="decimal"/>
      <w:lvlText w:val=""/>
      <w:lvlJc w:val="left"/>
    </w:lvl>
    <w:lvl w:ilvl="3" w:tplc="8940E87E">
      <w:start w:val="1"/>
      <w:numFmt w:val="decimal"/>
      <w:lvlText w:val=""/>
      <w:lvlJc w:val="left"/>
    </w:lvl>
    <w:lvl w:ilvl="4" w:tplc="AF3640E6">
      <w:start w:val="1"/>
      <w:numFmt w:val="decimal"/>
      <w:lvlText w:val=""/>
      <w:lvlJc w:val="left"/>
    </w:lvl>
    <w:lvl w:ilvl="5" w:tplc="2E3C0B06">
      <w:start w:val="1"/>
      <w:numFmt w:val="decimal"/>
      <w:lvlText w:val=""/>
      <w:lvlJc w:val="left"/>
    </w:lvl>
    <w:lvl w:ilvl="6" w:tplc="3B267792">
      <w:start w:val="1"/>
      <w:numFmt w:val="decimal"/>
      <w:lvlText w:val=""/>
      <w:lvlJc w:val="left"/>
    </w:lvl>
    <w:lvl w:ilvl="7" w:tplc="9892A6C0">
      <w:start w:val="1"/>
      <w:numFmt w:val="decimal"/>
      <w:lvlText w:val=""/>
      <w:lvlJc w:val="left"/>
    </w:lvl>
    <w:lvl w:ilvl="8" w:tplc="905EE648">
      <w:start w:val="1"/>
      <w:numFmt w:val="decimal"/>
      <w:lvlText w:val=""/>
      <w:lvlJc w:val="left"/>
    </w:lvl>
  </w:abstractNum>
  <w:abstractNum w:abstractNumId="6" w15:restartNumberingAfterBreak="0">
    <w:nsid w:val="02E9427F"/>
    <w:multiLevelType w:val="hybridMultilevel"/>
    <w:tmpl w:val="7186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96D47"/>
    <w:multiLevelType w:val="hybridMultilevel"/>
    <w:tmpl w:val="53CE75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242467"/>
    <w:multiLevelType w:val="multilevel"/>
    <w:tmpl w:val="7AC8DD30"/>
    <w:lvl w:ilvl="0">
      <w:start w:val="1"/>
      <w:numFmt w:val="decimal"/>
      <w:lvlText w:val="%1"/>
      <w:lvlJc w:val="left"/>
      <w:pPr>
        <w:ind w:left="384" w:hanging="384"/>
      </w:pPr>
      <w:rPr>
        <w:rFonts w:hint="default"/>
      </w:rPr>
    </w:lvl>
    <w:lvl w:ilvl="1">
      <w:start w:val="1"/>
      <w:numFmt w:val="decimal"/>
      <w:lvlText w:val="%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2106A0B"/>
    <w:multiLevelType w:val="hybridMultilevel"/>
    <w:tmpl w:val="ED4A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47889"/>
    <w:multiLevelType w:val="hybridMultilevel"/>
    <w:tmpl w:val="D8385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64324"/>
    <w:multiLevelType w:val="hybridMultilevel"/>
    <w:tmpl w:val="ED009B08"/>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12" w15:restartNumberingAfterBreak="0">
    <w:nsid w:val="266B589B"/>
    <w:multiLevelType w:val="multilevel"/>
    <w:tmpl w:val="266B58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26CA02B1"/>
    <w:multiLevelType w:val="multilevel"/>
    <w:tmpl w:val="26CA02B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quot;Courier New&quot;" w:hAnsi="&quot;Courier New&quot;"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26EA231A"/>
    <w:multiLevelType w:val="hybridMultilevel"/>
    <w:tmpl w:val="B100F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B9F5D5"/>
    <w:multiLevelType w:val="multilevel"/>
    <w:tmpl w:val="28B9F5D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313D2336"/>
    <w:multiLevelType w:val="hybridMultilevel"/>
    <w:tmpl w:val="3C7CD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2BFFA9"/>
    <w:multiLevelType w:val="multilevel"/>
    <w:tmpl w:val="392BFFA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3CB0384D"/>
    <w:multiLevelType w:val="multilevel"/>
    <w:tmpl w:val="3CB038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423D653D"/>
    <w:multiLevelType w:val="hybridMultilevel"/>
    <w:tmpl w:val="243EB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2A6A74"/>
    <w:multiLevelType w:val="multilevel"/>
    <w:tmpl w:val="4C76D8E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77332AE"/>
    <w:multiLevelType w:val="multilevel"/>
    <w:tmpl w:val="477332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4D24A4F2"/>
    <w:multiLevelType w:val="multilevel"/>
    <w:tmpl w:val="4D24A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1E21770"/>
    <w:multiLevelType w:val="hybridMultilevel"/>
    <w:tmpl w:val="8D4E58E2"/>
    <w:lvl w:ilvl="0" w:tplc="0409000F">
      <w:start w:val="1"/>
      <w:numFmt w:val="decimal"/>
      <w:lvlText w:val="%1."/>
      <w:lvlJc w:val="left"/>
      <w:pPr>
        <w:ind w:left="722" w:hanging="360"/>
      </w:pPr>
      <w:rPr>
        <w:rFont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F61B14"/>
    <w:multiLevelType w:val="hybridMultilevel"/>
    <w:tmpl w:val="0CDA7180"/>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750797"/>
    <w:multiLevelType w:val="hybridMultilevel"/>
    <w:tmpl w:val="7B88AB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215490"/>
    <w:multiLevelType w:val="hybridMultilevel"/>
    <w:tmpl w:val="048E1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7760AE"/>
    <w:multiLevelType w:val="hybridMultilevel"/>
    <w:tmpl w:val="692C5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229D01"/>
    <w:multiLevelType w:val="multilevel"/>
    <w:tmpl w:val="60229D0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604C1B15"/>
    <w:multiLevelType w:val="multilevel"/>
    <w:tmpl w:val="604C1B1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1292353"/>
    <w:multiLevelType w:val="hybridMultilevel"/>
    <w:tmpl w:val="FFDC2FA4"/>
    <w:lvl w:ilvl="0" w:tplc="1DB61884">
      <w:start w:val="1"/>
      <w:numFmt w:val="bullet"/>
      <w:lvlText w:val=""/>
      <w:lvlJc w:val="left"/>
      <w:pPr>
        <w:ind w:left="722"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D02D7D"/>
    <w:multiLevelType w:val="hybridMultilevel"/>
    <w:tmpl w:val="96C20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1E5B40"/>
    <w:multiLevelType w:val="multilevel"/>
    <w:tmpl w:val="661E5B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15:restartNumberingAfterBreak="0">
    <w:nsid w:val="67921012"/>
    <w:multiLevelType w:val="hybridMultilevel"/>
    <w:tmpl w:val="C264F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841C56"/>
    <w:multiLevelType w:val="multilevel"/>
    <w:tmpl w:val="6A841C5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B805642"/>
    <w:multiLevelType w:val="hybridMultilevel"/>
    <w:tmpl w:val="D3FC0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E13B30"/>
    <w:multiLevelType w:val="hybridMultilevel"/>
    <w:tmpl w:val="D07CA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6BE823"/>
    <w:multiLevelType w:val="multilevel"/>
    <w:tmpl w:val="6E6BE82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EE08703"/>
    <w:multiLevelType w:val="multilevel"/>
    <w:tmpl w:val="6EE087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9" w15:restartNumberingAfterBreak="0">
    <w:nsid w:val="768C17D0"/>
    <w:multiLevelType w:val="multilevel"/>
    <w:tmpl w:val="768C17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0" w15:restartNumberingAfterBreak="0">
    <w:nsid w:val="77816098"/>
    <w:multiLevelType w:val="hybridMultilevel"/>
    <w:tmpl w:val="FE92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7"/>
  </w:num>
  <w:num w:numId="3">
    <w:abstractNumId w:val="13"/>
  </w:num>
  <w:num w:numId="4">
    <w:abstractNumId w:val="22"/>
  </w:num>
  <w:num w:numId="5">
    <w:abstractNumId w:val="17"/>
  </w:num>
  <w:num w:numId="6">
    <w:abstractNumId w:val="12"/>
  </w:num>
  <w:num w:numId="7">
    <w:abstractNumId w:val="21"/>
  </w:num>
  <w:num w:numId="8">
    <w:abstractNumId w:val="15"/>
  </w:num>
  <w:num w:numId="9">
    <w:abstractNumId w:val="39"/>
  </w:num>
  <w:num w:numId="10">
    <w:abstractNumId w:val="34"/>
  </w:num>
  <w:num w:numId="11">
    <w:abstractNumId w:val="18"/>
  </w:num>
  <w:num w:numId="12">
    <w:abstractNumId w:val="28"/>
  </w:num>
  <w:num w:numId="13">
    <w:abstractNumId w:val="29"/>
  </w:num>
  <w:num w:numId="14">
    <w:abstractNumId w:val="38"/>
  </w:num>
  <w:num w:numId="15">
    <w:abstractNumId w:val="16"/>
  </w:num>
  <w:num w:numId="16">
    <w:abstractNumId w:val="33"/>
  </w:num>
  <w:num w:numId="17">
    <w:abstractNumId w:val="14"/>
  </w:num>
  <w:num w:numId="18">
    <w:abstractNumId w:val="6"/>
  </w:num>
  <w:num w:numId="19">
    <w:abstractNumId w:val="0"/>
  </w:num>
  <w:num w:numId="20">
    <w:abstractNumId w:val="1"/>
  </w:num>
  <w:num w:numId="21">
    <w:abstractNumId w:val="2"/>
  </w:num>
  <w:num w:numId="22">
    <w:abstractNumId w:val="3"/>
  </w:num>
  <w:num w:numId="23">
    <w:abstractNumId w:val="4"/>
  </w:num>
  <w:num w:numId="24">
    <w:abstractNumId w:val="5"/>
  </w:num>
  <w:num w:numId="25">
    <w:abstractNumId w:val="9"/>
  </w:num>
  <w:num w:numId="26">
    <w:abstractNumId w:val="19"/>
  </w:num>
  <w:num w:numId="27">
    <w:abstractNumId w:val="40"/>
  </w:num>
  <w:num w:numId="28">
    <w:abstractNumId w:val="11"/>
  </w:num>
  <w:num w:numId="29">
    <w:abstractNumId w:val="30"/>
  </w:num>
  <w:num w:numId="30">
    <w:abstractNumId w:val="24"/>
  </w:num>
  <w:num w:numId="31">
    <w:abstractNumId w:val="31"/>
  </w:num>
  <w:num w:numId="32">
    <w:abstractNumId w:val="20"/>
  </w:num>
  <w:num w:numId="33">
    <w:abstractNumId w:val="8"/>
  </w:num>
  <w:num w:numId="34">
    <w:abstractNumId w:val="10"/>
  </w:num>
  <w:num w:numId="35">
    <w:abstractNumId w:val="25"/>
  </w:num>
  <w:num w:numId="36">
    <w:abstractNumId w:val="36"/>
  </w:num>
  <w:num w:numId="37">
    <w:abstractNumId w:val="23"/>
  </w:num>
  <w:num w:numId="38">
    <w:abstractNumId w:val="7"/>
  </w:num>
  <w:num w:numId="39">
    <w:abstractNumId w:val="26"/>
  </w:num>
  <w:num w:numId="40">
    <w:abstractNumId w:val="27"/>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5DC8BE"/>
    <w:rsid w:val="00000865"/>
    <w:rsid w:val="0002628F"/>
    <w:rsid w:val="00027DFD"/>
    <w:rsid w:val="00031611"/>
    <w:rsid w:val="00033030"/>
    <w:rsid w:val="00043C3F"/>
    <w:rsid w:val="000824CE"/>
    <w:rsid w:val="000B6726"/>
    <w:rsid w:val="000D6A70"/>
    <w:rsid w:val="000F5B3E"/>
    <w:rsid w:val="001074C0"/>
    <w:rsid w:val="0011051D"/>
    <w:rsid w:val="00151749"/>
    <w:rsid w:val="0015453D"/>
    <w:rsid w:val="00171CE6"/>
    <w:rsid w:val="001A0208"/>
    <w:rsid w:val="001A5A38"/>
    <w:rsid w:val="001E0004"/>
    <w:rsid w:val="001E0143"/>
    <w:rsid w:val="002218F1"/>
    <w:rsid w:val="002418F8"/>
    <w:rsid w:val="0025605B"/>
    <w:rsid w:val="0026335A"/>
    <w:rsid w:val="0029204D"/>
    <w:rsid w:val="002A231B"/>
    <w:rsid w:val="002A2F92"/>
    <w:rsid w:val="002B62C3"/>
    <w:rsid w:val="002D0B65"/>
    <w:rsid w:val="003332C1"/>
    <w:rsid w:val="00341848"/>
    <w:rsid w:val="00351883"/>
    <w:rsid w:val="00367FF2"/>
    <w:rsid w:val="00381591"/>
    <w:rsid w:val="0038479E"/>
    <w:rsid w:val="003A0D61"/>
    <w:rsid w:val="00401221"/>
    <w:rsid w:val="004140B6"/>
    <w:rsid w:val="0042564E"/>
    <w:rsid w:val="00425889"/>
    <w:rsid w:val="00437656"/>
    <w:rsid w:val="004405B6"/>
    <w:rsid w:val="00456C1C"/>
    <w:rsid w:val="00456F47"/>
    <w:rsid w:val="004823F1"/>
    <w:rsid w:val="004A6946"/>
    <w:rsid w:val="004D06B9"/>
    <w:rsid w:val="004D3E4C"/>
    <w:rsid w:val="005010A6"/>
    <w:rsid w:val="00505E5E"/>
    <w:rsid w:val="005074AE"/>
    <w:rsid w:val="0051341F"/>
    <w:rsid w:val="00535947"/>
    <w:rsid w:val="0053607D"/>
    <w:rsid w:val="005557F0"/>
    <w:rsid w:val="005638DE"/>
    <w:rsid w:val="00584BD7"/>
    <w:rsid w:val="005A64E9"/>
    <w:rsid w:val="005B68D0"/>
    <w:rsid w:val="005CED2D"/>
    <w:rsid w:val="005D0C4A"/>
    <w:rsid w:val="005D2597"/>
    <w:rsid w:val="00600FF1"/>
    <w:rsid w:val="006613BE"/>
    <w:rsid w:val="00675BBE"/>
    <w:rsid w:val="007111D9"/>
    <w:rsid w:val="00737951"/>
    <w:rsid w:val="0074E63D"/>
    <w:rsid w:val="00761637"/>
    <w:rsid w:val="007E1041"/>
    <w:rsid w:val="00801797"/>
    <w:rsid w:val="00835209"/>
    <w:rsid w:val="008354BB"/>
    <w:rsid w:val="0083790F"/>
    <w:rsid w:val="00856126"/>
    <w:rsid w:val="00887F34"/>
    <w:rsid w:val="008A5C64"/>
    <w:rsid w:val="008E68EA"/>
    <w:rsid w:val="008F474A"/>
    <w:rsid w:val="00906374"/>
    <w:rsid w:val="0094C1F5"/>
    <w:rsid w:val="00951BB8"/>
    <w:rsid w:val="0095A880"/>
    <w:rsid w:val="009606FF"/>
    <w:rsid w:val="009744B2"/>
    <w:rsid w:val="009A2FB0"/>
    <w:rsid w:val="009B142A"/>
    <w:rsid w:val="009B4B8D"/>
    <w:rsid w:val="009C2E2A"/>
    <w:rsid w:val="00A1008B"/>
    <w:rsid w:val="00A1226D"/>
    <w:rsid w:val="00AA6137"/>
    <w:rsid w:val="00AB4247"/>
    <w:rsid w:val="00AB4CFF"/>
    <w:rsid w:val="00AF3C26"/>
    <w:rsid w:val="00B12D44"/>
    <w:rsid w:val="00B4166F"/>
    <w:rsid w:val="00B5557B"/>
    <w:rsid w:val="00B56ED6"/>
    <w:rsid w:val="00B81036"/>
    <w:rsid w:val="00B91131"/>
    <w:rsid w:val="00BA6592"/>
    <w:rsid w:val="00BB5267"/>
    <w:rsid w:val="00C2097B"/>
    <w:rsid w:val="00C63BC1"/>
    <w:rsid w:val="00C85C1C"/>
    <w:rsid w:val="00D05A98"/>
    <w:rsid w:val="00D0D8A9"/>
    <w:rsid w:val="00D21311"/>
    <w:rsid w:val="00D7906E"/>
    <w:rsid w:val="00D9541C"/>
    <w:rsid w:val="00DB4E21"/>
    <w:rsid w:val="00DE3132"/>
    <w:rsid w:val="00E21AC1"/>
    <w:rsid w:val="00E67088"/>
    <w:rsid w:val="00E925E2"/>
    <w:rsid w:val="00EB42DE"/>
    <w:rsid w:val="00ED3C9B"/>
    <w:rsid w:val="00EF62DB"/>
    <w:rsid w:val="00F3291B"/>
    <w:rsid w:val="00F37840"/>
    <w:rsid w:val="00F415BC"/>
    <w:rsid w:val="00F70939"/>
    <w:rsid w:val="00F80CE6"/>
    <w:rsid w:val="00FD6D5E"/>
    <w:rsid w:val="012F9A3D"/>
    <w:rsid w:val="015C3471"/>
    <w:rsid w:val="0171C2DA"/>
    <w:rsid w:val="018C3379"/>
    <w:rsid w:val="01C3827E"/>
    <w:rsid w:val="01D477D6"/>
    <w:rsid w:val="021F9CCB"/>
    <w:rsid w:val="02539CF8"/>
    <w:rsid w:val="02971330"/>
    <w:rsid w:val="0304E415"/>
    <w:rsid w:val="03329C26"/>
    <w:rsid w:val="03606BFD"/>
    <w:rsid w:val="037DD392"/>
    <w:rsid w:val="0399680F"/>
    <w:rsid w:val="03D46A8A"/>
    <w:rsid w:val="03FAB2C9"/>
    <w:rsid w:val="0416286D"/>
    <w:rsid w:val="043D12B7"/>
    <w:rsid w:val="044F91AC"/>
    <w:rsid w:val="0487F135"/>
    <w:rsid w:val="04E0A79F"/>
    <w:rsid w:val="04F38938"/>
    <w:rsid w:val="05B07DF8"/>
    <w:rsid w:val="0600DE92"/>
    <w:rsid w:val="06096096"/>
    <w:rsid w:val="061D81B8"/>
    <w:rsid w:val="0634D45E"/>
    <w:rsid w:val="063EC1B0"/>
    <w:rsid w:val="06B30654"/>
    <w:rsid w:val="06F1BC83"/>
    <w:rsid w:val="07014931"/>
    <w:rsid w:val="070D0A31"/>
    <w:rsid w:val="073A2971"/>
    <w:rsid w:val="073CC3BF"/>
    <w:rsid w:val="0774A741"/>
    <w:rsid w:val="07BF9F45"/>
    <w:rsid w:val="07D85538"/>
    <w:rsid w:val="08090BA4"/>
    <w:rsid w:val="08459FD8"/>
    <w:rsid w:val="084DCECB"/>
    <w:rsid w:val="08623D11"/>
    <w:rsid w:val="08BA335C"/>
    <w:rsid w:val="08CE2896"/>
    <w:rsid w:val="08DAE7B3"/>
    <w:rsid w:val="0987580B"/>
    <w:rsid w:val="0992C0D4"/>
    <w:rsid w:val="09B68524"/>
    <w:rsid w:val="0A116826"/>
    <w:rsid w:val="0A21A538"/>
    <w:rsid w:val="0A6C4194"/>
    <w:rsid w:val="0AB638F6"/>
    <w:rsid w:val="0B166203"/>
    <w:rsid w:val="0B3CD8B4"/>
    <w:rsid w:val="0B4D02BC"/>
    <w:rsid w:val="0B53AC52"/>
    <w:rsid w:val="0B55053E"/>
    <w:rsid w:val="0B55AAEC"/>
    <w:rsid w:val="0B9B9A23"/>
    <w:rsid w:val="0BF8C2EA"/>
    <w:rsid w:val="0C1CFE0A"/>
    <w:rsid w:val="0C33C6B0"/>
    <w:rsid w:val="0C67B38E"/>
    <w:rsid w:val="0C6A1325"/>
    <w:rsid w:val="0C9713F4"/>
    <w:rsid w:val="0CC54F42"/>
    <w:rsid w:val="0CE62700"/>
    <w:rsid w:val="0DA172D6"/>
    <w:rsid w:val="0E18657C"/>
    <w:rsid w:val="0EAD3DEC"/>
    <w:rsid w:val="0EBCF952"/>
    <w:rsid w:val="0EDB8F5B"/>
    <w:rsid w:val="0F59A73D"/>
    <w:rsid w:val="0F6CA0C9"/>
    <w:rsid w:val="0F6E73B7"/>
    <w:rsid w:val="0FA01ACF"/>
    <w:rsid w:val="0FAE0D26"/>
    <w:rsid w:val="0FB042DC"/>
    <w:rsid w:val="1025C6A8"/>
    <w:rsid w:val="1029A585"/>
    <w:rsid w:val="1035A2E2"/>
    <w:rsid w:val="103EEF05"/>
    <w:rsid w:val="104C9E07"/>
    <w:rsid w:val="106C1AD7"/>
    <w:rsid w:val="1078EDA6"/>
    <w:rsid w:val="10A45CE5"/>
    <w:rsid w:val="10E3A605"/>
    <w:rsid w:val="10F95377"/>
    <w:rsid w:val="114C4A6E"/>
    <w:rsid w:val="117CE0A0"/>
    <w:rsid w:val="11A8935F"/>
    <w:rsid w:val="11DB88B4"/>
    <w:rsid w:val="11DCBB7D"/>
    <w:rsid w:val="11F6241D"/>
    <w:rsid w:val="1287A0C4"/>
    <w:rsid w:val="12BC4283"/>
    <w:rsid w:val="12BDB8D3"/>
    <w:rsid w:val="12C694D3"/>
    <w:rsid w:val="12F006B3"/>
    <w:rsid w:val="1337A5C0"/>
    <w:rsid w:val="13AB1CDB"/>
    <w:rsid w:val="13AFB2C0"/>
    <w:rsid w:val="13B557FB"/>
    <w:rsid w:val="13E4973A"/>
    <w:rsid w:val="141A0AC2"/>
    <w:rsid w:val="1428BC7D"/>
    <w:rsid w:val="144B953A"/>
    <w:rsid w:val="144F4CD1"/>
    <w:rsid w:val="1458EB2C"/>
    <w:rsid w:val="1468BA83"/>
    <w:rsid w:val="14A1206C"/>
    <w:rsid w:val="14D0C9EB"/>
    <w:rsid w:val="15056A82"/>
    <w:rsid w:val="150755D1"/>
    <w:rsid w:val="151E67B1"/>
    <w:rsid w:val="153F8BFA"/>
    <w:rsid w:val="1548A870"/>
    <w:rsid w:val="1594669E"/>
    <w:rsid w:val="15B58752"/>
    <w:rsid w:val="1648A032"/>
    <w:rsid w:val="16BA5505"/>
    <w:rsid w:val="1711AEF6"/>
    <w:rsid w:val="1717BD04"/>
    <w:rsid w:val="171B100B"/>
    <w:rsid w:val="172020A5"/>
    <w:rsid w:val="17605D3F"/>
    <w:rsid w:val="1760DD9A"/>
    <w:rsid w:val="17838990"/>
    <w:rsid w:val="1789232A"/>
    <w:rsid w:val="17BF1FBF"/>
    <w:rsid w:val="1809154C"/>
    <w:rsid w:val="1823EB9B"/>
    <w:rsid w:val="18AF17B4"/>
    <w:rsid w:val="18B6E254"/>
    <w:rsid w:val="18B7CE47"/>
    <w:rsid w:val="18CECE5D"/>
    <w:rsid w:val="18ED5199"/>
    <w:rsid w:val="19175B31"/>
    <w:rsid w:val="19755EDA"/>
    <w:rsid w:val="198AA9ED"/>
    <w:rsid w:val="199236E9"/>
    <w:rsid w:val="19A4B3D8"/>
    <w:rsid w:val="1A3D6FA2"/>
    <w:rsid w:val="1A6D9A20"/>
    <w:rsid w:val="1A86C32A"/>
    <w:rsid w:val="1AA0950F"/>
    <w:rsid w:val="1ADE5A2A"/>
    <w:rsid w:val="1AF48DD3"/>
    <w:rsid w:val="1B34A2B3"/>
    <w:rsid w:val="1B36B670"/>
    <w:rsid w:val="1B77D007"/>
    <w:rsid w:val="1B7E4B3E"/>
    <w:rsid w:val="1BBAACD7"/>
    <w:rsid w:val="1BE6B876"/>
    <w:rsid w:val="1C00C844"/>
    <w:rsid w:val="1C38AC48"/>
    <w:rsid w:val="1C4740B4"/>
    <w:rsid w:val="1C877B45"/>
    <w:rsid w:val="1C905E34"/>
    <w:rsid w:val="1CA9F1B3"/>
    <w:rsid w:val="1CE0D2E7"/>
    <w:rsid w:val="1D19D9B8"/>
    <w:rsid w:val="1D35A8AB"/>
    <w:rsid w:val="1D702BE5"/>
    <w:rsid w:val="1D9C9E07"/>
    <w:rsid w:val="1DC4A0B7"/>
    <w:rsid w:val="1DCBBFBA"/>
    <w:rsid w:val="1DE8CA52"/>
    <w:rsid w:val="1DF44584"/>
    <w:rsid w:val="1E0D21D6"/>
    <w:rsid w:val="1E568894"/>
    <w:rsid w:val="1F83F4B0"/>
    <w:rsid w:val="1FD6613E"/>
    <w:rsid w:val="2009A0EA"/>
    <w:rsid w:val="2043D7F8"/>
    <w:rsid w:val="208DBF13"/>
    <w:rsid w:val="20B8D56A"/>
    <w:rsid w:val="219AF92E"/>
    <w:rsid w:val="21F870CC"/>
    <w:rsid w:val="22628FCB"/>
    <w:rsid w:val="22AAFD6C"/>
    <w:rsid w:val="22EEC56B"/>
    <w:rsid w:val="231EBB52"/>
    <w:rsid w:val="2357803D"/>
    <w:rsid w:val="23738B34"/>
    <w:rsid w:val="238B54F4"/>
    <w:rsid w:val="23BB40BC"/>
    <w:rsid w:val="23C45062"/>
    <w:rsid w:val="23FB03F4"/>
    <w:rsid w:val="2407A47C"/>
    <w:rsid w:val="247C7F1C"/>
    <w:rsid w:val="249AC73F"/>
    <w:rsid w:val="24C47059"/>
    <w:rsid w:val="252C49AA"/>
    <w:rsid w:val="25301284"/>
    <w:rsid w:val="2541E5D3"/>
    <w:rsid w:val="2543E8A9"/>
    <w:rsid w:val="2585E2C5"/>
    <w:rsid w:val="25943FFD"/>
    <w:rsid w:val="25AA3A2C"/>
    <w:rsid w:val="25D8BC87"/>
    <w:rsid w:val="26031E88"/>
    <w:rsid w:val="265E2CBE"/>
    <w:rsid w:val="267F0A5A"/>
    <w:rsid w:val="26942844"/>
    <w:rsid w:val="26C81A0B"/>
    <w:rsid w:val="26FD622F"/>
    <w:rsid w:val="2704C5E4"/>
    <w:rsid w:val="27675B16"/>
    <w:rsid w:val="27735B37"/>
    <w:rsid w:val="278FE9B3"/>
    <w:rsid w:val="287BF1B8"/>
    <w:rsid w:val="2892B98A"/>
    <w:rsid w:val="28D44ECC"/>
    <w:rsid w:val="28EDE997"/>
    <w:rsid w:val="29004D45"/>
    <w:rsid w:val="2907D0BB"/>
    <w:rsid w:val="29737BB8"/>
    <w:rsid w:val="29A7C169"/>
    <w:rsid w:val="29EF3341"/>
    <w:rsid w:val="2A11438E"/>
    <w:rsid w:val="2A23D233"/>
    <w:rsid w:val="2A414263"/>
    <w:rsid w:val="2A4CD2EB"/>
    <w:rsid w:val="2AEBC5CD"/>
    <w:rsid w:val="2B5A4C6A"/>
    <w:rsid w:val="2B8E719A"/>
    <w:rsid w:val="2B99C43E"/>
    <w:rsid w:val="2BA962DC"/>
    <w:rsid w:val="2C0B4F8B"/>
    <w:rsid w:val="2C1EC5AA"/>
    <w:rsid w:val="2CA8A854"/>
    <w:rsid w:val="2CC0A1C1"/>
    <w:rsid w:val="2CF9ED20"/>
    <w:rsid w:val="2D16AD4C"/>
    <w:rsid w:val="2D3DB51F"/>
    <w:rsid w:val="2DB19D71"/>
    <w:rsid w:val="2DC49EF0"/>
    <w:rsid w:val="2E0001F9"/>
    <w:rsid w:val="2E252451"/>
    <w:rsid w:val="2E51B57E"/>
    <w:rsid w:val="2E59CD21"/>
    <w:rsid w:val="2E71E612"/>
    <w:rsid w:val="2F48478F"/>
    <w:rsid w:val="2F56666C"/>
    <w:rsid w:val="2F5B84AA"/>
    <w:rsid w:val="2F6B9D52"/>
    <w:rsid w:val="2F7DE164"/>
    <w:rsid w:val="2F8E5E5A"/>
    <w:rsid w:val="2FA4AE05"/>
    <w:rsid w:val="2FB42016"/>
    <w:rsid w:val="2FCF4DA7"/>
    <w:rsid w:val="2FDB58A6"/>
    <w:rsid w:val="3008C262"/>
    <w:rsid w:val="304E8267"/>
    <w:rsid w:val="30600BB0"/>
    <w:rsid w:val="30B8BD56"/>
    <w:rsid w:val="30F1BF2C"/>
    <w:rsid w:val="314C7019"/>
    <w:rsid w:val="32005AA2"/>
    <w:rsid w:val="3221645E"/>
    <w:rsid w:val="32236B7C"/>
    <w:rsid w:val="326E2136"/>
    <w:rsid w:val="327EA24A"/>
    <w:rsid w:val="3298BEA1"/>
    <w:rsid w:val="3309C71B"/>
    <w:rsid w:val="332EBB6C"/>
    <w:rsid w:val="333FBA5D"/>
    <w:rsid w:val="33862329"/>
    <w:rsid w:val="33B6E95D"/>
    <w:rsid w:val="344B45EA"/>
    <w:rsid w:val="34708154"/>
    <w:rsid w:val="347CC72A"/>
    <w:rsid w:val="34B57E5C"/>
    <w:rsid w:val="3548667A"/>
    <w:rsid w:val="3549A7EC"/>
    <w:rsid w:val="355DC8BE"/>
    <w:rsid w:val="3574B42D"/>
    <w:rsid w:val="359F9CDE"/>
    <w:rsid w:val="35B4E338"/>
    <w:rsid w:val="35B68878"/>
    <w:rsid w:val="35C9653D"/>
    <w:rsid w:val="35E88231"/>
    <w:rsid w:val="35F45BBD"/>
    <w:rsid w:val="3608077B"/>
    <w:rsid w:val="36139BBB"/>
    <w:rsid w:val="3623619A"/>
    <w:rsid w:val="362E88C5"/>
    <w:rsid w:val="36BA3431"/>
    <w:rsid w:val="36BDC3EB"/>
    <w:rsid w:val="36D0EE91"/>
    <w:rsid w:val="36E73A6E"/>
    <w:rsid w:val="3762E005"/>
    <w:rsid w:val="37BF31FB"/>
    <w:rsid w:val="37E29FBE"/>
    <w:rsid w:val="37E58187"/>
    <w:rsid w:val="381A226B"/>
    <w:rsid w:val="3833834B"/>
    <w:rsid w:val="386F2CEF"/>
    <w:rsid w:val="38713223"/>
    <w:rsid w:val="38D60178"/>
    <w:rsid w:val="390BBC78"/>
    <w:rsid w:val="390D434D"/>
    <w:rsid w:val="3915928C"/>
    <w:rsid w:val="392B3103"/>
    <w:rsid w:val="392FF175"/>
    <w:rsid w:val="3954A8CC"/>
    <w:rsid w:val="3966680B"/>
    <w:rsid w:val="3985FC6C"/>
    <w:rsid w:val="39A1C3D0"/>
    <w:rsid w:val="3A030FCA"/>
    <w:rsid w:val="3A0D1234"/>
    <w:rsid w:val="3A0E9BA6"/>
    <w:rsid w:val="3A4F30FB"/>
    <w:rsid w:val="3A776DAD"/>
    <w:rsid w:val="3B507610"/>
    <w:rsid w:val="3B6FF8EB"/>
    <w:rsid w:val="3BD40628"/>
    <w:rsid w:val="3BDB2F81"/>
    <w:rsid w:val="3BE62712"/>
    <w:rsid w:val="3BE79F41"/>
    <w:rsid w:val="3C113526"/>
    <w:rsid w:val="3C458D32"/>
    <w:rsid w:val="3CA71EF9"/>
    <w:rsid w:val="3CADD0AF"/>
    <w:rsid w:val="3CC1EE95"/>
    <w:rsid w:val="3CD81271"/>
    <w:rsid w:val="3CE94C0C"/>
    <w:rsid w:val="3CFB890A"/>
    <w:rsid w:val="3CFCADEE"/>
    <w:rsid w:val="3D02614C"/>
    <w:rsid w:val="3D3D3C47"/>
    <w:rsid w:val="3D57C000"/>
    <w:rsid w:val="3DB569C2"/>
    <w:rsid w:val="3DC19A5D"/>
    <w:rsid w:val="3DD0B9D5"/>
    <w:rsid w:val="3E49E712"/>
    <w:rsid w:val="3E518E96"/>
    <w:rsid w:val="3E896323"/>
    <w:rsid w:val="3F326668"/>
    <w:rsid w:val="3F337BE1"/>
    <w:rsid w:val="3F341977"/>
    <w:rsid w:val="3F4A0954"/>
    <w:rsid w:val="3F5CB867"/>
    <w:rsid w:val="3F69A24B"/>
    <w:rsid w:val="3F9250F8"/>
    <w:rsid w:val="3FB8053C"/>
    <w:rsid w:val="3FE3F6E5"/>
    <w:rsid w:val="3FF26EA7"/>
    <w:rsid w:val="400DF59D"/>
    <w:rsid w:val="40344EB0"/>
    <w:rsid w:val="4070FE59"/>
    <w:rsid w:val="4087A2BD"/>
    <w:rsid w:val="40E99529"/>
    <w:rsid w:val="4131B678"/>
    <w:rsid w:val="414CBC6C"/>
    <w:rsid w:val="41BC9A84"/>
    <w:rsid w:val="41C68FD6"/>
    <w:rsid w:val="41C8A51C"/>
    <w:rsid w:val="41FEFBBC"/>
    <w:rsid w:val="41FF722F"/>
    <w:rsid w:val="42333921"/>
    <w:rsid w:val="428AE9B0"/>
    <w:rsid w:val="42E68A83"/>
    <w:rsid w:val="42EB0C8A"/>
    <w:rsid w:val="430015A8"/>
    <w:rsid w:val="4309DC4D"/>
    <w:rsid w:val="435F37A3"/>
    <w:rsid w:val="4381F814"/>
    <w:rsid w:val="4387AF95"/>
    <w:rsid w:val="439ACC1D"/>
    <w:rsid w:val="43B1DF96"/>
    <w:rsid w:val="43D1460D"/>
    <w:rsid w:val="43D33E02"/>
    <w:rsid w:val="43DBB1CD"/>
    <w:rsid w:val="43EE9DFF"/>
    <w:rsid w:val="444A7F1B"/>
    <w:rsid w:val="446994A3"/>
    <w:rsid w:val="44A8E2F0"/>
    <w:rsid w:val="451834AD"/>
    <w:rsid w:val="4541F131"/>
    <w:rsid w:val="454E35C0"/>
    <w:rsid w:val="4568DD88"/>
    <w:rsid w:val="456CD3B4"/>
    <w:rsid w:val="45B57799"/>
    <w:rsid w:val="45DAED37"/>
    <w:rsid w:val="467D4D63"/>
    <w:rsid w:val="468EF1F9"/>
    <w:rsid w:val="46D81214"/>
    <w:rsid w:val="46EE5E3E"/>
    <w:rsid w:val="473678F1"/>
    <w:rsid w:val="4748A5BF"/>
    <w:rsid w:val="475F188D"/>
    <w:rsid w:val="4777C261"/>
    <w:rsid w:val="478DE984"/>
    <w:rsid w:val="479220E1"/>
    <w:rsid w:val="479970FF"/>
    <w:rsid w:val="47A0F7FC"/>
    <w:rsid w:val="47B6A538"/>
    <w:rsid w:val="48050C60"/>
    <w:rsid w:val="4808ACD7"/>
    <w:rsid w:val="4832AAA9"/>
    <w:rsid w:val="4839AE9F"/>
    <w:rsid w:val="487D9F87"/>
    <w:rsid w:val="48A51AC0"/>
    <w:rsid w:val="48AD89A3"/>
    <w:rsid w:val="48F412C8"/>
    <w:rsid w:val="493B6E95"/>
    <w:rsid w:val="497CC546"/>
    <w:rsid w:val="49C288ED"/>
    <w:rsid w:val="49E5989E"/>
    <w:rsid w:val="49EB7B84"/>
    <w:rsid w:val="49F4456A"/>
    <w:rsid w:val="4A299494"/>
    <w:rsid w:val="4A6FDABB"/>
    <w:rsid w:val="4A7A4DB8"/>
    <w:rsid w:val="4A8C24C1"/>
    <w:rsid w:val="4A8FE329"/>
    <w:rsid w:val="4AAEC9A8"/>
    <w:rsid w:val="4AE6230D"/>
    <w:rsid w:val="4B20F2CA"/>
    <w:rsid w:val="4B4CBC53"/>
    <w:rsid w:val="4B4F773D"/>
    <w:rsid w:val="4B77DED9"/>
    <w:rsid w:val="4B781C34"/>
    <w:rsid w:val="4B90E552"/>
    <w:rsid w:val="4B9F882F"/>
    <w:rsid w:val="4BBCF17B"/>
    <w:rsid w:val="4BD36451"/>
    <w:rsid w:val="4BD8B09D"/>
    <w:rsid w:val="4BD97763"/>
    <w:rsid w:val="4BF4AAE1"/>
    <w:rsid w:val="4C29E189"/>
    <w:rsid w:val="4C72BD5D"/>
    <w:rsid w:val="4C74446C"/>
    <w:rsid w:val="4C8A165B"/>
    <w:rsid w:val="4C8D6CC9"/>
    <w:rsid w:val="4CCBE1FF"/>
    <w:rsid w:val="4D005E21"/>
    <w:rsid w:val="4D19D018"/>
    <w:rsid w:val="4D478705"/>
    <w:rsid w:val="4DCB16D7"/>
    <w:rsid w:val="4DCB6B11"/>
    <w:rsid w:val="4DFD0570"/>
    <w:rsid w:val="4E00D9E2"/>
    <w:rsid w:val="4E1A7F41"/>
    <w:rsid w:val="4E8F0E70"/>
    <w:rsid w:val="4E9B5AC6"/>
    <w:rsid w:val="4EACB571"/>
    <w:rsid w:val="4F01D614"/>
    <w:rsid w:val="4F5551D9"/>
    <w:rsid w:val="4F6797F2"/>
    <w:rsid w:val="4F8E78EC"/>
    <w:rsid w:val="4F92E184"/>
    <w:rsid w:val="4FABE52E"/>
    <w:rsid w:val="4FC35D93"/>
    <w:rsid w:val="4FC41B78"/>
    <w:rsid w:val="4FEA3CFB"/>
    <w:rsid w:val="505DC3C7"/>
    <w:rsid w:val="51043E7F"/>
    <w:rsid w:val="512D276D"/>
    <w:rsid w:val="51445F21"/>
    <w:rsid w:val="518F3FAA"/>
    <w:rsid w:val="51BB99CF"/>
    <w:rsid w:val="51E04B08"/>
    <w:rsid w:val="51F3F474"/>
    <w:rsid w:val="520BCB80"/>
    <w:rsid w:val="5274D8E4"/>
    <w:rsid w:val="528D24EA"/>
    <w:rsid w:val="52C2A032"/>
    <w:rsid w:val="52C6A766"/>
    <w:rsid w:val="52C90D49"/>
    <w:rsid w:val="52F134F2"/>
    <w:rsid w:val="53178748"/>
    <w:rsid w:val="53576A30"/>
    <w:rsid w:val="53578FB8"/>
    <w:rsid w:val="5377B637"/>
    <w:rsid w:val="538DCA1F"/>
    <w:rsid w:val="5399B710"/>
    <w:rsid w:val="53B45A8C"/>
    <w:rsid w:val="541E4E29"/>
    <w:rsid w:val="54333159"/>
    <w:rsid w:val="54A4B2DA"/>
    <w:rsid w:val="5530B9B9"/>
    <w:rsid w:val="554716F7"/>
    <w:rsid w:val="5552C936"/>
    <w:rsid w:val="55549E1E"/>
    <w:rsid w:val="55A8EDD1"/>
    <w:rsid w:val="55CE2E56"/>
    <w:rsid w:val="561B26B2"/>
    <w:rsid w:val="56500FB6"/>
    <w:rsid w:val="56E106B4"/>
    <w:rsid w:val="5758D0C0"/>
    <w:rsid w:val="57B0F02C"/>
    <w:rsid w:val="57ED0C31"/>
    <w:rsid w:val="58487483"/>
    <w:rsid w:val="58685A7B"/>
    <w:rsid w:val="59449091"/>
    <w:rsid w:val="598F647E"/>
    <w:rsid w:val="59903395"/>
    <w:rsid w:val="59AA6507"/>
    <w:rsid w:val="59E502CB"/>
    <w:rsid w:val="5A0BCF7D"/>
    <w:rsid w:val="5A7AA659"/>
    <w:rsid w:val="5A907182"/>
    <w:rsid w:val="5AB425D0"/>
    <w:rsid w:val="5AEE97D5"/>
    <w:rsid w:val="5B003025"/>
    <w:rsid w:val="5B5C93C8"/>
    <w:rsid w:val="5B79A71C"/>
    <w:rsid w:val="5BC6901B"/>
    <w:rsid w:val="5BF83AAD"/>
    <w:rsid w:val="5C40D6B9"/>
    <w:rsid w:val="5C54A24C"/>
    <w:rsid w:val="5CF86429"/>
    <w:rsid w:val="5D5082C1"/>
    <w:rsid w:val="5D5E66D3"/>
    <w:rsid w:val="5DCBE09A"/>
    <w:rsid w:val="5DDE1BDA"/>
    <w:rsid w:val="5DE21131"/>
    <w:rsid w:val="5E06D3F6"/>
    <w:rsid w:val="5E3F9230"/>
    <w:rsid w:val="5E5EE4DB"/>
    <w:rsid w:val="5E7629DA"/>
    <w:rsid w:val="5EB76156"/>
    <w:rsid w:val="5EEFD9F3"/>
    <w:rsid w:val="5F41839E"/>
    <w:rsid w:val="5F50833A"/>
    <w:rsid w:val="5FABF610"/>
    <w:rsid w:val="5FB00EDF"/>
    <w:rsid w:val="5FBDF487"/>
    <w:rsid w:val="5FF4CEE3"/>
    <w:rsid w:val="5FFE1870"/>
    <w:rsid w:val="60196AE1"/>
    <w:rsid w:val="602BB8C6"/>
    <w:rsid w:val="605D6564"/>
    <w:rsid w:val="605F8C07"/>
    <w:rsid w:val="60B07922"/>
    <w:rsid w:val="60C8325F"/>
    <w:rsid w:val="60EBD9CF"/>
    <w:rsid w:val="61097024"/>
    <w:rsid w:val="611E96DE"/>
    <w:rsid w:val="6130619C"/>
    <w:rsid w:val="615A82EB"/>
    <w:rsid w:val="61763D98"/>
    <w:rsid w:val="61BE8F6D"/>
    <w:rsid w:val="61ED2627"/>
    <w:rsid w:val="620FC739"/>
    <w:rsid w:val="621C0898"/>
    <w:rsid w:val="625F0A5F"/>
    <w:rsid w:val="62805636"/>
    <w:rsid w:val="62F9A9BA"/>
    <w:rsid w:val="630F4642"/>
    <w:rsid w:val="63F78BF5"/>
    <w:rsid w:val="64215715"/>
    <w:rsid w:val="643ED0B4"/>
    <w:rsid w:val="64432827"/>
    <w:rsid w:val="645C452D"/>
    <w:rsid w:val="64957A1B"/>
    <w:rsid w:val="64FC2935"/>
    <w:rsid w:val="65047745"/>
    <w:rsid w:val="65114BE1"/>
    <w:rsid w:val="651954CC"/>
    <w:rsid w:val="655364A5"/>
    <w:rsid w:val="656AC1E8"/>
    <w:rsid w:val="6586391B"/>
    <w:rsid w:val="66021AA4"/>
    <w:rsid w:val="662173FC"/>
    <w:rsid w:val="662242A1"/>
    <w:rsid w:val="662628A5"/>
    <w:rsid w:val="66340405"/>
    <w:rsid w:val="6654C0C0"/>
    <w:rsid w:val="665678B0"/>
    <w:rsid w:val="6661374F"/>
    <w:rsid w:val="66AE943D"/>
    <w:rsid w:val="66EA9B6A"/>
    <w:rsid w:val="66F2E168"/>
    <w:rsid w:val="6748D5C1"/>
    <w:rsid w:val="679FD1A0"/>
    <w:rsid w:val="67D59254"/>
    <w:rsid w:val="67E27676"/>
    <w:rsid w:val="682DD0F1"/>
    <w:rsid w:val="684CF254"/>
    <w:rsid w:val="6853BC8B"/>
    <w:rsid w:val="68774C53"/>
    <w:rsid w:val="68EC2B9E"/>
    <w:rsid w:val="68F81DBB"/>
    <w:rsid w:val="6948878A"/>
    <w:rsid w:val="696DFBF5"/>
    <w:rsid w:val="699C70FF"/>
    <w:rsid w:val="69A98B52"/>
    <w:rsid w:val="69B2B008"/>
    <w:rsid w:val="69E8FBFC"/>
    <w:rsid w:val="69F9CD19"/>
    <w:rsid w:val="6A04C553"/>
    <w:rsid w:val="6A064BDB"/>
    <w:rsid w:val="6A2A822A"/>
    <w:rsid w:val="6A2F6426"/>
    <w:rsid w:val="6A5957C3"/>
    <w:rsid w:val="6A84D3BC"/>
    <w:rsid w:val="6AAE7455"/>
    <w:rsid w:val="6B280344"/>
    <w:rsid w:val="6B413639"/>
    <w:rsid w:val="6B98AF57"/>
    <w:rsid w:val="6B9A3E18"/>
    <w:rsid w:val="6B9DACF2"/>
    <w:rsid w:val="6C1A5DC3"/>
    <w:rsid w:val="6C333220"/>
    <w:rsid w:val="6C34F92C"/>
    <w:rsid w:val="6C85D107"/>
    <w:rsid w:val="6CB42358"/>
    <w:rsid w:val="6CBE83C6"/>
    <w:rsid w:val="6D1D4F7E"/>
    <w:rsid w:val="6D7C5DFA"/>
    <w:rsid w:val="6D8309D6"/>
    <w:rsid w:val="6DDBF180"/>
    <w:rsid w:val="6E67BF05"/>
    <w:rsid w:val="6EA6481C"/>
    <w:rsid w:val="6EF5AD4F"/>
    <w:rsid w:val="6F597F99"/>
    <w:rsid w:val="6F68CB98"/>
    <w:rsid w:val="6F84F2EA"/>
    <w:rsid w:val="6F8FD48D"/>
    <w:rsid w:val="70235E73"/>
    <w:rsid w:val="70453112"/>
    <w:rsid w:val="7049C7EC"/>
    <w:rsid w:val="70D63C3A"/>
    <w:rsid w:val="70ED0BAF"/>
    <w:rsid w:val="718DC40A"/>
    <w:rsid w:val="71C707BB"/>
    <w:rsid w:val="726E4C62"/>
    <w:rsid w:val="728D29C1"/>
    <w:rsid w:val="73485CBA"/>
    <w:rsid w:val="737CD1D4"/>
    <w:rsid w:val="73F02E36"/>
    <w:rsid w:val="73F255A0"/>
    <w:rsid w:val="7429BA4E"/>
    <w:rsid w:val="74B9F833"/>
    <w:rsid w:val="74F7DD5B"/>
    <w:rsid w:val="751CA043"/>
    <w:rsid w:val="753B2F85"/>
    <w:rsid w:val="7557D505"/>
    <w:rsid w:val="75A32690"/>
    <w:rsid w:val="75B95866"/>
    <w:rsid w:val="75CC9B37"/>
    <w:rsid w:val="75D80D1C"/>
    <w:rsid w:val="760875B0"/>
    <w:rsid w:val="76143088"/>
    <w:rsid w:val="7632DD01"/>
    <w:rsid w:val="764F5BCC"/>
    <w:rsid w:val="7651CB01"/>
    <w:rsid w:val="768FCD5D"/>
    <w:rsid w:val="769B9FE0"/>
    <w:rsid w:val="76B2E51B"/>
    <w:rsid w:val="76D41E30"/>
    <w:rsid w:val="7706D6A2"/>
    <w:rsid w:val="77184B02"/>
    <w:rsid w:val="773BA029"/>
    <w:rsid w:val="7767C68E"/>
    <w:rsid w:val="77D0D6FC"/>
    <w:rsid w:val="77D2274C"/>
    <w:rsid w:val="77DC2318"/>
    <w:rsid w:val="77F88022"/>
    <w:rsid w:val="78491B3E"/>
    <w:rsid w:val="78C5C6C3"/>
    <w:rsid w:val="7907EE85"/>
    <w:rsid w:val="791F10B6"/>
    <w:rsid w:val="792A0C32"/>
    <w:rsid w:val="792AC0FC"/>
    <w:rsid w:val="79C7C7F4"/>
    <w:rsid w:val="79DA0726"/>
    <w:rsid w:val="79EB12BD"/>
    <w:rsid w:val="7A108B2F"/>
    <w:rsid w:val="7A732E33"/>
    <w:rsid w:val="7A8B3E38"/>
    <w:rsid w:val="7AAEA9E9"/>
    <w:rsid w:val="7AD18C7B"/>
    <w:rsid w:val="7B4819C8"/>
    <w:rsid w:val="7B4CFE37"/>
    <w:rsid w:val="7B56BE6E"/>
    <w:rsid w:val="7B722DEF"/>
    <w:rsid w:val="7B8F2918"/>
    <w:rsid w:val="7B9F4132"/>
    <w:rsid w:val="7BB4BC79"/>
    <w:rsid w:val="7BC2F580"/>
    <w:rsid w:val="7C0786CD"/>
    <w:rsid w:val="7C18C1A4"/>
    <w:rsid w:val="7C5C2919"/>
    <w:rsid w:val="7D73B30E"/>
    <w:rsid w:val="7D98D21B"/>
    <w:rsid w:val="7DB79212"/>
    <w:rsid w:val="7DDE1F68"/>
    <w:rsid w:val="7E1A2A72"/>
    <w:rsid w:val="7E4B649C"/>
    <w:rsid w:val="7E4D8EBD"/>
    <w:rsid w:val="7E6A873A"/>
    <w:rsid w:val="7EA8593C"/>
    <w:rsid w:val="7EB2DACE"/>
    <w:rsid w:val="7ECB0F4E"/>
    <w:rsid w:val="7ED6E1F4"/>
    <w:rsid w:val="7EFB3F6E"/>
    <w:rsid w:val="7F0860D7"/>
    <w:rsid w:val="7F5C6CCE"/>
    <w:rsid w:val="7F6472BE"/>
    <w:rsid w:val="7F69C94D"/>
    <w:rsid w:val="7FB6EB53"/>
    <w:rsid w:val="7FC9388E"/>
    <w:rsid w:val="7FCC3BCF"/>
    <w:rsid w:val="7FD93FE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2EE429"/>
  <w15:docId w15:val="{B388DF94-2791-482F-90A7-5BDE30D8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4B2"/>
    <w:pPr>
      <w:spacing w:after="160" w:line="259" w:lineRule="auto"/>
    </w:pPr>
    <w:rPr>
      <w:sz w:val="22"/>
      <w:szCs w:val="22"/>
      <w:lang w:val="vi-VN"/>
    </w:rPr>
  </w:style>
  <w:style w:type="paragraph" w:styleId="Heading1">
    <w:name w:val="heading 1"/>
    <w:basedOn w:val="Normal"/>
    <w:next w:val="Normal"/>
    <w:link w:val="Heading1Char"/>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Pr>
      <w:rFonts w:ascii="Arial" w:eastAsia="SimHei" w:hAnsi="Arial" w:cs="Arial"/>
      <w:sz w:val="20"/>
    </w:rPr>
  </w:style>
  <w:style w:type="paragraph" w:styleId="EndnoteText">
    <w:name w:val="endnote text"/>
    <w:basedOn w:val="Normal"/>
    <w:link w:val="EndnoteTextChar"/>
    <w:uiPriority w:val="99"/>
    <w:semiHidden/>
    <w:unhideWhenUsed/>
    <w:pPr>
      <w:spacing w:after="0"/>
    </w:pPr>
    <w:rPr>
      <w:sz w:val="20"/>
      <w:szCs w:val="20"/>
    </w:rPr>
  </w:style>
  <w:style w:type="paragraph" w:styleId="Footer">
    <w:name w:val="footer"/>
    <w:basedOn w:val="Normal"/>
    <w:link w:val="FooterChar"/>
    <w:uiPriority w:val="99"/>
    <w:unhideWhenUsed/>
    <w:pPr>
      <w:tabs>
        <w:tab w:val="center" w:pos="4680"/>
        <w:tab w:val="right" w:pos="9360"/>
      </w:tabs>
      <w:spacing w:after="0"/>
    </w:pPr>
  </w:style>
  <w:style w:type="paragraph" w:styleId="FootnoteText">
    <w:name w:val="footnote text"/>
    <w:basedOn w:val="Normal"/>
    <w:link w:val="FootnoteTextChar"/>
    <w:uiPriority w:val="99"/>
    <w:semiHidden/>
    <w:unhideWhenUsed/>
    <w:pPr>
      <w:spacing w:after="0"/>
    </w:pPr>
    <w:rPr>
      <w:sz w:val="20"/>
      <w:szCs w:val="20"/>
    </w:rPr>
  </w:style>
  <w:style w:type="paragraph" w:styleId="Header">
    <w:name w:val="header"/>
    <w:basedOn w:val="Normal"/>
    <w:link w:val="HeaderChar"/>
    <w:uiPriority w:val="99"/>
    <w:unhideWhenUsed/>
    <w:pPr>
      <w:tabs>
        <w:tab w:val="center" w:pos="4680"/>
        <w:tab w:val="right" w:pos="9360"/>
      </w:tabs>
      <w:spacing w:after="0"/>
    </w:pPr>
  </w:style>
  <w:style w:type="character" w:styleId="Hyperlink">
    <w:name w:val="Hyperlink"/>
    <w:basedOn w:val="DefaultParagraphFont"/>
    <w:uiPriority w:val="99"/>
    <w:unhideWhenUsed/>
    <w:rPr>
      <w:color w:val="0563C1" w:themeColor="hyperlink"/>
      <w:u w:val="single"/>
    </w:rPr>
  </w:style>
  <w:style w:type="paragraph" w:styleId="Subtitle">
    <w:name w:val="Subtitle"/>
    <w:basedOn w:val="Normal"/>
    <w:next w:val="Normal"/>
    <w:link w:val="SubtitleChar"/>
    <w:uiPriority w:val="11"/>
    <w:qFormat/>
    <w:rPr>
      <w:rFonts w:eastAsiaTheme="minorEastAsia"/>
      <w:color w:val="5A5A5A"/>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pPr>
      <w:ind w:leftChars="200" w:left="200" w:hangingChars="200" w:hanging="200"/>
    </w:pPr>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sz w:val="56"/>
      <w:szCs w:val="56"/>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customStyle="1" w:styleId="Nidungvnbn">
    <w:name w:val="Nội dung văn bản"/>
    <w:basedOn w:val="Normal"/>
    <w:link w:val="NidungvnbnChar"/>
    <w:uiPriority w:val="1"/>
    <w:qFormat/>
    <w:pPr>
      <w:spacing w:after="0"/>
      <w:ind w:firstLine="720"/>
      <w:jc w:val="both"/>
    </w:pPr>
    <w:rPr>
      <w:rFonts w:ascii="Times New Roman" w:eastAsia="Times New Roman" w:hAnsi="Times New Roman" w:cs="Times New Roman"/>
      <w:sz w:val="26"/>
      <w:szCs w:val="26"/>
    </w:rPr>
  </w:style>
  <w:style w:type="paragraph" w:customStyle="1" w:styleId="Tiucctrangmu">
    <w:name w:val="Tiêu đề các trang mở đầu"/>
    <w:basedOn w:val="Normal"/>
    <w:link w:val="TiucctrangmuChar"/>
    <w:uiPriority w:val="1"/>
    <w:qFormat/>
    <w:pPr>
      <w:tabs>
        <w:tab w:val="center" w:pos="6379"/>
      </w:tabs>
      <w:spacing w:after="200"/>
      <w:jc w:val="center"/>
    </w:pPr>
    <w:rPr>
      <w:rFonts w:ascii="Times New Roman" w:eastAsia="Times New Roman" w:hAnsi="Times New Roman" w:cs="Times New Roman"/>
      <w:b/>
      <w:bCs/>
      <w:sz w:val="32"/>
      <w:szCs w:val="32"/>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pPr>
      <w:spacing w:before="360" w:after="360"/>
      <w:ind w:left="864" w:right="864"/>
      <w:jc w:val="center"/>
    </w:pPr>
    <w:rPr>
      <w:i/>
      <w:iCs/>
      <w:color w:val="4472C4" w:themeColor="accent1"/>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sz w:val="24"/>
      <w:szCs w:val="24"/>
      <w:lang w:val="vi-VN"/>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lang w:val="vi-VN"/>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lang w:val="vi-VN"/>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3763"/>
      <w:lang w:val="vi-VN"/>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3763"/>
      <w:lang w:val="vi-VN"/>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sz w:val="21"/>
      <w:szCs w:val="21"/>
      <w:lang w:val="vi-VN"/>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sz w:val="21"/>
      <w:szCs w:val="21"/>
      <w:lang w:val="vi-VN"/>
    </w:rPr>
  </w:style>
  <w:style w:type="character" w:customStyle="1" w:styleId="TitleChar">
    <w:name w:val="Title Char"/>
    <w:basedOn w:val="DefaultParagraphFont"/>
    <w:link w:val="Title"/>
    <w:uiPriority w:val="10"/>
    <w:rPr>
      <w:rFonts w:asciiTheme="majorHAnsi" w:eastAsiaTheme="majorEastAsia" w:hAnsiTheme="majorHAnsi" w:cstheme="majorBidi"/>
      <w:sz w:val="56"/>
      <w:szCs w:val="56"/>
      <w:lang w:val="vi-VN"/>
    </w:rPr>
  </w:style>
  <w:style w:type="character" w:customStyle="1" w:styleId="SubtitleChar">
    <w:name w:val="Subtitle Char"/>
    <w:basedOn w:val="DefaultParagraphFont"/>
    <w:link w:val="Subtitle"/>
    <w:uiPriority w:val="11"/>
    <w:rPr>
      <w:rFonts w:eastAsiaTheme="minorEastAsia"/>
      <w:color w:val="5A5A5A"/>
      <w:lang w:val="vi-VN"/>
    </w:rPr>
  </w:style>
  <w:style w:type="character" w:customStyle="1" w:styleId="QuoteChar">
    <w:name w:val="Quote Char"/>
    <w:basedOn w:val="DefaultParagraphFont"/>
    <w:link w:val="Quote"/>
    <w:uiPriority w:val="29"/>
    <w:rPr>
      <w:i/>
      <w:iCs/>
      <w:color w:val="404040" w:themeColor="text1" w:themeTint="BF"/>
      <w:lang w:val="vi-VN"/>
    </w:rPr>
  </w:style>
  <w:style w:type="character" w:customStyle="1" w:styleId="IntenseQuoteChar">
    <w:name w:val="Intense Quote Char"/>
    <w:basedOn w:val="DefaultParagraphFont"/>
    <w:link w:val="IntenseQuote"/>
    <w:uiPriority w:val="30"/>
    <w:rPr>
      <w:i/>
      <w:iCs/>
      <w:color w:val="4472C4" w:themeColor="accent1"/>
      <w:lang w:val="vi-VN"/>
    </w:rPr>
  </w:style>
  <w:style w:type="character" w:customStyle="1" w:styleId="EndnoteTextChar">
    <w:name w:val="Endnote Text Char"/>
    <w:basedOn w:val="DefaultParagraphFont"/>
    <w:link w:val="EndnoteText"/>
    <w:uiPriority w:val="99"/>
    <w:semiHidden/>
    <w:rPr>
      <w:sz w:val="20"/>
      <w:szCs w:val="20"/>
      <w:lang w:val="vi-VN"/>
    </w:rPr>
  </w:style>
  <w:style w:type="character" w:customStyle="1" w:styleId="FooterChar">
    <w:name w:val="Footer Char"/>
    <w:basedOn w:val="DefaultParagraphFont"/>
    <w:link w:val="Footer"/>
    <w:uiPriority w:val="99"/>
    <w:rPr>
      <w:lang w:val="vi-VN"/>
    </w:rPr>
  </w:style>
  <w:style w:type="character" w:customStyle="1" w:styleId="FootnoteTextChar">
    <w:name w:val="Footnote Text Char"/>
    <w:basedOn w:val="DefaultParagraphFont"/>
    <w:link w:val="FootnoteText"/>
    <w:uiPriority w:val="99"/>
    <w:semiHidden/>
    <w:rPr>
      <w:sz w:val="20"/>
      <w:szCs w:val="20"/>
      <w:lang w:val="vi-VN"/>
    </w:rPr>
  </w:style>
  <w:style w:type="character" w:customStyle="1" w:styleId="HeaderChar">
    <w:name w:val="Header Char"/>
    <w:basedOn w:val="DefaultParagraphFont"/>
    <w:link w:val="Header"/>
    <w:uiPriority w:val="99"/>
    <w:rPr>
      <w:lang w:val="vi-VN"/>
    </w:rPr>
  </w:style>
  <w:style w:type="character" w:customStyle="1" w:styleId="TiucctrangmuChar">
    <w:name w:val="Tiêu đề các trang mở đầu Char"/>
    <w:basedOn w:val="DefaultParagraphFont"/>
    <w:link w:val="Tiucctrangmu"/>
    <w:uiPriority w:val="1"/>
    <w:rPr>
      <w:rFonts w:ascii="Times New Roman" w:eastAsia="Times New Roman" w:hAnsi="Times New Roman" w:cs="Times New Roman"/>
      <w:b/>
      <w:bCs/>
      <w:sz w:val="32"/>
      <w:szCs w:val="32"/>
    </w:rPr>
  </w:style>
  <w:style w:type="character" w:customStyle="1" w:styleId="NidungvnbnChar">
    <w:name w:val="Nội dung văn bản Char"/>
    <w:basedOn w:val="DefaultParagraphFont"/>
    <w:link w:val="Nidungvnbn"/>
    <w:uiPriority w:val="1"/>
    <w:rPr>
      <w:rFonts w:ascii="Times New Roman" w:eastAsia="Times New Roman" w:hAnsi="Times New Roman" w:cs="Times New Roman"/>
      <w:sz w:val="26"/>
      <w:szCs w:val="26"/>
      <w:lang w:val="vi-VN"/>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InlineCode">
    <w:name w:val="InlineCode"/>
    <w:rsid w:val="00AA6137"/>
    <w:rPr>
      <w:rFonts w:ascii="Consolas" w:eastAsia="Consolas" w:hAnsi="Consolas" w:cs="Consolas"/>
      <w:color w:val="C7254E"/>
      <w:sz w:val="20"/>
      <w:szCs w:val="20"/>
      <w:highlight w:val="white"/>
    </w:rPr>
  </w:style>
  <w:style w:type="table" w:styleId="TableGridLight">
    <w:name w:val="Grid Table Light"/>
    <w:basedOn w:val="TableNormal"/>
    <w:uiPriority w:val="40"/>
    <w:rsid w:val="00AA6137"/>
    <w:rPr>
      <w:rFonts w:ascii="Calibri" w:eastAsia="Calibri" w:hAnsi="Calibri" w:cs="Calibr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8A5C64"/>
    <w:rPr>
      <w:color w:val="605E5C"/>
      <w:shd w:val="clear" w:color="auto" w:fill="E1DFDD"/>
    </w:rPr>
  </w:style>
  <w:style w:type="paragraph" w:styleId="TOCHeading">
    <w:name w:val="TOC Heading"/>
    <w:basedOn w:val="Heading1"/>
    <w:next w:val="Normal"/>
    <w:uiPriority w:val="39"/>
    <w:unhideWhenUsed/>
    <w:qFormat/>
    <w:rsid w:val="00171CE6"/>
    <w:pPr>
      <w:numPr>
        <w:numId w:val="0"/>
      </w:numPr>
      <w:outlineLvl w:val="9"/>
    </w:pPr>
    <w:rPr>
      <w:lang w:val="en-US"/>
    </w:rPr>
  </w:style>
  <w:style w:type="table" w:styleId="PlainTable4">
    <w:name w:val="Plain Table 4"/>
    <w:basedOn w:val="TableNormal"/>
    <w:uiPriority w:val="44"/>
    <w:rsid w:val="0073795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9744B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844327">
      <w:bodyDiv w:val="1"/>
      <w:marLeft w:val="0"/>
      <w:marRight w:val="0"/>
      <w:marTop w:val="0"/>
      <w:marBottom w:val="0"/>
      <w:divBdr>
        <w:top w:val="none" w:sz="0" w:space="0" w:color="auto"/>
        <w:left w:val="none" w:sz="0" w:space="0" w:color="auto"/>
        <w:bottom w:val="none" w:sz="0" w:space="0" w:color="auto"/>
        <w:right w:val="none" w:sz="0" w:space="0" w:color="auto"/>
      </w:divBdr>
      <w:divsChild>
        <w:div w:id="1444155361">
          <w:marLeft w:val="0"/>
          <w:marRight w:val="0"/>
          <w:marTop w:val="0"/>
          <w:marBottom w:val="0"/>
          <w:divBdr>
            <w:top w:val="none" w:sz="0" w:space="0" w:color="auto"/>
            <w:left w:val="none" w:sz="0" w:space="0" w:color="auto"/>
            <w:bottom w:val="none" w:sz="0" w:space="0" w:color="auto"/>
            <w:right w:val="none" w:sz="0" w:space="0" w:color="auto"/>
          </w:divBdr>
          <w:divsChild>
            <w:div w:id="2618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61161">
      <w:bodyDiv w:val="1"/>
      <w:marLeft w:val="0"/>
      <w:marRight w:val="0"/>
      <w:marTop w:val="0"/>
      <w:marBottom w:val="0"/>
      <w:divBdr>
        <w:top w:val="none" w:sz="0" w:space="0" w:color="auto"/>
        <w:left w:val="none" w:sz="0" w:space="0" w:color="auto"/>
        <w:bottom w:val="none" w:sz="0" w:space="0" w:color="auto"/>
        <w:right w:val="none" w:sz="0" w:space="0" w:color="auto"/>
      </w:divBdr>
    </w:div>
    <w:div w:id="1357536188">
      <w:bodyDiv w:val="1"/>
      <w:marLeft w:val="0"/>
      <w:marRight w:val="0"/>
      <w:marTop w:val="0"/>
      <w:marBottom w:val="0"/>
      <w:divBdr>
        <w:top w:val="none" w:sz="0" w:space="0" w:color="auto"/>
        <w:left w:val="none" w:sz="0" w:space="0" w:color="auto"/>
        <w:bottom w:val="none" w:sz="0" w:space="0" w:color="auto"/>
        <w:right w:val="none" w:sz="0" w:space="0" w:color="auto"/>
      </w:divBdr>
    </w:div>
    <w:div w:id="1691567655">
      <w:bodyDiv w:val="1"/>
      <w:marLeft w:val="0"/>
      <w:marRight w:val="0"/>
      <w:marTop w:val="0"/>
      <w:marBottom w:val="0"/>
      <w:divBdr>
        <w:top w:val="none" w:sz="0" w:space="0" w:color="auto"/>
        <w:left w:val="none" w:sz="0" w:space="0" w:color="auto"/>
        <w:bottom w:val="none" w:sz="0" w:space="0" w:color="auto"/>
        <w:right w:val="none" w:sz="0" w:space="0" w:color="auto"/>
      </w:divBdr>
      <w:divsChild>
        <w:div w:id="959336800">
          <w:marLeft w:val="0"/>
          <w:marRight w:val="0"/>
          <w:marTop w:val="0"/>
          <w:marBottom w:val="0"/>
          <w:divBdr>
            <w:top w:val="none" w:sz="0" w:space="0" w:color="auto"/>
            <w:left w:val="none" w:sz="0" w:space="0" w:color="auto"/>
            <w:bottom w:val="none" w:sz="0" w:space="0" w:color="auto"/>
            <w:right w:val="none" w:sz="0" w:space="0" w:color="auto"/>
          </w:divBdr>
          <w:divsChild>
            <w:div w:id="1714306433">
              <w:marLeft w:val="0"/>
              <w:marRight w:val="0"/>
              <w:marTop w:val="0"/>
              <w:marBottom w:val="0"/>
              <w:divBdr>
                <w:top w:val="none" w:sz="0" w:space="0" w:color="auto"/>
                <w:left w:val="none" w:sz="0" w:space="0" w:color="auto"/>
                <w:bottom w:val="none" w:sz="0" w:space="0" w:color="auto"/>
                <w:right w:val="none" w:sz="0" w:space="0" w:color="auto"/>
              </w:divBdr>
            </w:div>
            <w:div w:id="152570473">
              <w:marLeft w:val="0"/>
              <w:marRight w:val="0"/>
              <w:marTop w:val="0"/>
              <w:marBottom w:val="0"/>
              <w:divBdr>
                <w:top w:val="none" w:sz="0" w:space="0" w:color="auto"/>
                <w:left w:val="none" w:sz="0" w:space="0" w:color="auto"/>
                <w:bottom w:val="none" w:sz="0" w:space="0" w:color="auto"/>
                <w:right w:val="none" w:sz="0" w:space="0" w:color="auto"/>
              </w:divBdr>
            </w:div>
            <w:div w:id="2017338949">
              <w:marLeft w:val="0"/>
              <w:marRight w:val="0"/>
              <w:marTop w:val="0"/>
              <w:marBottom w:val="0"/>
              <w:divBdr>
                <w:top w:val="none" w:sz="0" w:space="0" w:color="auto"/>
                <w:left w:val="none" w:sz="0" w:space="0" w:color="auto"/>
                <w:bottom w:val="none" w:sz="0" w:space="0" w:color="auto"/>
                <w:right w:val="none" w:sz="0" w:space="0" w:color="auto"/>
              </w:divBdr>
            </w:div>
            <w:div w:id="7860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241013">
      <w:bodyDiv w:val="1"/>
      <w:marLeft w:val="0"/>
      <w:marRight w:val="0"/>
      <w:marTop w:val="0"/>
      <w:marBottom w:val="0"/>
      <w:divBdr>
        <w:top w:val="none" w:sz="0" w:space="0" w:color="auto"/>
        <w:left w:val="none" w:sz="0" w:space="0" w:color="auto"/>
        <w:bottom w:val="none" w:sz="0" w:space="0" w:color="auto"/>
        <w:right w:val="none" w:sz="0" w:space="0" w:color="auto"/>
      </w:divBdr>
      <w:divsChild>
        <w:div w:id="288435910">
          <w:marLeft w:val="0"/>
          <w:marRight w:val="0"/>
          <w:marTop w:val="0"/>
          <w:marBottom w:val="0"/>
          <w:divBdr>
            <w:top w:val="none" w:sz="0" w:space="0" w:color="auto"/>
            <w:left w:val="none" w:sz="0" w:space="0" w:color="auto"/>
            <w:bottom w:val="none" w:sz="0" w:space="0" w:color="auto"/>
            <w:right w:val="none" w:sz="0" w:space="0" w:color="auto"/>
          </w:divBdr>
          <w:divsChild>
            <w:div w:id="11208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cumenter.getpostman.com/view/26906469/2sA3BgAas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cs504070.duonghuuphuc.com/"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github.com/VinhQuocTran/SOA-Midterm-Ibanking"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2F1B74-21A3-4388-93D0-F0F29F9B3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18</Pages>
  <Words>2337</Words>
  <Characters>13323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Minh Trí</dc:creator>
  <cp:lastModifiedBy>Vinh Tran Quoc</cp:lastModifiedBy>
  <cp:revision>81</cp:revision>
  <dcterms:created xsi:type="dcterms:W3CDTF">2023-12-27T15:34:00Z</dcterms:created>
  <dcterms:modified xsi:type="dcterms:W3CDTF">2024-06-02T03:19:00Z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E40DC6553E32448E8C83B8FA482E89AF</vt:lpwstr>
  </property>
</Properties>
</file>